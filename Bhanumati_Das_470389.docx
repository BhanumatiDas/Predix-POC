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7D84" w:rsidRPr="00424419" w:rsidRDefault="00B04E47" w:rsidP="00F1688C">
      <w:pPr>
        <w:pStyle w:val="Heading2"/>
        <w:jc w:val="left"/>
        <w:rPr>
          <w:rStyle w:val="BookTitle"/>
        </w:rPr>
      </w:pPr>
      <w:r>
        <w:rPr>
          <w:rFonts w:asciiTheme="minorHAnsi" w:hAnsiTheme="minorHAnsi" w:cstheme="minorHAnsi"/>
          <w:i w:val="0"/>
        </w:rPr>
        <w:t>Bhanumati Das</w:t>
      </w:r>
      <w:r w:rsidR="005E22A4" w:rsidRPr="00124083">
        <w:rPr>
          <w:rFonts w:asciiTheme="minorHAnsi" w:hAnsiTheme="minorHAnsi" w:cstheme="minorHAnsi"/>
          <w:i w:val="0"/>
        </w:rPr>
        <w:t xml:space="preserve"> (ID# </w:t>
      </w:r>
      <w:r>
        <w:rPr>
          <w:rFonts w:asciiTheme="minorHAnsi" w:hAnsiTheme="minorHAnsi" w:cstheme="minorHAnsi"/>
          <w:i w:val="0"/>
        </w:rPr>
        <w:t>470389</w:t>
      </w:r>
      <w:r w:rsidR="005E22A4" w:rsidRPr="00124083">
        <w:rPr>
          <w:rFonts w:asciiTheme="minorHAnsi" w:hAnsiTheme="minorHAnsi" w:cstheme="minorHAnsi"/>
          <w:i w:val="0"/>
        </w:rPr>
        <w:t>)</w:t>
      </w:r>
    </w:p>
    <w:p w:rsidR="00F47D84" w:rsidRPr="004B7329" w:rsidRDefault="000C4999" w:rsidP="00590A5C">
      <w:pPr>
        <w:pStyle w:val="Heading2"/>
        <w:numPr>
          <w:ilvl w:val="0"/>
          <w:numId w:val="3"/>
        </w:numPr>
        <w:tabs>
          <w:tab w:val="left" w:pos="540"/>
        </w:tabs>
        <w:ind w:left="540" w:hanging="180"/>
        <w:jc w:val="left"/>
        <w:rPr>
          <w:rFonts w:asciiTheme="minorHAnsi" w:hAnsiTheme="minorHAnsi" w:cstheme="minorHAnsi"/>
          <w:i w:val="0"/>
        </w:rPr>
      </w:pPr>
      <w:r w:rsidRPr="004B7329">
        <w:rPr>
          <w:rFonts w:asciiTheme="minorHAnsi" w:hAnsiTheme="minorHAnsi" w:cstheme="minorHAnsi"/>
          <w:i w:val="0"/>
        </w:rPr>
        <w:t>Professional Summary</w:t>
      </w:r>
    </w:p>
    <w:p w:rsidR="00913782" w:rsidRPr="005B616D" w:rsidRDefault="00913782" w:rsidP="00913782">
      <w:pPr>
        <w:widowControl w:val="0"/>
        <w:numPr>
          <w:ilvl w:val="0"/>
          <w:numId w:val="13"/>
        </w:numPr>
        <w:suppressAutoHyphens/>
        <w:autoSpaceDE w:val="0"/>
        <w:spacing w:before="40" w:after="40"/>
        <w:ind w:left="360" w:firstLine="0"/>
        <w:jc w:val="left"/>
        <w:rPr>
          <w:rFonts w:asciiTheme="minorHAnsi" w:hAnsiTheme="minorHAnsi" w:cs="Arial"/>
          <w:kern w:val="1"/>
          <w:sz w:val="20"/>
        </w:rPr>
      </w:pPr>
      <w:r w:rsidRPr="005B616D">
        <w:rPr>
          <w:rFonts w:asciiTheme="minorHAnsi" w:hAnsiTheme="minorHAnsi" w:cs="Arial"/>
          <w:kern w:val="1"/>
          <w:sz w:val="20"/>
        </w:rPr>
        <w:t xml:space="preserve">Self-motivated individual with 6+ Years of professional experience in IT services. </w:t>
      </w:r>
    </w:p>
    <w:p w:rsidR="00913782" w:rsidRPr="005B616D" w:rsidRDefault="00913782" w:rsidP="00913782">
      <w:pPr>
        <w:widowControl w:val="0"/>
        <w:numPr>
          <w:ilvl w:val="0"/>
          <w:numId w:val="13"/>
        </w:numPr>
        <w:suppressAutoHyphens/>
        <w:autoSpaceDE w:val="0"/>
        <w:spacing w:before="40" w:after="40"/>
        <w:ind w:left="360" w:firstLine="0"/>
        <w:jc w:val="left"/>
        <w:rPr>
          <w:rFonts w:asciiTheme="minorHAnsi" w:hAnsiTheme="minorHAnsi" w:cs="Arial"/>
          <w:kern w:val="1"/>
          <w:sz w:val="20"/>
        </w:rPr>
      </w:pPr>
      <w:r w:rsidRPr="005B616D">
        <w:rPr>
          <w:rFonts w:asciiTheme="minorHAnsi" w:hAnsiTheme="minorHAnsi" w:cs="Arial"/>
          <w:kern w:val="1"/>
          <w:sz w:val="20"/>
        </w:rPr>
        <w:t xml:space="preserve">Currently performing the role </w:t>
      </w:r>
      <w:proofErr w:type="gramStart"/>
      <w:r w:rsidRPr="005B616D">
        <w:rPr>
          <w:rFonts w:asciiTheme="minorHAnsi" w:hAnsiTheme="minorHAnsi" w:cs="Arial"/>
          <w:kern w:val="1"/>
          <w:sz w:val="20"/>
        </w:rPr>
        <w:t xml:space="preserve">of  </w:t>
      </w:r>
      <w:r w:rsidRPr="005B616D">
        <w:rPr>
          <w:rFonts w:asciiTheme="minorHAnsi" w:hAnsiTheme="minorHAnsi" w:cs="Arial"/>
          <w:b/>
          <w:kern w:val="1"/>
          <w:sz w:val="20"/>
        </w:rPr>
        <w:t>Associate</w:t>
      </w:r>
      <w:proofErr w:type="gramEnd"/>
      <w:r w:rsidRPr="005B616D">
        <w:rPr>
          <w:rFonts w:asciiTheme="minorHAnsi" w:hAnsiTheme="minorHAnsi" w:cs="Arial"/>
          <w:b/>
          <w:kern w:val="1"/>
          <w:sz w:val="20"/>
        </w:rPr>
        <w:t xml:space="preserve"> Team Lead</w:t>
      </w:r>
      <w:r w:rsidRPr="005B616D">
        <w:rPr>
          <w:rFonts w:asciiTheme="minorHAnsi" w:hAnsiTheme="minorHAnsi" w:cs="Arial"/>
          <w:kern w:val="1"/>
          <w:sz w:val="20"/>
        </w:rPr>
        <w:t xml:space="preserve"> in </w:t>
      </w:r>
      <w:r w:rsidRPr="005B616D">
        <w:rPr>
          <w:rFonts w:asciiTheme="minorHAnsi" w:hAnsiTheme="minorHAnsi" w:cs="Arial"/>
          <w:b/>
          <w:kern w:val="1"/>
          <w:sz w:val="20"/>
        </w:rPr>
        <w:t>Tech Mahindra Ltd</w:t>
      </w:r>
      <w:r w:rsidRPr="005B616D">
        <w:rPr>
          <w:rFonts w:asciiTheme="minorHAnsi" w:hAnsiTheme="minorHAnsi" w:cs="Arial"/>
          <w:kern w:val="1"/>
          <w:sz w:val="20"/>
        </w:rPr>
        <w:t>.</w:t>
      </w:r>
    </w:p>
    <w:p w:rsidR="00913782" w:rsidRPr="005B616D" w:rsidRDefault="00913782" w:rsidP="00913782">
      <w:pPr>
        <w:widowControl w:val="0"/>
        <w:numPr>
          <w:ilvl w:val="0"/>
          <w:numId w:val="13"/>
        </w:numPr>
        <w:suppressAutoHyphens/>
        <w:autoSpaceDE w:val="0"/>
        <w:spacing w:before="40" w:after="40"/>
        <w:ind w:left="360" w:firstLine="0"/>
        <w:jc w:val="left"/>
        <w:rPr>
          <w:rFonts w:asciiTheme="minorHAnsi" w:hAnsiTheme="minorHAnsi" w:cs="Arial"/>
          <w:kern w:val="1"/>
          <w:sz w:val="20"/>
        </w:rPr>
      </w:pPr>
      <w:r w:rsidRPr="005B616D">
        <w:rPr>
          <w:rFonts w:asciiTheme="minorHAnsi" w:hAnsiTheme="minorHAnsi" w:cs="Arial"/>
          <w:kern w:val="1"/>
          <w:sz w:val="20"/>
        </w:rPr>
        <w:t xml:space="preserve">Have experience in </w:t>
      </w:r>
      <w:r w:rsidRPr="005B616D">
        <w:rPr>
          <w:rFonts w:asciiTheme="minorHAnsi" w:hAnsiTheme="minorHAnsi" w:cs="Arial"/>
          <w:sz w:val="20"/>
        </w:rPr>
        <w:t>design, implementation and deployment</w:t>
      </w:r>
      <w:r w:rsidRPr="005B616D">
        <w:rPr>
          <w:rFonts w:asciiTheme="minorHAnsi" w:hAnsiTheme="minorHAnsi" w:cs="Arial"/>
          <w:kern w:val="1"/>
          <w:sz w:val="20"/>
        </w:rPr>
        <w:t xml:space="preserve"> for both development project as well as   maintenance projects. </w:t>
      </w:r>
    </w:p>
    <w:p w:rsidR="00913782" w:rsidRPr="005B616D" w:rsidRDefault="00913782" w:rsidP="00913782">
      <w:pPr>
        <w:numPr>
          <w:ilvl w:val="0"/>
          <w:numId w:val="13"/>
        </w:numPr>
        <w:suppressAutoHyphens/>
        <w:spacing w:before="40" w:after="40"/>
        <w:ind w:left="360" w:firstLine="0"/>
        <w:jc w:val="left"/>
        <w:rPr>
          <w:rFonts w:asciiTheme="minorHAnsi" w:hAnsiTheme="minorHAnsi" w:cs="Arial"/>
          <w:kern w:val="1"/>
          <w:sz w:val="20"/>
        </w:rPr>
      </w:pPr>
      <w:r w:rsidRPr="005B616D">
        <w:rPr>
          <w:rFonts w:asciiTheme="minorHAnsi" w:hAnsiTheme="minorHAnsi" w:cs="Arial"/>
          <w:kern w:val="1"/>
          <w:sz w:val="20"/>
        </w:rPr>
        <w:t>Have experience of planning, designing, executing product development and test activities.</w:t>
      </w:r>
    </w:p>
    <w:p w:rsidR="00913782" w:rsidRPr="00DB3A73" w:rsidRDefault="00913782" w:rsidP="00913782">
      <w:pPr>
        <w:widowControl w:val="0"/>
        <w:numPr>
          <w:ilvl w:val="0"/>
          <w:numId w:val="13"/>
        </w:numPr>
        <w:suppressAutoHyphens/>
        <w:autoSpaceDE w:val="0"/>
        <w:spacing w:before="40" w:after="40"/>
        <w:ind w:left="360" w:firstLine="0"/>
        <w:jc w:val="left"/>
        <w:rPr>
          <w:rFonts w:asciiTheme="minorHAnsi" w:hAnsiTheme="minorHAnsi" w:cs="Arial"/>
          <w:b/>
          <w:kern w:val="1"/>
          <w:sz w:val="20"/>
        </w:rPr>
      </w:pPr>
      <w:r w:rsidRPr="005B616D">
        <w:rPr>
          <w:rFonts w:asciiTheme="minorHAnsi" w:hAnsiTheme="minorHAnsi" w:cs="Arial"/>
          <w:kern w:val="1"/>
          <w:sz w:val="20"/>
        </w:rPr>
        <w:t xml:space="preserve">Have experience in </w:t>
      </w:r>
      <w:r w:rsidRPr="00DB3A73">
        <w:rPr>
          <w:rFonts w:asciiTheme="minorHAnsi" w:hAnsiTheme="minorHAnsi" w:cs="Arial"/>
          <w:b/>
          <w:kern w:val="1"/>
          <w:sz w:val="20"/>
        </w:rPr>
        <w:t>Core Java and J2EE technologies(Spring MVC, Spring Boot, Spring JDBC, Hibernate, JPA, Struts), Angular JS, jQuery, JavaScript, HTML</w:t>
      </w:r>
      <w:r w:rsidR="003F778D" w:rsidRPr="00DB3A73">
        <w:rPr>
          <w:rFonts w:asciiTheme="minorHAnsi" w:hAnsiTheme="minorHAnsi" w:cs="Arial"/>
          <w:b/>
          <w:kern w:val="1"/>
          <w:sz w:val="20"/>
        </w:rPr>
        <w:t>,VXML</w:t>
      </w:r>
    </w:p>
    <w:p w:rsidR="00913782" w:rsidRPr="005B616D" w:rsidRDefault="00913782" w:rsidP="00913782">
      <w:pPr>
        <w:widowControl w:val="0"/>
        <w:numPr>
          <w:ilvl w:val="0"/>
          <w:numId w:val="13"/>
        </w:numPr>
        <w:suppressAutoHyphens/>
        <w:autoSpaceDE w:val="0"/>
        <w:spacing w:before="40" w:after="40"/>
        <w:ind w:left="360" w:firstLine="0"/>
        <w:jc w:val="left"/>
        <w:rPr>
          <w:rFonts w:asciiTheme="minorHAnsi" w:hAnsiTheme="minorHAnsi" w:cs="Arial"/>
          <w:kern w:val="1"/>
          <w:sz w:val="20"/>
        </w:rPr>
      </w:pPr>
      <w:r w:rsidRPr="005B616D">
        <w:rPr>
          <w:rFonts w:asciiTheme="minorHAnsi" w:hAnsiTheme="minorHAnsi" w:cs="Arial"/>
          <w:kern w:val="1"/>
          <w:sz w:val="20"/>
        </w:rPr>
        <w:t xml:space="preserve">Good Knowledge of </w:t>
      </w:r>
      <w:r w:rsidR="00507979">
        <w:rPr>
          <w:rFonts w:asciiTheme="minorHAnsi" w:hAnsiTheme="minorHAnsi" w:cs="Arial"/>
          <w:kern w:val="1"/>
          <w:sz w:val="20"/>
        </w:rPr>
        <w:t>Biometric,</w:t>
      </w:r>
      <w:r w:rsidR="00E73BBB">
        <w:rPr>
          <w:rFonts w:asciiTheme="minorHAnsi" w:hAnsiTheme="minorHAnsi" w:cs="Arial"/>
          <w:kern w:val="1"/>
          <w:sz w:val="20"/>
        </w:rPr>
        <w:t xml:space="preserve"> </w:t>
      </w:r>
      <w:r w:rsidRPr="005B616D">
        <w:rPr>
          <w:rFonts w:asciiTheme="minorHAnsi" w:hAnsiTheme="minorHAnsi" w:cs="Arial"/>
          <w:kern w:val="1"/>
          <w:sz w:val="20"/>
        </w:rPr>
        <w:t>HR</w:t>
      </w:r>
      <w:r w:rsidR="00507979">
        <w:rPr>
          <w:rFonts w:asciiTheme="minorHAnsi" w:hAnsiTheme="minorHAnsi" w:cs="Arial"/>
          <w:kern w:val="1"/>
          <w:sz w:val="20"/>
        </w:rPr>
        <w:t xml:space="preserve"> Management, Ticketing System </w:t>
      </w:r>
      <w:r w:rsidRPr="005B616D">
        <w:rPr>
          <w:rFonts w:asciiTheme="minorHAnsi" w:hAnsiTheme="minorHAnsi" w:cs="Arial"/>
          <w:kern w:val="1"/>
          <w:sz w:val="20"/>
        </w:rPr>
        <w:t>IVR</w:t>
      </w:r>
      <w:r w:rsidR="00507979">
        <w:rPr>
          <w:rFonts w:asciiTheme="minorHAnsi" w:hAnsiTheme="minorHAnsi" w:cs="Arial"/>
          <w:kern w:val="1"/>
          <w:sz w:val="20"/>
        </w:rPr>
        <w:t xml:space="preserve"> and Aviation</w:t>
      </w:r>
      <w:r w:rsidRPr="005B616D">
        <w:rPr>
          <w:rFonts w:asciiTheme="minorHAnsi" w:hAnsiTheme="minorHAnsi" w:cs="Arial"/>
          <w:kern w:val="1"/>
          <w:sz w:val="20"/>
        </w:rPr>
        <w:t xml:space="preserve"> domain.</w:t>
      </w:r>
    </w:p>
    <w:p w:rsidR="00913782" w:rsidRPr="005B616D" w:rsidRDefault="00913782" w:rsidP="00913782">
      <w:pPr>
        <w:numPr>
          <w:ilvl w:val="0"/>
          <w:numId w:val="13"/>
        </w:numPr>
        <w:suppressAutoHyphens/>
        <w:spacing w:before="40" w:after="40"/>
        <w:ind w:left="360" w:firstLine="0"/>
        <w:jc w:val="left"/>
        <w:rPr>
          <w:rFonts w:asciiTheme="minorHAnsi" w:hAnsiTheme="minorHAnsi" w:cs="Arial"/>
          <w:sz w:val="20"/>
        </w:rPr>
      </w:pPr>
      <w:r w:rsidRPr="005B616D">
        <w:rPr>
          <w:rFonts w:asciiTheme="minorHAnsi" w:hAnsiTheme="minorHAnsi" w:cs="Arial"/>
          <w:kern w:val="1"/>
          <w:sz w:val="20"/>
        </w:rPr>
        <w:t xml:space="preserve">Have been involved in activities such as preparation of Implementation proposal, Design specification, and User guide as a Developer </w:t>
      </w:r>
    </w:p>
    <w:p w:rsidR="00913782" w:rsidRPr="005B616D" w:rsidRDefault="00913782" w:rsidP="00913782">
      <w:pPr>
        <w:numPr>
          <w:ilvl w:val="0"/>
          <w:numId w:val="13"/>
        </w:numPr>
        <w:suppressAutoHyphens/>
        <w:autoSpaceDE w:val="0"/>
        <w:spacing w:line="276" w:lineRule="auto"/>
        <w:rPr>
          <w:rFonts w:asciiTheme="minorHAnsi" w:hAnsiTheme="minorHAnsi" w:cs="Arial"/>
          <w:kern w:val="1"/>
          <w:sz w:val="20"/>
        </w:rPr>
      </w:pPr>
      <w:r w:rsidRPr="005B616D">
        <w:rPr>
          <w:rFonts w:asciiTheme="minorHAnsi" w:hAnsiTheme="minorHAnsi" w:cs="Arial"/>
          <w:sz w:val="20"/>
        </w:rPr>
        <w:t>Ability to handle multiple tasks and work independently as well as in team.</w:t>
      </w:r>
    </w:p>
    <w:p w:rsidR="00913782" w:rsidRPr="005B616D" w:rsidRDefault="00913782" w:rsidP="00913782">
      <w:pPr>
        <w:numPr>
          <w:ilvl w:val="0"/>
          <w:numId w:val="13"/>
        </w:numPr>
        <w:suppressAutoHyphens/>
        <w:spacing w:before="40" w:after="40"/>
        <w:ind w:left="360" w:firstLine="0"/>
        <w:jc w:val="left"/>
        <w:rPr>
          <w:rFonts w:asciiTheme="minorHAnsi" w:hAnsiTheme="minorHAnsi" w:cs="Arial"/>
          <w:kern w:val="1"/>
          <w:sz w:val="20"/>
        </w:rPr>
      </w:pPr>
      <w:r w:rsidRPr="005B616D">
        <w:rPr>
          <w:rFonts w:asciiTheme="minorHAnsi" w:hAnsiTheme="minorHAnsi" w:cs="Arial"/>
          <w:kern w:val="1"/>
          <w:sz w:val="20"/>
        </w:rPr>
        <w:t>Experience of working in a role where interacting with customers on the technical requirements.</w:t>
      </w:r>
    </w:p>
    <w:p w:rsidR="00913782" w:rsidRPr="005B616D" w:rsidRDefault="00913782" w:rsidP="00913782">
      <w:pPr>
        <w:numPr>
          <w:ilvl w:val="0"/>
          <w:numId w:val="13"/>
        </w:numPr>
        <w:suppressAutoHyphens/>
        <w:spacing w:before="40" w:after="40"/>
        <w:ind w:left="360" w:firstLine="0"/>
        <w:jc w:val="left"/>
        <w:rPr>
          <w:rFonts w:asciiTheme="minorHAnsi" w:hAnsiTheme="minorHAnsi" w:cs="Arial"/>
          <w:kern w:val="1"/>
          <w:sz w:val="20"/>
        </w:rPr>
      </w:pPr>
      <w:bookmarkStart w:id="0" w:name="_GoBack"/>
      <w:r w:rsidRPr="005B616D">
        <w:rPr>
          <w:rFonts w:asciiTheme="minorHAnsi" w:hAnsiTheme="minorHAnsi" w:cs="Arial"/>
          <w:kern w:val="1"/>
          <w:sz w:val="20"/>
        </w:rPr>
        <w:t>Good analytical, presentation, communication and interpersonal skills.</w:t>
      </w:r>
    </w:p>
    <w:bookmarkEnd w:id="0"/>
    <w:p w:rsidR="00913782" w:rsidRPr="005B616D" w:rsidRDefault="00913782" w:rsidP="00913782">
      <w:pPr>
        <w:numPr>
          <w:ilvl w:val="0"/>
          <w:numId w:val="13"/>
        </w:numPr>
        <w:suppressAutoHyphens/>
        <w:spacing w:before="40" w:after="40"/>
        <w:ind w:left="360" w:firstLine="0"/>
        <w:jc w:val="left"/>
        <w:rPr>
          <w:rFonts w:asciiTheme="minorHAnsi" w:hAnsiTheme="minorHAnsi" w:cs="Arial"/>
          <w:bCs/>
          <w:sz w:val="20"/>
        </w:rPr>
      </w:pPr>
      <w:r w:rsidRPr="005B616D">
        <w:rPr>
          <w:rFonts w:asciiTheme="minorHAnsi" w:hAnsiTheme="minorHAnsi" w:cs="Arial"/>
          <w:kern w:val="1"/>
          <w:sz w:val="20"/>
        </w:rPr>
        <w:t>Having experience working in Agile Methodology</w:t>
      </w:r>
    </w:p>
    <w:p w:rsidR="00D74F26" w:rsidRDefault="00D74F26" w:rsidP="00A45EB7">
      <w:pPr>
        <w:ind w:left="900" w:hanging="540"/>
        <w:rPr>
          <w:rFonts w:asciiTheme="minorHAnsi" w:hAnsiTheme="minorHAnsi" w:cstheme="minorHAnsi"/>
          <w:b/>
          <w:sz w:val="24"/>
        </w:rPr>
      </w:pPr>
    </w:p>
    <w:p w:rsidR="00556FFD" w:rsidRPr="00210DDB" w:rsidRDefault="00556FFD" w:rsidP="00590A5C">
      <w:pPr>
        <w:numPr>
          <w:ilvl w:val="0"/>
          <w:numId w:val="3"/>
        </w:numPr>
        <w:ind w:left="540" w:hanging="180"/>
        <w:rPr>
          <w:rFonts w:asciiTheme="minorHAnsi" w:hAnsiTheme="minorHAnsi" w:cstheme="minorHAnsi"/>
          <w:sz w:val="24"/>
        </w:rPr>
      </w:pPr>
      <w:r w:rsidRPr="00124083">
        <w:rPr>
          <w:rFonts w:asciiTheme="minorHAnsi" w:hAnsiTheme="minorHAnsi" w:cstheme="minorHAnsi"/>
          <w:b/>
          <w:sz w:val="28"/>
          <w:szCs w:val="28"/>
        </w:rPr>
        <w:t>Achievements</w:t>
      </w:r>
    </w:p>
    <w:p w:rsidR="00210DDB" w:rsidRDefault="00210DDB" w:rsidP="00210DDB">
      <w:pPr>
        <w:ind w:left="540"/>
        <w:rPr>
          <w:rFonts w:asciiTheme="minorHAnsi" w:hAnsiTheme="minorHAnsi" w:cstheme="minorHAnsi"/>
          <w:b/>
          <w:sz w:val="28"/>
          <w:szCs w:val="28"/>
        </w:rPr>
      </w:pPr>
    </w:p>
    <w:p w:rsidR="00210DDB" w:rsidRPr="005B616D" w:rsidRDefault="00210DDB" w:rsidP="00210DDB">
      <w:pPr>
        <w:widowControl w:val="0"/>
        <w:numPr>
          <w:ilvl w:val="0"/>
          <w:numId w:val="13"/>
        </w:numPr>
        <w:suppressAutoHyphens/>
        <w:autoSpaceDE w:val="0"/>
        <w:spacing w:before="40" w:after="40"/>
        <w:ind w:left="360" w:firstLine="0"/>
        <w:jc w:val="left"/>
        <w:rPr>
          <w:rFonts w:asciiTheme="minorHAnsi" w:hAnsiTheme="minorHAnsi" w:cs="Arial"/>
          <w:kern w:val="1"/>
          <w:sz w:val="20"/>
        </w:rPr>
      </w:pPr>
      <w:r w:rsidRPr="005B616D">
        <w:rPr>
          <w:rFonts w:asciiTheme="minorHAnsi" w:hAnsiTheme="minorHAnsi" w:cs="Arial"/>
          <w:sz w:val="20"/>
        </w:rPr>
        <w:t>I was rewarded with “</w:t>
      </w:r>
      <w:r w:rsidRPr="005B616D">
        <w:rPr>
          <w:rFonts w:asciiTheme="minorHAnsi" w:hAnsiTheme="minorHAnsi" w:cs="Arial"/>
          <w:b/>
          <w:sz w:val="20"/>
        </w:rPr>
        <w:t>Quarterly Best Employee</w:t>
      </w:r>
      <w:r w:rsidRPr="005B616D">
        <w:rPr>
          <w:rFonts w:asciiTheme="minorHAnsi" w:hAnsiTheme="minorHAnsi" w:cs="Arial"/>
          <w:sz w:val="20"/>
        </w:rPr>
        <w:t>” award for the quarter (Oct – Dec) 2014         in PROKARMA</w:t>
      </w:r>
      <w:r w:rsidRPr="005B616D">
        <w:rPr>
          <w:rFonts w:asciiTheme="minorHAnsi" w:hAnsiTheme="minorHAnsi" w:cs="Arial"/>
          <w:kern w:val="1"/>
          <w:sz w:val="20"/>
        </w:rPr>
        <w:t xml:space="preserve"> </w:t>
      </w:r>
    </w:p>
    <w:p w:rsidR="00210DDB" w:rsidRPr="005B616D" w:rsidRDefault="00210DDB" w:rsidP="00210DDB">
      <w:pPr>
        <w:numPr>
          <w:ilvl w:val="0"/>
          <w:numId w:val="13"/>
        </w:numPr>
        <w:tabs>
          <w:tab w:val="left" w:pos="2898"/>
          <w:tab w:val="left" w:pos="8838"/>
        </w:tabs>
        <w:suppressAutoHyphens/>
        <w:spacing w:before="40" w:after="120"/>
        <w:jc w:val="left"/>
        <w:rPr>
          <w:rFonts w:asciiTheme="minorHAnsi" w:hAnsiTheme="minorHAnsi"/>
          <w:sz w:val="20"/>
        </w:rPr>
      </w:pPr>
      <w:r w:rsidRPr="005B616D">
        <w:rPr>
          <w:rFonts w:asciiTheme="minorHAnsi" w:hAnsiTheme="minorHAnsi" w:cs="Arial"/>
          <w:sz w:val="20"/>
        </w:rPr>
        <w:t xml:space="preserve">Received </w:t>
      </w:r>
      <w:r w:rsidRPr="005B616D">
        <w:rPr>
          <w:rFonts w:asciiTheme="minorHAnsi" w:hAnsiTheme="minorHAnsi" w:cs="Arial"/>
          <w:b/>
          <w:sz w:val="20"/>
        </w:rPr>
        <w:t>Certificate of Appreciation</w:t>
      </w:r>
      <w:r w:rsidRPr="005B616D">
        <w:rPr>
          <w:rFonts w:asciiTheme="minorHAnsi" w:hAnsiTheme="minorHAnsi" w:cs="Arial"/>
          <w:sz w:val="20"/>
        </w:rPr>
        <w:t xml:space="preserve"> for outstanding performance and lasting contributions in support of project at UNION PACIFIC RAIL ROAD(UPRR)</w:t>
      </w:r>
    </w:p>
    <w:p w:rsidR="00210DDB" w:rsidRPr="005B616D" w:rsidRDefault="00210DDB" w:rsidP="00210DDB">
      <w:pPr>
        <w:numPr>
          <w:ilvl w:val="0"/>
          <w:numId w:val="13"/>
        </w:numPr>
        <w:tabs>
          <w:tab w:val="left" w:pos="2898"/>
          <w:tab w:val="left" w:pos="8838"/>
        </w:tabs>
        <w:suppressAutoHyphens/>
        <w:spacing w:before="40" w:after="120"/>
        <w:jc w:val="left"/>
        <w:rPr>
          <w:rFonts w:asciiTheme="minorHAnsi" w:hAnsiTheme="minorHAnsi"/>
          <w:sz w:val="20"/>
        </w:rPr>
      </w:pPr>
      <w:r w:rsidRPr="005B616D">
        <w:rPr>
          <w:rFonts w:asciiTheme="minorHAnsi" w:hAnsiTheme="minorHAnsi" w:cs="Arial"/>
          <w:sz w:val="20"/>
        </w:rPr>
        <w:t>Received  “</w:t>
      </w:r>
      <w:r w:rsidRPr="005B616D">
        <w:rPr>
          <w:rFonts w:asciiTheme="minorHAnsi" w:hAnsiTheme="minorHAnsi" w:cs="Arial"/>
          <w:b/>
          <w:sz w:val="20"/>
        </w:rPr>
        <w:t>Award Of Excellence</w:t>
      </w:r>
      <w:r w:rsidRPr="005B616D">
        <w:rPr>
          <w:rFonts w:asciiTheme="minorHAnsi" w:hAnsiTheme="minorHAnsi" w:cs="Arial"/>
          <w:sz w:val="20"/>
        </w:rPr>
        <w:t>” for outstanding performance from client UNION PACIFIC RAIL ROAD(UPRR)</w:t>
      </w:r>
    </w:p>
    <w:p w:rsidR="00F47D84" w:rsidRPr="00124083" w:rsidRDefault="000C4999" w:rsidP="00590A5C">
      <w:pPr>
        <w:pStyle w:val="Heading2"/>
        <w:numPr>
          <w:ilvl w:val="0"/>
          <w:numId w:val="3"/>
        </w:numPr>
        <w:ind w:left="540" w:hanging="180"/>
        <w:jc w:val="left"/>
        <w:rPr>
          <w:rFonts w:asciiTheme="minorHAnsi" w:hAnsiTheme="minorHAnsi" w:cstheme="minorHAnsi"/>
          <w:i w:val="0"/>
        </w:rPr>
      </w:pPr>
      <w:r w:rsidRPr="00124083">
        <w:rPr>
          <w:rFonts w:asciiTheme="minorHAnsi" w:hAnsiTheme="minorHAnsi" w:cstheme="minorHAnsi"/>
          <w:i w:val="0"/>
        </w:rPr>
        <w:t>Employment Summary</w:t>
      </w:r>
      <w:r w:rsidR="003B752E" w:rsidRPr="00124083">
        <w:rPr>
          <w:rFonts w:asciiTheme="minorHAnsi" w:hAnsiTheme="minorHAnsi" w:cstheme="minorHAnsi"/>
          <w:i w:val="0"/>
        </w:rPr>
        <w:t xml:space="preserve"> [Total Experience: </w:t>
      </w:r>
      <w:r w:rsidR="006606B5">
        <w:rPr>
          <w:rFonts w:asciiTheme="minorHAnsi" w:hAnsiTheme="minorHAnsi" w:cstheme="minorHAnsi"/>
          <w:i w:val="0"/>
        </w:rPr>
        <w:t>6+</w:t>
      </w:r>
      <w:r w:rsidR="00831552">
        <w:rPr>
          <w:rFonts w:asciiTheme="minorHAnsi" w:hAnsiTheme="minorHAnsi" w:cstheme="minorHAnsi"/>
          <w:i w:val="0"/>
        </w:rPr>
        <w:t xml:space="preserve"> Years</w:t>
      </w:r>
      <w:r w:rsidR="00D25FD4" w:rsidRPr="00124083">
        <w:rPr>
          <w:rFonts w:asciiTheme="minorHAnsi" w:hAnsiTheme="minorHAnsi" w:cstheme="minorHAnsi"/>
          <w:i w:val="0"/>
        </w:rPr>
        <w:t>]</w:t>
      </w:r>
    </w:p>
    <w:p w:rsidR="00D743FF" w:rsidRPr="00124083" w:rsidRDefault="00D743FF" w:rsidP="00D743FF">
      <w:pPr>
        <w:rPr>
          <w:rFonts w:asciiTheme="minorHAnsi" w:hAnsiTheme="minorHAnsi" w:cstheme="minorHAnsi"/>
        </w:rPr>
      </w:pPr>
    </w:p>
    <w:p w:rsidR="00556FFD" w:rsidRPr="00124083" w:rsidRDefault="00C91B40" w:rsidP="00590A5C">
      <w:pPr>
        <w:numPr>
          <w:ilvl w:val="0"/>
          <w:numId w:val="2"/>
        </w:numPr>
        <w:jc w:val="left"/>
        <w:rPr>
          <w:rFonts w:asciiTheme="minorHAnsi" w:hAnsiTheme="minorHAnsi" w:cstheme="minorHAnsi"/>
          <w:b/>
          <w:sz w:val="24"/>
          <w:szCs w:val="24"/>
        </w:rPr>
      </w:pPr>
      <w:r w:rsidRPr="00124083">
        <w:rPr>
          <w:rFonts w:asciiTheme="minorHAnsi" w:hAnsiTheme="minorHAnsi" w:cstheme="minorHAnsi"/>
          <w:b/>
          <w:sz w:val="24"/>
          <w:szCs w:val="24"/>
        </w:rPr>
        <w:t>Tech Mahindra</w:t>
      </w:r>
      <w:r w:rsidR="00556FFD" w:rsidRPr="00124083">
        <w:rPr>
          <w:rFonts w:asciiTheme="minorHAnsi" w:hAnsiTheme="minorHAnsi" w:cstheme="minorHAnsi"/>
          <w:b/>
          <w:sz w:val="24"/>
          <w:szCs w:val="24"/>
        </w:rPr>
        <w:t xml:space="preserve"> experience</w:t>
      </w:r>
    </w:p>
    <w:p w:rsidR="00D74F26" w:rsidRPr="00124083" w:rsidRDefault="00D74F26" w:rsidP="00F1688C">
      <w:pPr>
        <w:jc w:val="left"/>
        <w:rPr>
          <w:rFonts w:asciiTheme="minorHAnsi" w:hAnsiTheme="minorHAnsi" w:cstheme="minorHAnsi"/>
          <w:color w:val="FF0000"/>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20"/>
        <w:gridCol w:w="4320"/>
      </w:tblGrid>
      <w:tr w:rsidR="00556FFD" w:rsidRPr="00124083" w:rsidTr="003B752E">
        <w:tc>
          <w:tcPr>
            <w:tcW w:w="4320" w:type="dxa"/>
          </w:tcPr>
          <w:p w:rsidR="00556FFD" w:rsidRPr="00124083" w:rsidRDefault="000C4999" w:rsidP="00F1688C">
            <w:pPr>
              <w:pStyle w:val="Header"/>
              <w:spacing w:before="20" w:after="20"/>
              <w:jc w:val="left"/>
              <w:rPr>
                <w:rFonts w:asciiTheme="minorHAnsi" w:hAnsiTheme="minorHAnsi" w:cstheme="minorHAnsi"/>
                <w:b/>
                <w:sz w:val="24"/>
              </w:rPr>
            </w:pPr>
            <w:r w:rsidRPr="00124083">
              <w:rPr>
                <w:rFonts w:asciiTheme="minorHAnsi" w:hAnsiTheme="minorHAnsi" w:cstheme="minorHAnsi"/>
                <w:b/>
                <w:sz w:val="24"/>
              </w:rPr>
              <w:t>O</w:t>
            </w:r>
            <w:r w:rsidR="00556FFD" w:rsidRPr="00124083">
              <w:rPr>
                <w:rFonts w:asciiTheme="minorHAnsi" w:hAnsiTheme="minorHAnsi" w:cstheme="minorHAnsi"/>
                <w:b/>
                <w:sz w:val="24"/>
              </w:rPr>
              <w:t>rganization</w:t>
            </w:r>
          </w:p>
        </w:tc>
        <w:tc>
          <w:tcPr>
            <w:tcW w:w="4320" w:type="dxa"/>
          </w:tcPr>
          <w:p w:rsidR="00556FFD" w:rsidRPr="005B616D" w:rsidRDefault="00C350CE" w:rsidP="00974172">
            <w:pPr>
              <w:pStyle w:val="Header"/>
              <w:spacing w:before="20" w:after="20"/>
              <w:jc w:val="left"/>
              <w:rPr>
                <w:rFonts w:asciiTheme="minorHAnsi" w:hAnsiTheme="minorHAnsi" w:cs="Arial"/>
                <w:sz w:val="20"/>
              </w:rPr>
            </w:pPr>
            <w:r w:rsidRPr="005B616D">
              <w:rPr>
                <w:rFonts w:asciiTheme="minorHAnsi" w:hAnsiTheme="minorHAnsi" w:cs="Arial"/>
                <w:sz w:val="20"/>
              </w:rPr>
              <w:t xml:space="preserve">Tech Mahindra </w:t>
            </w:r>
          </w:p>
        </w:tc>
      </w:tr>
      <w:tr w:rsidR="00556FFD" w:rsidRPr="00124083" w:rsidTr="00CA0338">
        <w:trPr>
          <w:trHeight w:val="431"/>
        </w:trPr>
        <w:tc>
          <w:tcPr>
            <w:tcW w:w="4320" w:type="dxa"/>
          </w:tcPr>
          <w:p w:rsidR="00556FFD" w:rsidRPr="00124083" w:rsidRDefault="00556FFD" w:rsidP="00F1688C">
            <w:pPr>
              <w:pStyle w:val="Header"/>
              <w:spacing w:before="20" w:after="20"/>
              <w:jc w:val="left"/>
              <w:rPr>
                <w:rFonts w:asciiTheme="minorHAnsi" w:hAnsiTheme="minorHAnsi" w:cstheme="minorHAnsi"/>
                <w:b/>
                <w:sz w:val="24"/>
              </w:rPr>
            </w:pPr>
            <w:r w:rsidRPr="00124083">
              <w:rPr>
                <w:rFonts w:asciiTheme="minorHAnsi" w:hAnsiTheme="minorHAnsi" w:cstheme="minorHAnsi"/>
                <w:b/>
                <w:sz w:val="24"/>
              </w:rPr>
              <w:t xml:space="preserve">Band-Sub band/ Designation </w:t>
            </w:r>
          </w:p>
        </w:tc>
        <w:tc>
          <w:tcPr>
            <w:tcW w:w="4320" w:type="dxa"/>
          </w:tcPr>
          <w:p w:rsidR="00556FFD" w:rsidRPr="005B616D" w:rsidRDefault="002B4729" w:rsidP="00217F07">
            <w:pPr>
              <w:pStyle w:val="Header"/>
              <w:spacing w:before="20" w:after="20"/>
              <w:jc w:val="left"/>
              <w:rPr>
                <w:rFonts w:asciiTheme="minorHAnsi" w:hAnsiTheme="minorHAnsi" w:cs="Arial"/>
                <w:sz w:val="20"/>
              </w:rPr>
            </w:pPr>
            <w:r w:rsidRPr="005B616D">
              <w:rPr>
                <w:rFonts w:asciiTheme="minorHAnsi" w:hAnsiTheme="minorHAnsi" w:cs="Arial"/>
                <w:sz w:val="20"/>
              </w:rPr>
              <w:t xml:space="preserve">Associate </w:t>
            </w:r>
            <w:r w:rsidR="00217F07" w:rsidRPr="005B616D">
              <w:rPr>
                <w:rFonts w:asciiTheme="minorHAnsi" w:hAnsiTheme="minorHAnsi" w:cs="Arial"/>
                <w:sz w:val="20"/>
              </w:rPr>
              <w:t>Team Lead</w:t>
            </w:r>
          </w:p>
        </w:tc>
      </w:tr>
      <w:tr w:rsidR="00556FFD" w:rsidRPr="00124083" w:rsidTr="003B752E">
        <w:tc>
          <w:tcPr>
            <w:tcW w:w="4320" w:type="dxa"/>
          </w:tcPr>
          <w:p w:rsidR="00556FFD" w:rsidRPr="00124083" w:rsidRDefault="00556FFD" w:rsidP="00F1688C">
            <w:pPr>
              <w:pStyle w:val="Header"/>
              <w:spacing w:before="20" w:after="20"/>
              <w:jc w:val="left"/>
              <w:rPr>
                <w:rFonts w:asciiTheme="minorHAnsi" w:hAnsiTheme="minorHAnsi" w:cstheme="minorHAnsi"/>
                <w:b/>
                <w:sz w:val="24"/>
              </w:rPr>
            </w:pPr>
            <w:r w:rsidRPr="00124083">
              <w:rPr>
                <w:rFonts w:asciiTheme="minorHAnsi" w:hAnsiTheme="minorHAnsi" w:cstheme="minorHAnsi"/>
                <w:b/>
                <w:sz w:val="24"/>
              </w:rPr>
              <w:t xml:space="preserve">Duration </w:t>
            </w:r>
          </w:p>
        </w:tc>
        <w:tc>
          <w:tcPr>
            <w:tcW w:w="4320" w:type="dxa"/>
          </w:tcPr>
          <w:p w:rsidR="00556FFD" w:rsidRPr="005B616D" w:rsidRDefault="004B3A18" w:rsidP="00217F07">
            <w:pPr>
              <w:pStyle w:val="Header"/>
              <w:spacing w:before="20" w:after="20"/>
              <w:jc w:val="left"/>
              <w:rPr>
                <w:rFonts w:asciiTheme="minorHAnsi" w:hAnsiTheme="minorHAnsi" w:cs="Arial"/>
                <w:sz w:val="20"/>
              </w:rPr>
            </w:pPr>
            <w:r w:rsidRPr="005B616D">
              <w:rPr>
                <w:rFonts w:asciiTheme="minorHAnsi" w:hAnsiTheme="minorHAnsi" w:cs="Arial"/>
                <w:sz w:val="20"/>
              </w:rPr>
              <w:t>J</w:t>
            </w:r>
            <w:r w:rsidR="00217F07" w:rsidRPr="005B616D">
              <w:rPr>
                <w:rFonts w:asciiTheme="minorHAnsi" w:hAnsiTheme="minorHAnsi" w:cs="Arial"/>
                <w:sz w:val="20"/>
              </w:rPr>
              <w:t>une</w:t>
            </w:r>
            <w:r w:rsidR="001C28CB" w:rsidRPr="005B616D">
              <w:rPr>
                <w:rFonts w:asciiTheme="minorHAnsi" w:hAnsiTheme="minorHAnsi" w:cs="Arial"/>
                <w:sz w:val="20"/>
              </w:rPr>
              <w:t xml:space="preserve"> </w:t>
            </w:r>
            <w:r w:rsidRPr="005B616D">
              <w:rPr>
                <w:rFonts w:asciiTheme="minorHAnsi" w:hAnsiTheme="minorHAnsi" w:cs="Arial"/>
                <w:sz w:val="20"/>
              </w:rPr>
              <w:t>201</w:t>
            </w:r>
            <w:r w:rsidR="00217F07" w:rsidRPr="005B616D">
              <w:rPr>
                <w:rFonts w:asciiTheme="minorHAnsi" w:hAnsiTheme="minorHAnsi" w:cs="Arial"/>
                <w:sz w:val="20"/>
              </w:rPr>
              <w:t>6</w:t>
            </w:r>
            <w:r w:rsidR="00CB18EE" w:rsidRPr="005B616D">
              <w:rPr>
                <w:rFonts w:asciiTheme="minorHAnsi" w:hAnsiTheme="minorHAnsi" w:cs="Arial"/>
                <w:sz w:val="20"/>
              </w:rPr>
              <w:t>—</w:t>
            </w:r>
            <w:r w:rsidR="00D74F26" w:rsidRPr="005B616D">
              <w:rPr>
                <w:rFonts w:asciiTheme="minorHAnsi" w:hAnsiTheme="minorHAnsi" w:cs="Arial"/>
                <w:sz w:val="20"/>
              </w:rPr>
              <w:t>Till date</w:t>
            </w:r>
          </w:p>
        </w:tc>
      </w:tr>
      <w:tr w:rsidR="00CB18EE" w:rsidRPr="00124083" w:rsidTr="003B752E">
        <w:tc>
          <w:tcPr>
            <w:tcW w:w="4320" w:type="dxa"/>
          </w:tcPr>
          <w:p w:rsidR="00CB18EE" w:rsidRPr="00124083" w:rsidRDefault="00CB18EE" w:rsidP="00D27673">
            <w:pPr>
              <w:pStyle w:val="Header"/>
              <w:spacing w:before="20" w:after="20"/>
              <w:jc w:val="left"/>
              <w:rPr>
                <w:rFonts w:asciiTheme="minorHAnsi" w:hAnsiTheme="minorHAnsi" w:cstheme="minorHAnsi"/>
                <w:b/>
                <w:sz w:val="24"/>
              </w:rPr>
            </w:pPr>
            <w:r w:rsidRPr="00124083">
              <w:rPr>
                <w:rFonts w:asciiTheme="minorHAnsi" w:hAnsiTheme="minorHAnsi" w:cstheme="minorHAnsi"/>
                <w:b/>
                <w:sz w:val="24"/>
              </w:rPr>
              <w:t>JOB Responsibilities</w:t>
            </w:r>
          </w:p>
        </w:tc>
        <w:tc>
          <w:tcPr>
            <w:tcW w:w="4320" w:type="dxa"/>
          </w:tcPr>
          <w:p w:rsidR="00CB18EE" w:rsidRPr="00124083" w:rsidRDefault="00CB18EE" w:rsidP="00D27673">
            <w:pPr>
              <w:pStyle w:val="Header"/>
              <w:spacing w:before="20" w:after="20"/>
              <w:jc w:val="left"/>
              <w:rPr>
                <w:rFonts w:asciiTheme="minorHAnsi" w:hAnsiTheme="minorHAnsi" w:cstheme="minorHAnsi"/>
              </w:rPr>
            </w:pPr>
          </w:p>
        </w:tc>
      </w:tr>
      <w:tr w:rsidR="00CB18EE" w:rsidRPr="00124083" w:rsidTr="00012C71">
        <w:tc>
          <w:tcPr>
            <w:tcW w:w="8640" w:type="dxa"/>
            <w:gridSpan w:val="2"/>
          </w:tcPr>
          <w:p w:rsidR="005160D2" w:rsidRPr="005B616D" w:rsidRDefault="005160D2" w:rsidP="005160D2">
            <w:pPr>
              <w:jc w:val="left"/>
              <w:rPr>
                <w:rFonts w:asciiTheme="minorHAnsi" w:hAnsiTheme="minorHAnsi" w:cstheme="minorHAnsi"/>
                <w:sz w:val="20"/>
              </w:rPr>
            </w:pPr>
            <w:r w:rsidRPr="005B616D">
              <w:rPr>
                <w:rFonts w:asciiTheme="minorHAnsi" w:hAnsiTheme="minorHAnsi" w:cstheme="minorHAnsi"/>
                <w:sz w:val="20"/>
              </w:rPr>
              <w:t>Analyzing business requirement, designing, developing and testing of various application modules.</w:t>
            </w:r>
          </w:p>
          <w:p w:rsidR="00CB18EE" w:rsidRPr="005B616D" w:rsidRDefault="00CB18EE" w:rsidP="00B974F3">
            <w:pPr>
              <w:pStyle w:val="Header"/>
              <w:spacing w:before="20" w:after="20"/>
              <w:jc w:val="left"/>
              <w:rPr>
                <w:rFonts w:asciiTheme="minorHAnsi" w:hAnsiTheme="minorHAnsi" w:cstheme="minorHAnsi"/>
                <w:sz w:val="20"/>
              </w:rPr>
            </w:pPr>
            <w:r w:rsidRPr="005B616D">
              <w:rPr>
                <w:rFonts w:asciiTheme="minorHAnsi" w:hAnsiTheme="minorHAnsi" w:cstheme="minorHAnsi"/>
                <w:sz w:val="20"/>
              </w:rPr>
              <w:t>Interacting with the onsite team</w:t>
            </w:r>
            <w:r w:rsidR="005160D2" w:rsidRPr="005B616D">
              <w:rPr>
                <w:rFonts w:asciiTheme="minorHAnsi" w:hAnsiTheme="minorHAnsi" w:cstheme="minorHAnsi"/>
                <w:sz w:val="20"/>
              </w:rPr>
              <w:t>, clients</w:t>
            </w:r>
            <w:r w:rsidRPr="005B616D">
              <w:rPr>
                <w:rFonts w:asciiTheme="minorHAnsi" w:hAnsiTheme="minorHAnsi" w:cstheme="minorHAnsi"/>
                <w:sz w:val="20"/>
              </w:rPr>
              <w:t xml:space="preserve"> and responding to changing </w:t>
            </w:r>
            <w:r w:rsidR="005160D2" w:rsidRPr="005B616D">
              <w:rPr>
                <w:rFonts w:asciiTheme="minorHAnsi" w:hAnsiTheme="minorHAnsi" w:cstheme="minorHAnsi"/>
                <w:sz w:val="20"/>
              </w:rPr>
              <w:t xml:space="preserve">business </w:t>
            </w:r>
            <w:r w:rsidRPr="005B616D">
              <w:rPr>
                <w:rFonts w:asciiTheme="minorHAnsi" w:hAnsiTheme="minorHAnsi" w:cstheme="minorHAnsi"/>
                <w:sz w:val="20"/>
              </w:rPr>
              <w:t>requirements.</w:t>
            </w:r>
          </w:p>
          <w:p w:rsidR="00CB18EE" w:rsidRPr="005B616D" w:rsidRDefault="00CB18EE" w:rsidP="00B974F3">
            <w:pPr>
              <w:pStyle w:val="Header"/>
              <w:spacing w:before="20" w:after="20"/>
              <w:jc w:val="left"/>
              <w:rPr>
                <w:rFonts w:asciiTheme="minorHAnsi" w:hAnsiTheme="minorHAnsi" w:cstheme="minorHAnsi"/>
                <w:sz w:val="20"/>
              </w:rPr>
            </w:pPr>
            <w:r w:rsidRPr="005B616D">
              <w:rPr>
                <w:rFonts w:asciiTheme="minorHAnsi" w:hAnsiTheme="minorHAnsi" w:cstheme="minorHAnsi"/>
                <w:sz w:val="20"/>
              </w:rPr>
              <w:t xml:space="preserve">Ensuring that the work is </w:t>
            </w:r>
            <w:r w:rsidR="005160D2" w:rsidRPr="005B616D">
              <w:rPr>
                <w:rFonts w:asciiTheme="minorHAnsi" w:hAnsiTheme="minorHAnsi" w:cstheme="minorHAnsi"/>
                <w:sz w:val="20"/>
              </w:rPr>
              <w:t>delivered within the schedule</w:t>
            </w:r>
            <w:r w:rsidRPr="005B616D">
              <w:rPr>
                <w:rFonts w:asciiTheme="minorHAnsi" w:hAnsiTheme="minorHAnsi" w:cstheme="minorHAnsi"/>
                <w:sz w:val="20"/>
              </w:rPr>
              <w:t>.</w:t>
            </w:r>
          </w:p>
          <w:p w:rsidR="00911333" w:rsidRPr="005B616D" w:rsidRDefault="00911333" w:rsidP="00A83EE5">
            <w:pPr>
              <w:jc w:val="left"/>
              <w:rPr>
                <w:sz w:val="20"/>
              </w:rPr>
            </w:pPr>
            <w:r w:rsidRPr="005B616D">
              <w:rPr>
                <w:rFonts w:asciiTheme="minorHAnsi" w:hAnsiTheme="minorHAnsi" w:cstheme="minorHAnsi"/>
                <w:sz w:val="20"/>
              </w:rPr>
              <w:t xml:space="preserve">Code review and thorough testing of application for ensuring high quality </w:t>
            </w:r>
            <w:r w:rsidR="00D144F9" w:rsidRPr="005B616D">
              <w:rPr>
                <w:rFonts w:asciiTheme="minorHAnsi" w:hAnsiTheme="minorHAnsi" w:cstheme="minorHAnsi"/>
                <w:sz w:val="20"/>
              </w:rPr>
              <w:t xml:space="preserve">of </w:t>
            </w:r>
            <w:r w:rsidRPr="005B616D">
              <w:rPr>
                <w:rFonts w:asciiTheme="minorHAnsi" w:hAnsiTheme="minorHAnsi" w:cstheme="minorHAnsi"/>
                <w:sz w:val="20"/>
              </w:rPr>
              <w:t>deliverables.</w:t>
            </w:r>
          </w:p>
          <w:p w:rsidR="00911333" w:rsidRPr="005B616D" w:rsidRDefault="00911333" w:rsidP="00A83EE5">
            <w:pPr>
              <w:jc w:val="left"/>
              <w:rPr>
                <w:rFonts w:asciiTheme="minorHAnsi" w:hAnsiTheme="minorHAnsi" w:cstheme="minorHAnsi"/>
                <w:sz w:val="20"/>
              </w:rPr>
            </w:pPr>
            <w:r w:rsidRPr="005B616D">
              <w:rPr>
                <w:rFonts w:asciiTheme="minorHAnsi" w:hAnsiTheme="minorHAnsi" w:cstheme="minorHAnsi"/>
                <w:sz w:val="20"/>
              </w:rPr>
              <w:t>Doing enhancement of application functionalities and fixing production issues.</w:t>
            </w:r>
          </w:p>
          <w:p w:rsidR="00CB18EE" w:rsidRPr="00124083" w:rsidRDefault="00CB18EE" w:rsidP="00B974F3">
            <w:pPr>
              <w:pStyle w:val="Header"/>
              <w:spacing w:before="20" w:after="20"/>
              <w:jc w:val="left"/>
              <w:rPr>
                <w:rFonts w:asciiTheme="minorHAnsi" w:hAnsiTheme="minorHAnsi" w:cstheme="minorHAnsi"/>
              </w:rPr>
            </w:pPr>
          </w:p>
        </w:tc>
      </w:tr>
    </w:tbl>
    <w:p w:rsidR="004B3A18" w:rsidRPr="00124083" w:rsidRDefault="004B3A18">
      <w:pPr>
        <w:rPr>
          <w:rFonts w:asciiTheme="minorHAnsi" w:hAnsiTheme="minorHAnsi" w:cstheme="minorHAnsi"/>
        </w:rPr>
      </w:pPr>
    </w:p>
    <w:p w:rsidR="00F1688C" w:rsidRPr="00124083" w:rsidRDefault="00F1688C" w:rsidP="00F1688C">
      <w:pPr>
        <w:jc w:val="left"/>
        <w:rPr>
          <w:rFonts w:asciiTheme="minorHAnsi" w:hAnsiTheme="minorHAnsi" w:cstheme="minorHAnsi"/>
          <w:b/>
          <w:i/>
        </w:rPr>
      </w:pPr>
    </w:p>
    <w:p w:rsidR="00556FFD" w:rsidRPr="00124083" w:rsidRDefault="00556FFD" w:rsidP="00590A5C">
      <w:pPr>
        <w:numPr>
          <w:ilvl w:val="0"/>
          <w:numId w:val="2"/>
        </w:numPr>
        <w:jc w:val="left"/>
        <w:rPr>
          <w:rFonts w:asciiTheme="minorHAnsi" w:hAnsiTheme="minorHAnsi" w:cstheme="minorHAnsi"/>
          <w:b/>
          <w:sz w:val="24"/>
          <w:szCs w:val="24"/>
        </w:rPr>
      </w:pPr>
      <w:r w:rsidRPr="00124083">
        <w:rPr>
          <w:rFonts w:asciiTheme="minorHAnsi" w:hAnsiTheme="minorHAnsi" w:cstheme="minorHAnsi"/>
          <w:b/>
          <w:sz w:val="24"/>
          <w:szCs w:val="24"/>
        </w:rPr>
        <w:t xml:space="preserve">Pre </w:t>
      </w:r>
      <w:proofErr w:type="spellStart"/>
      <w:r w:rsidR="0096281B" w:rsidRPr="00124083">
        <w:rPr>
          <w:rFonts w:asciiTheme="minorHAnsi" w:hAnsiTheme="minorHAnsi" w:cstheme="minorHAnsi"/>
          <w:b/>
          <w:sz w:val="24"/>
          <w:szCs w:val="24"/>
        </w:rPr>
        <w:t>TechMahindra</w:t>
      </w:r>
      <w:proofErr w:type="spellEnd"/>
      <w:r w:rsidRPr="00124083">
        <w:rPr>
          <w:rFonts w:asciiTheme="minorHAnsi" w:hAnsiTheme="minorHAnsi" w:cstheme="minorHAnsi"/>
          <w:b/>
          <w:sz w:val="24"/>
          <w:szCs w:val="24"/>
        </w:rPr>
        <w:t xml:space="preserve"> experience</w:t>
      </w:r>
    </w:p>
    <w:p w:rsidR="009D391C" w:rsidRPr="00124083" w:rsidRDefault="009D391C" w:rsidP="00F1688C">
      <w:pPr>
        <w:jc w:val="left"/>
        <w:rPr>
          <w:rFonts w:asciiTheme="minorHAnsi" w:hAnsiTheme="minorHAnsi" w:cstheme="minorHAnsi"/>
          <w:color w:val="FF0000"/>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20"/>
        <w:gridCol w:w="4320"/>
      </w:tblGrid>
      <w:tr w:rsidR="00556FFD" w:rsidRPr="00124083" w:rsidTr="003B752E">
        <w:tc>
          <w:tcPr>
            <w:tcW w:w="4320" w:type="dxa"/>
          </w:tcPr>
          <w:p w:rsidR="00556FFD" w:rsidRPr="00124083" w:rsidRDefault="00556FFD" w:rsidP="00F1688C">
            <w:pPr>
              <w:pStyle w:val="Header"/>
              <w:spacing w:before="20" w:after="20"/>
              <w:jc w:val="left"/>
              <w:rPr>
                <w:rFonts w:asciiTheme="minorHAnsi" w:hAnsiTheme="minorHAnsi" w:cstheme="minorHAnsi"/>
                <w:b/>
                <w:sz w:val="24"/>
              </w:rPr>
            </w:pPr>
            <w:r w:rsidRPr="00124083">
              <w:rPr>
                <w:rFonts w:asciiTheme="minorHAnsi" w:hAnsiTheme="minorHAnsi" w:cstheme="minorHAnsi"/>
                <w:b/>
                <w:sz w:val="24"/>
              </w:rPr>
              <w:t>Organization</w:t>
            </w:r>
          </w:p>
        </w:tc>
        <w:tc>
          <w:tcPr>
            <w:tcW w:w="4320" w:type="dxa"/>
          </w:tcPr>
          <w:p w:rsidR="00556FFD" w:rsidRPr="005B616D" w:rsidRDefault="00827066" w:rsidP="00B974F3">
            <w:pPr>
              <w:pStyle w:val="Header"/>
              <w:spacing w:before="20" w:after="20"/>
              <w:jc w:val="left"/>
              <w:rPr>
                <w:rFonts w:asciiTheme="minorHAnsi" w:hAnsiTheme="minorHAnsi" w:cstheme="minorHAnsi"/>
                <w:sz w:val="20"/>
              </w:rPr>
            </w:pPr>
            <w:proofErr w:type="spellStart"/>
            <w:r w:rsidRPr="005B616D">
              <w:rPr>
                <w:rFonts w:asciiTheme="minorHAnsi" w:hAnsiTheme="minorHAnsi" w:cstheme="minorHAnsi"/>
                <w:sz w:val="20"/>
              </w:rPr>
              <w:t>Prokarma</w:t>
            </w:r>
            <w:proofErr w:type="spellEnd"/>
            <w:r w:rsidRPr="005B616D">
              <w:rPr>
                <w:rFonts w:asciiTheme="minorHAnsi" w:hAnsiTheme="minorHAnsi" w:cstheme="minorHAnsi"/>
                <w:sz w:val="20"/>
              </w:rPr>
              <w:t xml:space="preserve"> </w:t>
            </w:r>
            <w:proofErr w:type="spellStart"/>
            <w:r w:rsidRPr="005B616D">
              <w:rPr>
                <w:rFonts w:asciiTheme="minorHAnsi" w:hAnsiTheme="minorHAnsi" w:cstheme="minorHAnsi"/>
                <w:sz w:val="20"/>
              </w:rPr>
              <w:t>Softech</w:t>
            </w:r>
            <w:proofErr w:type="spellEnd"/>
            <w:r w:rsidRPr="005B616D">
              <w:rPr>
                <w:rFonts w:asciiTheme="minorHAnsi" w:hAnsiTheme="minorHAnsi" w:cstheme="minorHAnsi"/>
                <w:sz w:val="20"/>
              </w:rPr>
              <w:t xml:space="preserve"> Pvt. Ltd.</w:t>
            </w:r>
          </w:p>
        </w:tc>
      </w:tr>
      <w:tr w:rsidR="00556FFD" w:rsidRPr="00124083" w:rsidTr="007032B2">
        <w:trPr>
          <w:trHeight w:val="449"/>
        </w:trPr>
        <w:tc>
          <w:tcPr>
            <w:tcW w:w="4320" w:type="dxa"/>
          </w:tcPr>
          <w:p w:rsidR="00556FFD" w:rsidRPr="00124083" w:rsidRDefault="00556FFD" w:rsidP="00F1688C">
            <w:pPr>
              <w:pStyle w:val="Header"/>
              <w:spacing w:before="20" w:after="20"/>
              <w:jc w:val="left"/>
              <w:rPr>
                <w:rFonts w:asciiTheme="minorHAnsi" w:hAnsiTheme="minorHAnsi" w:cstheme="minorHAnsi"/>
                <w:b/>
                <w:sz w:val="24"/>
              </w:rPr>
            </w:pPr>
            <w:r w:rsidRPr="00124083">
              <w:rPr>
                <w:rFonts w:asciiTheme="minorHAnsi" w:hAnsiTheme="minorHAnsi" w:cstheme="minorHAnsi"/>
                <w:b/>
                <w:sz w:val="24"/>
              </w:rPr>
              <w:t xml:space="preserve">Band-Sub band/ Designation </w:t>
            </w:r>
          </w:p>
        </w:tc>
        <w:tc>
          <w:tcPr>
            <w:tcW w:w="4320" w:type="dxa"/>
          </w:tcPr>
          <w:p w:rsidR="00556FFD" w:rsidRPr="005B616D" w:rsidRDefault="00827066" w:rsidP="00DD6556">
            <w:pPr>
              <w:pStyle w:val="Header"/>
              <w:spacing w:before="20" w:after="20"/>
              <w:jc w:val="left"/>
              <w:rPr>
                <w:rFonts w:asciiTheme="minorHAnsi" w:hAnsiTheme="minorHAnsi" w:cstheme="minorHAnsi"/>
                <w:sz w:val="20"/>
              </w:rPr>
            </w:pPr>
            <w:r w:rsidRPr="005B616D">
              <w:rPr>
                <w:rFonts w:asciiTheme="minorHAnsi" w:hAnsiTheme="minorHAnsi" w:cstheme="minorHAnsi"/>
                <w:sz w:val="20"/>
              </w:rPr>
              <w:t>Sr. Software Engineer</w:t>
            </w:r>
          </w:p>
        </w:tc>
      </w:tr>
      <w:tr w:rsidR="00556FFD" w:rsidRPr="00124083" w:rsidTr="003B752E">
        <w:tc>
          <w:tcPr>
            <w:tcW w:w="4320" w:type="dxa"/>
          </w:tcPr>
          <w:p w:rsidR="00556FFD" w:rsidRPr="00124083" w:rsidRDefault="00556FFD" w:rsidP="00F1688C">
            <w:pPr>
              <w:pStyle w:val="Header"/>
              <w:spacing w:before="20" w:after="20"/>
              <w:jc w:val="left"/>
              <w:rPr>
                <w:rFonts w:asciiTheme="minorHAnsi" w:hAnsiTheme="minorHAnsi" w:cstheme="minorHAnsi"/>
                <w:b/>
                <w:sz w:val="24"/>
              </w:rPr>
            </w:pPr>
            <w:r w:rsidRPr="00124083">
              <w:rPr>
                <w:rFonts w:asciiTheme="minorHAnsi" w:hAnsiTheme="minorHAnsi" w:cstheme="minorHAnsi"/>
                <w:b/>
                <w:sz w:val="24"/>
              </w:rPr>
              <w:t xml:space="preserve">Duration </w:t>
            </w:r>
          </w:p>
        </w:tc>
        <w:tc>
          <w:tcPr>
            <w:tcW w:w="4320" w:type="dxa"/>
          </w:tcPr>
          <w:p w:rsidR="00556FFD" w:rsidRPr="005B616D" w:rsidRDefault="0099604D" w:rsidP="00A8765F">
            <w:pPr>
              <w:pStyle w:val="Header"/>
              <w:spacing w:before="20" w:after="20"/>
              <w:jc w:val="left"/>
              <w:rPr>
                <w:rFonts w:asciiTheme="minorHAnsi" w:hAnsiTheme="minorHAnsi" w:cstheme="minorHAnsi"/>
                <w:sz w:val="20"/>
              </w:rPr>
            </w:pPr>
            <w:r w:rsidRPr="005B616D">
              <w:rPr>
                <w:rFonts w:asciiTheme="minorHAnsi" w:hAnsiTheme="minorHAnsi" w:cstheme="minorHAnsi"/>
                <w:sz w:val="20"/>
              </w:rPr>
              <w:t>April 2014—April 2016</w:t>
            </w:r>
          </w:p>
        </w:tc>
      </w:tr>
      <w:tr w:rsidR="00704596" w:rsidRPr="00124083" w:rsidTr="003B752E">
        <w:tc>
          <w:tcPr>
            <w:tcW w:w="4320" w:type="dxa"/>
          </w:tcPr>
          <w:p w:rsidR="00704596" w:rsidRPr="00124083" w:rsidRDefault="00D25FD4" w:rsidP="00F1688C">
            <w:pPr>
              <w:pStyle w:val="Header"/>
              <w:spacing w:before="20" w:after="20"/>
              <w:jc w:val="left"/>
              <w:rPr>
                <w:rFonts w:asciiTheme="minorHAnsi" w:hAnsiTheme="minorHAnsi" w:cstheme="minorHAnsi"/>
                <w:b/>
                <w:sz w:val="24"/>
              </w:rPr>
            </w:pPr>
            <w:r w:rsidRPr="00124083">
              <w:rPr>
                <w:rFonts w:asciiTheme="minorHAnsi" w:hAnsiTheme="minorHAnsi" w:cstheme="minorHAnsi"/>
                <w:b/>
                <w:sz w:val="24"/>
              </w:rPr>
              <w:t>JOB Responsibilities</w:t>
            </w:r>
          </w:p>
        </w:tc>
        <w:tc>
          <w:tcPr>
            <w:tcW w:w="4320" w:type="dxa"/>
          </w:tcPr>
          <w:p w:rsidR="00704596" w:rsidRPr="00124083" w:rsidRDefault="00704596" w:rsidP="00B974F3">
            <w:pPr>
              <w:pStyle w:val="Header"/>
              <w:spacing w:before="20" w:after="20"/>
              <w:jc w:val="left"/>
              <w:rPr>
                <w:rFonts w:asciiTheme="minorHAnsi" w:hAnsiTheme="minorHAnsi" w:cstheme="minorHAnsi"/>
              </w:rPr>
            </w:pPr>
          </w:p>
        </w:tc>
      </w:tr>
      <w:tr w:rsidR="00D25FD4" w:rsidRPr="00124083" w:rsidTr="00656082">
        <w:trPr>
          <w:trHeight w:val="1790"/>
        </w:trPr>
        <w:tc>
          <w:tcPr>
            <w:tcW w:w="8640" w:type="dxa"/>
            <w:gridSpan w:val="2"/>
            <w:vAlign w:val="center"/>
          </w:tcPr>
          <w:p w:rsidR="00A8765F" w:rsidRPr="005B616D" w:rsidRDefault="00A8765F" w:rsidP="00633648">
            <w:pPr>
              <w:jc w:val="left"/>
              <w:rPr>
                <w:rFonts w:asciiTheme="minorHAnsi" w:hAnsiTheme="minorHAnsi" w:cstheme="minorHAnsi"/>
                <w:sz w:val="20"/>
              </w:rPr>
            </w:pPr>
            <w:r w:rsidRPr="005B616D">
              <w:rPr>
                <w:rFonts w:asciiTheme="minorHAnsi" w:hAnsiTheme="minorHAnsi" w:cstheme="minorHAnsi"/>
                <w:sz w:val="20"/>
              </w:rPr>
              <w:t xml:space="preserve">Managing team members &amp; providing solution design from functional specification. </w:t>
            </w:r>
          </w:p>
          <w:p w:rsidR="00806C53" w:rsidRPr="005B616D" w:rsidRDefault="00A8765F" w:rsidP="00633648">
            <w:pPr>
              <w:jc w:val="left"/>
              <w:rPr>
                <w:rFonts w:asciiTheme="minorHAnsi" w:hAnsiTheme="minorHAnsi" w:cstheme="minorHAnsi"/>
                <w:sz w:val="20"/>
              </w:rPr>
            </w:pPr>
            <w:r w:rsidRPr="005B616D">
              <w:rPr>
                <w:rFonts w:asciiTheme="minorHAnsi" w:hAnsiTheme="minorHAnsi" w:cstheme="minorHAnsi"/>
                <w:sz w:val="20"/>
              </w:rPr>
              <w:t>Web Application development, code review and documentation.</w:t>
            </w:r>
          </w:p>
          <w:p w:rsidR="00806C53" w:rsidRPr="005B616D" w:rsidRDefault="00656082" w:rsidP="00D25FD4">
            <w:pPr>
              <w:pStyle w:val="Header"/>
              <w:spacing w:before="20" w:after="20"/>
              <w:jc w:val="left"/>
              <w:rPr>
                <w:rFonts w:asciiTheme="minorHAnsi" w:hAnsiTheme="minorHAnsi" w:cstheme="minorHAnsi"/>
                <w:sz w:val="20"/>
              </w:rPr>
            </w:pPr>
            <w:r w:rsidRPr="005B616D">
              <w:rPr>
                <w:rFonts w:asciiTheme="minorHAnsi" w:hAnsiTheme="minorHAnsi" w:cstheme="minorHAnsi"/>
                <w:sz w:val="20"/>
              </w:rPr>
              <w:t>Mentored junior team members, provided technical guidance.</w:t>
            </w:r>
          </w:p>
          <w:p w:rsidR="00656082" w:rsidRPr="00124083" w:rsidRDefault="009D7D27" w:rsidP="009D7D27">
            <w:pPr>
              <w:jc w:val="left"/>
              <w:rPr>
                <w:rFonts w:asciiTheme="minorHAnsi" w:hAnsiTheme="minorHAnsi" w:cstheme="minorHAnsi"/>
              </w:rPr>
            </w:pPr>
            <w:r w:rsidRPr="005B616D">
              <w:rPr>
                <w:rFonts w:asciiTheme="minorHAnsi" w:hAnsiTheme="minorHAnsi" w:cstheme="minorHAnsi"/>
                <w:sz w:val="20"/>
              </w:rPr>
              <w:t>Proper c</w:t>
            </w:r>
            <w:r w:rsidR="00656082" w:rsidRPr="005B616D">
              <w:rPr>
                <w:rFonts w:asciiTheme="minorHAnsi" w:hAnsiTheme="minorHAnsi" w:cstheme="minorHAnsi"/>
                <w:sz w:val="20"/>
              </w:rPr>
              <w:t>ode review and thorough testing of application for ensuring high quality deliverables.</w:t>
            </w:r>
          </w:p>
        </w:tc>
      </w:tr>
    </w:tbl>
    <w:p w:rsidR="006753DF" w:rsidRDefault="006753DF" w:rsidP="00AF103A">
      <w:pPr>
        <w:rPr>
          <w:rFonts w:asciiTheme="minorHAnsi" w:hAnsiTheme="minorHAnsi" w:cstheme="minorHAnsi"/>
          <w:b/>
          <w:i/>
        </w:rPr>
      </w:pPr>
    </w:p>
    <w:p w:rsidR="006753DF" w:rsidRPr="00124083" w:rsidRDefault="006753DF" w:rsidP="00AF103A">
      <w:pPr>
        <w:rPr>
          <w:rFonts w:asciiTheme="minorHAnsi" w:hAnsiTheme="minorHAnsi" w:cstheme="minorHAnsi"/>
          <w:b/>
          <w:i/>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20"/>
        <w:gridCol w:w="4320"/>
      </w:tblGrid>
      <w:tr w:rsidR="00077F63" w:rsidRPr="00124083" w:rsidTr="00D27673">
        <w:tc>
          <w:tcPr>
            <w:tcW w:w="4320" w:type="dxa"/>
          </w:tcPr>
          <w:p w:rsidR="00077F63" w:rsidRPr="00124083" w:rsidRDefault="00077F63" w:rsidP="00D27673">
            <w:pPr>
              <w:pStyle w:val="Header"/>
              <w:spacing w:before="20" w:after="20"/>
              <w:jc w:val="left"/>
              <w:rPr>
                <w:rFonts w:asciiTheme="minorHAnsi" w:hAnsiTheme="minorHAnsi" w:cstheme="minorHAnsi"/>
                <w:b/>
                <w:sz w:val="24"/>
              </w:rPr>
            </w:pPr>
            <w:r w:rsidRPr="00124083">
              <w:rPr>
                <w:rFonts w:asciiTheme="minorHAnsi" w:hAnsiTheme="minorHAnsi" w:cstheme="minorHAnsi"/>
                <w:b/>
                <w:sz w:val="24"/>
              </w:rPr>
              <w:t>Organization</w:t>
            </w:r>
          </w:p>
        </w:tc>
        <w:tc>
          <w:tcPr>
            <w:tcW w:w="4320" w:type="dxa"/>
          </w:tcPr>
          <w:p w:rsidR="00077F63" w:rsidRPr="005B616D" w:rsidRDefault="00B4229D" w:rsidP="00077F63">
            <w:pPr>
              <w:pStyle w:val="Header"/>
              <w:spacing w:before="20" w:after="20"/>
              <w:jc w:val="left"/>
              <w:rPr>
                <w:rFonts w:asciiTheme="minorHAnsi" w:hAnsiTheme="minorHAnsi" w:cstheme="minorHAnsi"/>
                <w:sz w:val="20"/>
              </w:rPr>
            </w:pPr>
            <w:proofErr w:type="spellStart"/>
            <w:r w:rsidRPr="005B616D">
              <w:rPr>
                <w:rFonts w:asciiTheme="minorHAnsi" w:hAnsiTheme="minorHAnsi" w:cstheme="minorHAnsi"/>
                <w:sz w:val="20"/>
              </w:rPr>
              <w:t>Infobrain</w:t>
            </w:r>
            <w:proofErr w:type="spellEnd"/>
            <w:r w:rsidRPr="005B616D">
              <w:rPr>
                <w:rFonts w:asciiTheme="minorHAnsi" w:hAnsiTheme="minorHAnsi" w:cstheme="minorHAnsi"/>
                <w:sz w:val="20"/>
              </w:rPr>
              <w:t xml:space="preserve"> Technologies Pvt. Ltd.</w:t>
            </w:r>
          </w:p>
        </w:tc>
      </w:tr>
      <w:tr w:rsidR="00077F63" w:rsidRPr="00124083" w:rsidTr="00D27673">
        <w:trPr>
          <w:trHeight w:val="449"/>
        </w:trPr>
        <w:tc>
          <w:tcPr>
            <w:tcW w:w="4320" w:type="dxa"/>
          </w:tcPr>
          <w:p w:rsidR="00077F63" w:rsidRPr="00124083" w:rsidRDefault="00077F63" w:rsidP="00D27673">
            <w:pPr>
              <w:pStyle w:val="Header"/>
              <w:spacing w:before="20" w:after="20"/>
              <w:jc w:val="left"/>
              <w:rPr>
                <w:rFonts w:asciiTheme="minorHAnsi" w:hAnsiTheme="minorHAnsi" w:cstheme="minorHAnsi"/>
                <w:b/>
                <w:sz w:val="24"/>
              </w:rPr>
            </w:pPr>
            <w:r w:rsidRPr="00124083">
              <w:rPr>
                <w:rFonts w:asciiTheme="minorHAnsi" w:hAnsiTheme="minorHAnsi" w:cstheme="minorHAnsi"/>
                <w:b/>
                <w:sz w:val="24"/>
              </w:rPr>
              <w:t xml:space="preserve">Band-Sub band/ Designation </w:t>
            </w:r>
          </w:p>
        </w:tc>
        <w:tc>
          <w:tcPr>
            <w:tcW w:w="4320" w:type="dxa"/>
          </w:tcPr>
          <w:p w:rsidR="00077F63" w:rsidRPr="005B616D" w:rsidRDefault="00B4229D" w:rsidP="00D27673">
            <w:pPr>
              <w:pStyle w:val="Header"/>
              <w:spacing w:before="20" w:after="20"/>
              <w:jc w:val="left"/>
              <w:rPr>
                <w:rFonts w:asciiTheme="minorHAnsi" w:hAnsiTheme="minorHAnsi" w:cstheme="minorHAnsi"/>
                <w:sz w:val="20"/>
              </w:rPr>
            </w:pPr>
            <w:r w:rsidRPr="005B616D">
              <w:rPr>
                <w:rFonts w:asciiTheme="minorHAnsi" w:hAnsiTheme="minorHAnsi" w:cstheme="minorHAnsi"/>
                <w:sz w:val="20"/>
              </w:rPr>
              <w:t>Associate Software Engineer</w:t>
            </w:r>
          </w:p>
        </w:tc>
      </w:tr>
      <w:tr w:rsidR="00077F63" w:rsidRPr="00124083" w:rsidTr="00D27673">
        <w:tc>
          <w:tcPr>
            <w:tcW w:w="4320" w:type="dxa"/>
          </w:tcPr>
          <w:p w:rsidR="00077F63" w:rsidRPr="00124083" w:rsidRDefault="00077F63" w:rsidP="00D27673">
            <w:pPr>
              <w:pStyle w:val="Header"/>
              <w:spacing w:before="20" w:after="20"/>
              <w:jc w:val="left"/>
              <w:rPr>
                <w:rFonts w:asciiTheme="minorHAnsi" w:hAnsiTheme="minorHAnsi" w:cstheme="minorHAnsi"/>
                <w:b/>
                <w:sz w:val="24"/>
              </w:rPr>
            </w:pPr>
            <w:r w:rsidRPr="00124083">
              <w:rPr>
                <w:rFonts w:asciiTheme="minorHAnsi" w:hAnsiTheme="minorHAnsi" w:cstheme="minorHAnsi"/>
                <w:b/>
                <w:sz w:val="24"/>
              </w:rPr>
              <w:t xml:space="preserve">Duration </w:t>
            </w:r>
          </w:p>
        </w:tc>
        <w:tc>
          <w:tcPr>
            <w:tcW w:w="4320" w:type="dxa"/>
          </w:tcPr>
          <w:p w:rsidR="00077F63" w:rsidRPr="005B616D" w:rsidRDefault="00B4229D" w:rsidP="00B4229D">
            <w:pPr>
              <w:pStyle w:val="Header"/>
              <w:spacing w:before="20" w:after="20"/>
              <w:jc w:val="left"/>
              <w:rPr>
                <w:rFonts w:asciiTheme="minorHAnsi" w:hAnsiTheme="minorHAnsi" w:cstheme="minorHAnsi"/>
                <w:sz w:val="20"/>
              </w:rPr>
            </w:pPr>
            <w:r w:rsidRPr="005B616D">
              <w:rPr>
                <w:rFonts w:asciiTheme="minorHAnsi" w:hAnsiTheme="minorHAnsi" w:cstheme="minorHAnsi"/>
                <w:sz w:val="20"/>
              </w:rPr>
              <w:t xml:space="preserve">November </w:t>
            </w:r>
            <w:r w:rsidR="00077F63" w:rsidRPr="005B616D">
              <w:rPr>
                <w:rFonts w:asciiTheme="minorHAnsi" w:hAnsiTheme="minorHAnsi" w:cstheme="minorHAnsi"/>
                <w:sz w:val="20"/>
              </w:rPr>
              <w:t>2010</w:t>
            </w:r>
            <w:r w:rsidRPr="005B616D">
              <w:rPr>
                <w:rFonts w:asciiTheme="minorHAnsi" w:hAnsiTheme="minorHAnsi" w:cstheme="minorHAnsi"/>
                <w:sz w:val="20"/>
              </w:rPr>
              <w:t xml:space="preserve">—April </w:t>
            </w:r>
            <w:r w:rsidR="00077F63" w:rsidRPr="005B616D">
              <w:rPr>
                <w:rFonts w:asciiTheme="minorHAnsi" w:hAnsiTheme="minorHAnsi" w:cstheme="minorHAnsi"/>
                <w:sz w:val="20"/>
              </w:rPr>
              <w:t>201</w:t>
            </w:r>
            <w:r w:rsidRPr="005B616D">
              <w:rPr>
                <w:rFonts w:asciiTheme="minorHAnsi" w:hAnsiTheme="minorHAnsi" w:cstheme="minorHAnsi"/>
                <w:sz w:val="20"/>
              </w:rPr>
              <w:t>4</w:t>
            </w:r>
          </w:p>
        </w:tc>
      </w:tr>
      <w:tr w:rsidR="00077F63" w:rsidRPr="00124083" w:rsidTr="00D27673">
        <w:tc>
          <w:tcPr>
            <w:tcW w:w="4320" w:type="dxa"/>
          </w:tcPr>
          <w:p w:rsidR="00077F63" w:rsidRPr="00124083" w:rsidRDefault="00077F63" w:rsidP="00D27673">
            <w:pPr>
              <w:pStyle w:val="Header"/>
              <w:spacing w:before="20" w:after="20"/>
              <w:jc w:val="left"/>
              <w:rPr>
                <w:rFonts w:asciiTheme="minorHAnsi" w:hAnsiTheme="minorHAnsi" w:cstheme="minorHAnsi"/>
                <w:b/>
                <w:sz w:val="24"/>
              </w:rPr>
            </w:pPr>
            <w:r w:rsidRPr="00124083">
              <w:rPr>
                <w:rFonts w:asciiTheme="minorHAnsi" w:hAnsiTheme="minorHAnsi" w:cstheme="minorHAnsi"/>
                <w:b/>
                <w:sz w:val="24"/>
              </w:rPr>
              <w:t>JOB Responsibilities</w:t>
            </w:r>
          </w:p>
        </w:tc>
        <w:tc>
          <w:tcPr>
            <w:tcW w:w="4320" w:type="dxa"/>
          </w:tcPr>
          <w:p w:rsidR="00077F63" w:rsidRPr="00F952BE" w:rsidRDefault="00077F63" w:rsidP="00D27673">
            <w:pPr>
              <w:pStyle w:val="Header"/>
              <w:spacing w:before="20" w:after="20"/>
              <w:jc w:val="left"/>
              <w:rPr>
                <w:rFonts w:asciiTheme="minorHAnsi" w:hAnsiTheme="minorHAnsi" w:cstheme="minorHAnsi"/>
                <w:sz w:val="24"/>
                <w:szCs w:val="24"/>
              </w:rPr>
            </w:pPr>
          </w:p>
        </w:tc>
      </w:tr>
      <w:tr w:rsidR="00077F63" w:rsidRPr="00124083" w:rsidTr="00D27673">
        <w:trPr>
          <w:trHeight w:val="1790"/>
        </w:trPr>
        <w:tc>
          <w:tcPr>
            <w:tcW w:w="8640" w:type="dxa"/>
            <w:gridSpan w:val="2"/>
            <w:vAlign w:val="center"/>
          </w:tcPr>
          <w:p w:rsidR="005B344E" w:rsidRPr="005B616D" w:rsidRDefault="005B344E" w:rsidP="00D27673">
            <w:pPr>
              <w:jc w:val="left"/>
              <w:rPr>
                <w:rFonts w:asciiTheme="minorHAnsi" w:hAnsiTheme="minorHAnsi" w:cstheme="minorHAnsi"/>
                <w:sz w:val="20"/>
              </w:rPr>
            </w:pPr>
            <w:r w:rsidRPr="005B616D">
              <w:rPr>
                <w:rFonts w:asciiTheme="minorHAnsi" w:hAnsiTheme="minorHAnsi" w:cstheme="minorHAnsi"/>
                <w:sz w:val="20"/>
              </w:rPr>
              <w:t>Interaction with client on a regular basis for status update on progress of development and addressing any issues/ concerns.</w:t>
            </w:r>
          </w:p>
          <w:p w:rsidR="00077F63" w:rsidRPr="00124083" w:rsidRDefault="00077F63" w:rsidP="00ED4381">
            <w:pPr>
              <w:jc w:val="left"/>
              <w:rPr>
                <w:rFonts w:asciiTheme="minorHAnsi" w:hAnsiTheme="minorHAnsi" w:cstheme="minorHAnsi"/>
              </w:rPr>
            </w:pPr>
            <w:r w:rsidRPr="005B616D">
              <w:rPr>
                <w:rFonts w:asciiTheme="minorHAnsi" w:hAnsiTheme="minorHAnsi" w:cstheme="minorHAnsi"/>
                <w:sz w:val="20"/>
              </w:rPr>
              <w:t>Web Application development,</w:t>
            </w:r>
            <w:r w:rsidR="00ED4381" w:rsidRPr="005B616D">
              <w:rPr>
                <w:rFonts w:asciiTheme="minorHAnsi" w:hAnsiTheme="minorHAnsi" w:cstheme="minorHAnsi"/>
                <w:sz w:val="20"/>
              </w:rPr>
              <w:t xml:space="preserve"> c</w:t>
            </w:r>
            <w:r w:rsidRPr="005B616D">
              <w:rPr>
                <w:rFonts w:asciiTheme="minorHAnsi" w:hAnsiTheme="minorHAnsi" w:cstheme="minorHAnsi"/>
                <w:sz w:val="20"/>
              </w:rPr>
              <w:t>ode review and thorough testing of application for ensuring high quality deliverables.</w:t>
            </w:r>
          </w:p>
        </w:tc>
      </w:tr>
    </w:tbl>
    <w:p w:rsidR="00077F63" w:rsidRDefault="00077F63" w:rsidP="00F1688C">
      <w:pPr>
        <w:jc w:val="left"/>
        <w:rPr>
          <w:rFonts w:asciiTheme="minorHAnsi" w:hAnsiTheme="minorHAnsi" w:cstheme="minorHAnsi"/>
          <w:color w:val="FF0000"/>
        </w:rPr>
      </w:pPr>
    </w:p>
    <w:p w:rsidR="00064293" w:rsidRPr="00124083" w:rsidRDefault="00064293" w:rsidP="00590A5C">
      <w:pPr>
        <w:numPr>
          <w:ilvl w:val="0"/>
          <w:numId w:val="3"/>
        </w:numPr>
        <w:ind w:left="540" w:hanging="180"/>
        <w:jc w:val="left"/>
        <w:rPr>
          <w:rFonts w:asciiTheme="minorHAnsi" w:hAnsiTheme="minorHAnsi" w:cstheme="minorHAnsi"/>
          <w:b/>
          <w:sz w:val="28"/>
          <w:szCs w:val="28"/>
        </w:rPr>
      </w:pPr>
      <w:r w:rsidRPr="00124083">
        <w:rPr>
          <w:rFonts w:asciiTheme="minorHAnsi" w:hAnsiTheme="minorHAnsi" w:cstheme="minorHAnsi"/>
          <w:b/>
          <w:sz w:val="28"/>
          <w:szCs w:val="28"/>
        </w:rPr>
        <w:t>Skills</w:t>
      </w:r>
    </w:p>
    <w:p w:rsidR="00064293" w:rsidRPr="00124083" w:rsidRDefault="00064293" w:rsidP="00F1688C">
      <w:pPr>
        <w:jc w:val="left"/>
        <w:rPr>
          <w:rFonts w:asciiTheme="minorHAnsi" w:hAnsiTheme="minorHAnsi" w:cstheme="minorHAnsi"/>
          <w:b/>
          <w:sz w:val="28"/>
          <w:szCs w:val="28"/>
        </w:rPr>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0"/>
        <w:gridCol w:w="3150"/>
        <w:gridCol w:w="2700"/>
      </w:tblGrid>
      <w:tr w:rsidR="00B136CA" w:rsidRPr="00124083" w:rsidTr="006473DC">
        <w:tc>
          <w:tcPr>
            <w:tcW w:w="2970" w:type="dxa"/>
            <w:shd w:val="clear" w:color="auto" w:fill="BFBFBF"/>
          </w:tcPr>
          <w:p w:rsidR="00B136CA" w:rsidRPr="00124083" w:rsidRDefault="00AF103A" w:rsidP="00F1688C">
            <w:pPr>
              <w:pStyle w:val="Heading1"/>
              <w:spacing w:before="60"/>
              <w:jc w:val="left"/>
              <w:rPr>
                <w:rFonts w:asciiTheme="minorHAnsi" w:hAnsiTheme="minorHAnsi" w:cstheme="minorHAnsi"/>
                <w:smallCaps/>
                <w:spacing w:val="4"/>
                <w:sz w:val="20"/>
                <w:szCs w:val="20"/>
              </w:rPr>
            </w:pPr>
            <w:r w:rsidRPr="00124083">
              <w:rPr>
                <w:rFonts w:asciiTheme="minorHAnsi" w:hAnsiTheme="minorHAnsi" w:cstheme="minorHAnsi"/>
                <w:smallCaps/>
                <w:spacing w:val="4"/>
                <w:sz w:val="20"/>
                <w:szCs w:val="20"/>
              </w:rPr>
              <w:t>Source</w:t>
            </w:r>
          </w:p>
        </w:tc>
        <w:tc>
          <w:tcPr>
            <w:tcW w:w="3150" w:type="dxa"/>
            <w:shd w:val="clear" w:color="auto" w:fill="BFBFBF"/>
          </w:tcPr>
          <w:p w:rsidR="00B136CA" w:rsidRPr="00124083" w:rsidRDefault="00AF103A" w:rsidP="00AF103A">
            <w:pPr>
              <w:pStyle w:val="Heading1"/>
              <w:spacing w:before="60"/>
              <w:jc w:val="left"/>
              <w:rPr>
                <w:rFonts w:asciiTheme="minorHAnsi" w:hAnsiTheme="minorHAnsi" w:cstheme="minorHAnsi"/>
                <w:sz w:val="20"/>
                <w:szCs w:val="20"/>
              </w:rPr>
            </w:pPr>
            <w:r w:rsidRPr="00124083">
              <w:rPr>
                <w:rFonts w:asciiTheme="minorHAnsi" w:hAnsiTheme="minorHAnsi" w:cstheme="minorHAnsi"/>
                <w:smallCaps/>
                <w:spacing w:val="4"/>
                <w:sz w:val="20"/>
                <w:szCs w:val="20"/>
              </w:rPr>
              <w:t>Skills</w:t>
            </w:r>
          </w:p>
        </w:tc>
        <w:tc>
          <w:tcPr>
            <w:tcW w:w="2700" w:type="dxa"/>
            <w:shd w:val="clear" w:color="auto" w:fill="BFBFBF"/>
          </w:tcPr>
          <w:p w:rsidR="00B136CA" w:rsidRPr="00124083" w:rsidRDefault="00AF103A" w:rsidP="00AF103A">
            <w:pPr>
              <w:pStyle w:val="Heading1"/>
              <w:spacing w:before="60"/>
              <w:jc w:val="left"/>
              <w:rPr>
                <w:rFonts w:asciiTheme="minorHAnsi" w:hAnsiTheme="minorHAnsi" w:cstheme="minorHAnsi"/>
                <w:sz w:val="20"/>
                <w:szCs w:val="20"/>
              </w:rPr>
            </w:pPr>
            <w:proofErr w:type="spellStart"/>
            <w:r w:rsidRPr="00124083">
              <w:rPr>
                <w:rFonts w:asciiTheme="minorHAnsi" w:hAnsiTheme="minorHAnsi" w:cstheme="minorHAnsi"/>
                <w:smallCaps/>
                <w:spacing w:val="4"/>
                <w:sz w:val="20"/>
                <w:szCs w:val="20"/>
              </w:rPr>
              <w:t>MonthsOf</w:t>
            </w:r>
            <w:proofErr w:type="spellEnd"/>
            <w:r w:rsidRPr="00124083">
              <w:rPr>
                <w:rFonts w:asciiTheme="minorHAnsi" w:hAnsiTheme="minorHAnsi" w:cstheme="minorHAnsi"/>
                <w:smallCaps/>
                <w:spacing w:val="4"/>
                <w:sz w:val="20"/>
                <w:szCs w:val="20"/>
              </w:rPr>
              <w:t xml:space="preserve"> Experience</w:t>
            </w:r>
          </w:p>
        </w:tc>
      </w:tr>
      <w:tr w:rsidR="00646D98" w:rsidRPr="00124083" w:rsidTr="006473DC">
        <w:tc>
          <w:tcPr>
            <w:tcW w:w="2970" w:type="dxa"/>
          </w:tcPr>
          <w:p w:rsidR="00646D98" w:rsidRPr="00124083" w:rsidRDefault="001131FB" w:rsidP="001131FB">
            <w:pPr>
              <w:rPr>
                <w:rFonts w:asciiTheme="minorHAnsi" w:hAnsiTheme="minorHAnsi" w:cstheme="minorHAnsi"/>
                <w:b/>
                <w:sz w:val="24"/>
                <w:szCs w:val="24"/>
              </w:rPr>
            </w:pPr>
            <w:r w:rsidRPr="00124083">
              <w:rPr>
                <w:rFonts w:asciiTheme="minorHAnsi" w:hAnsiTheme="minorHAnsi" w:cstheme="minorHAnsi"/>
                <w:b/>
                <w:sz w:val="24"/>
                <w:szCs w:val="24"/>
              </w:rPr>
              <w:t>Primary Skill category</w:t>
            </w:r>
          </w:p>
        </w:tc>
        <w:tc>
          <w:tcPr>
            <w:tcW w:w="3150" w:type="dxa"/>
          </w:tcPr>
          <w:p w:rsidR="00646D98" w:rsidRPr="005B616D" w:rsidRDefault="00646D98" w:rsidP="00F1688C">
            <w:pPr>
              <w:pStyle w:val="Header"/>
              <w:tabs>
                <w:tab w:val="clear" w:pos="4320"/>
                <w:tab w:val="clear" w:pos="8640"/>
              </w:tabs>
              <w:spacing w:before="60" w:after="60"/>
              <w:jc w:val="left"/>
              <w:rPr>
                <w:rFonts w:asciiTheme="minorHAnsi" w:hAnsiTheme="minorHAnsi" w:cstheme="minorHAnsi"/>
                <w:spacing w:val="4"/>
                <w:sz w:val="20"/>
              </w:rPr>
            </w:pPr>
            <w:r w:rsidRPr="005B616D">
              <w:rPr>
                <w:rFonts w:asciiTheme="minorHAnsi" w:hAnsiTheme="minorHAnsi" w:cstheme="minorHAnsi"/>
                <w:spacing w:val="4"/>
                <w:sz w:val="20"/>
              </w:rPr>
              <w:t>JAVA-J2EE</w:t>
            </w:r>
          </w:p>
        </w:tc>
        <w:tc>
          <w:tcPr>
            <w:tcW w:w="2700" w:type="dxa"/>
          </w:tcPr>
          <w:p w:rsidR="00646D98" w:rsidRPr="005B616D" w:rsidRDefault="003A696C" w:rsidP="00F1688C">
            <w:pPr>
              <w:pStyle w:val="Header"/>
              <w:tabs>
                <w:tab w:val="clear" w:pos="4320"/>
                <w:tab w:val="clear" w:pos="8640"/>
              </w:tabs>
              <w:spacing w:before="60" w:after="60"/>
              <w:jc w:val="left"/>
              <w:rPr>
                <w:rFonts w:asciiTheme="minorHAnsi" w:hAnsiTheme="minorHAnsi" w:cstheme="minorHAnsi"/>
                <w:spacing w:val="4"/>
                <w:sz w:val="20"/>
              </w:rPr>
            </w:pPr>
            <w:r w:rsidRPr="005B616D">
              <w:rPr>
                <w:rFonts w:asciiTheme="minorHAnsi" w:hAnsiTheme="minorHAnsi" w:cstheme="minorHAnsi"/>
                <w:spacing w:val="4"/>
                <w:sz w:val="20"/>
              </w:rPr>
              <w:t>77</w:t>
            </w:r>
          </w:p>
        </w:tc>
      </w:tr>
      <w:tr w:rsidR="00646D98" w:rsidRPr="00124083" w:rsidTr="006473DC">
        <w:tc>
          <w:tcPr>
            <w:tcW w:w="2970" w:type="dxa"/>
          </w:tcPr>
          <w:p w:rsidR="00646D98" w:rsidRPr="00124083" w:rsidRDefault="001131FB" w:rsidP="001131FB">
            <w:pPr>
              <w:rPr>
                <w:rFonts w:asciiTheme="minorHAnsi" w:hAnsiTheme="minorHAnsi" w:cstheme="minorHAnsi"/>
                <w:b/>
                <w:sz w:val="24"/>
                <w:szCs w:val="24"/>
              </w:rPr>
            </w:pPr>
            <w:r w:rsidRPr="00124083">
              <w:rPr>
                <w:rFonts w:asciiTheme="minorHAnsi" w:hAnsiTheme="minorHAnsi" w:cstheme="minorHAnsi"/>
                <w:b/>
                <w:sz w:val="24"/>
                <w:szCs w:val="24"/>
              </w:rPr>
              <w:t>Sub Skills</w:t>
            </w:r>
          </w:p>
        </w:tc>
        <w:tc>
          <w:tcPr>
            <w:tcW w:w="5850" w:type="dxa"/>
            <w:gridSpan w:val="2"/>
          </w:tcPr>
          <w:p w:rsidR="00646D98" w:rsidRPr="005B616D" w:rsidRDefault="009F4EEF" w:rsidP="003A696C">
            <w:pPr>
              <w:pStyle w:val="Header"/>
              <w:tabs>
                <w:tab w:val="clear" w:pos="4320"/>
                <w:tab w:val="clear" w:pos="8640"/>
              </w:tabs>
              <w:spacing w:before="60" w:after="60"/>
              <w:jc w:val="left"/>
              <w:rPr>
                <w:rFonts w:asciiTheme="minorHAnsi" w:hAnsiTheme="minorHAnsi" w:cstheme="minorHAnsi"/>
                <w:spacing w:val="4"/>
                <w:sz w:val="20"/>
              </w:rPr>
            </w:pPr>
            <w:r w:rsidRPr="005B616D">
              <w:rPr>
                <w:rFonts w:asciiTheme="minorHAnsi" w:hAnsiTheme="minorHAnsi" w:cstheme="minorHAnsi"/>
                <w:sz w:val="20"/>
              </w:rPr>
              <w:t>Servlets, JSP</w:t>
            </w:r>
            <w:r w:rsidR="006E55C0" w:rsidRPr="005B616D">
              <w:rPr>
                <w:rFonts w:asciiTheme="minorHAnsi" w:hAnsiTheme="minorHAnsi" w:cstheme="minorHAnsi"/>
                <w:sz w:val="20"/>
              </w:rPr>
              <w:t>,</w:t>
            </w:r>
            <w:r w:rsidR="00D144F9" w:rsidRPr="005B616D">
              <w:rPr>
                <w:rFonts w:asciiTheme="minorHAnsi" w:hAnsiTheme="minorHAnsi" w:cstheme="minorHAnsi"/>
                <w:sz w:val="20"/>
              </w:rPr>
              <w:t xml:space="preserve"> JDBC, </w:t>
            </w:r>
            <w:proofErr w:type="spellStart"/>
            <w:r w:rsidR="006E55C0" w:rsidRPr="005B616D">
              <w:rPr>
                <w:rFonts w:asciiTheme="minorHAnsi" w:hAnsiTheme="minorHAnsi" w:cstheme="minorHAnsi"/>
                <w:sz w:val="20"/>
              </w:rPr>
              <w:t>XML</w:t>
            </w:r>
            <w:r w:rsidR="003A696C" w:rsidRPr="005B616D">
              <w:rPr>
                <w:rFonts w:asciiTheme="minorHAnsi" w:hAnsiTheme="minorHAnsi" w:cstheme="minorHAnsi"/>
                <w:sz w:val="20"/>
              </w:rPr>
              <w:t>,</w:t>
            </w:r>
            <w:r w:rsidR="00132EE2" w:rsidRPr="005B616D">
              <w:rPr>
                <w:rFonts w:asciiTheme="minorHAnsi" w:hAnsiTheme="minorHAnsi" w:cstheme="minorHAnsi"/>
                <w:sz w:val="20"/>
              </w:rPr>
              <w:t>Struts</w:t>
            </w:r>
            <w:proofErr w:type="spellEnd"/>
            <w:r w:rsidR="00132EE2" w:rsidRPr="005B616D">
              <w:rPr>
                <w:rFonts w:asciiTheme="minorHAnsi" w:hAnsiTheme="minorHAnsi" w:cstheme="minorHAnsi"/>
                <w:sz w:val="20"/>
              </w:rPr>
              <w:t>, Spring</w:t>
            </w:r>
            <w:r w:rsidR="003A696C" w:rsidRPr="005B616D">
              <w:rPr>
                <w:rFonts w:asciiTheme="minorHAnsi" w:hAnsiTheme="minorHAnsi" w:cstheme="minorHAnsi"/>
                <w:sz w:val="20"/>
              </w:rPr>
              <w:t xml:space="preserve"> </w:t>
            </w:r>
            <w:proofErr w:type="spellStart"/>
            <w:r w:rsidR="003A696C" w:rsidRPr="005B616D">
              <w:rPr>
                <w:rFonts w:asciiTheme="minorHAnsi" w:hAnsiTheme="minorHAnsi" w:cstheme="minorHAnsi"/>
                <w:sz w:val="20"/>
              </w:rPr>
              <w:t>Boot</w:t>
            </w:r>
            <w:r w:rsidR="00132EE2" w:rsidRPr="005B616D">
              <w:rPr>
                <w:rFonts w:asciiTheme="minorHAnsi" w:hAnsiTheme="minorHAnsi" w:cstheme="minorHAnsi"/>
                <w:sz w:val="20"/>
              </w:rPr>
              <w:t>,</w:t>
            </w:r>
            <w:r w:rsidR="003A696C" w:rsidRPr="005B616D">
              <w:rPr>
                <w:rFonts w:asciiTheme="minorHAnsi" w:hAnsiTheme="minorHAnsi" w:cstheme="minorHAnsi"/>
                <w:sz w:val="20"/>
              </w:rPr>
              <w:t>Spring</w:t>
            </w:r>
            <w:proofErr w:type="spellEnd"/>
            <w:r w:rsidR="003A696C" w:rsidRPr="005B616D">
              <w:rPr>
                <w:rFonts w:asciiTheme="minorHAnsi" w:hAnsiTheme="minorHAnsi" w:cstheme="minorHAnsi"/>
                <w:sz w:val="20"/>
              </w:rPr>
              <w:t xml:space="preserve"> MVC, Spring JDBC, </w:t>
            </w:r>
            <w:r w:rsidR="00132EE2" w:rsidRPr="005B616D">
              <w:rPr>
                <w:rFonts w:asciiTheme="minorHAnsi" w:hAnsiTheme="minorHAnsi" w:cstheme="minorHAnsi"/>
                <w:sz w:val="20"/>
              </w:rPr>
              <w:t>Hibernate</w:t>
            </w:r>
            <w:r w:rsidR="006473DC" w:rsidRPr="005B616D">
              <w:rPr>
                <w:rFonts w:asciiTheme="minorHAnsi" w:hAnsiTheme="minorHAnsi" w:cstheme="minorHAnsi"/>
                <w:sz w:val="20"/>
              </w:rPr>
              <w:t>, JPA, REST Web Services</w:t>
            </w:r>
          </w:p>
        </w:tc>
      </w:tr>
      <w:tr w:rsidR="00646D98" w:rsidRPr="00124083" w:rsidTr="006473DC">
        <w:tc>
          <w:tcPr>
            <w:tcW w:w="2970" w:type="dxa"/>
          </w:tcPr>
          <w:p w:rsidR="00646D98" w:rsidRPr="00124083" w:rsidRDefault="001131FB" w:rsidP="001131FB">
            <w:pPr>
              <w:rPr>
                <w:rFonts w:asciiTheme="minorHAnsi" w:hAnsiTheme="minorHAnsi" w:cstheme="minorHAnsi"/>
                <w:b/>
                <w:sz w:val="24"/>
                <w:szCs w:val="24"/>
              </w:rPr>
            </w:pPr>
            <w:r w:rsidRPr="00124083">
              <w:rPr>
                <w:rFonts w:asciiTheme="minorHAnsi" w:hAnsiTheme="minorHAnsi" w:cstheme="minorHAnsi"/>
                <w:b/>
                <w:sz w:val="24"/>
                <w:szCs w:val="24"/>
              </w:rPr>
              <w:t>Secondary Skill category 1</w:t>
            </w:r>
          </w:p>
        </w:tc>
        <w:tc>
          <w:tcPr>
            <w:tcW w:w="3150" w:type="dxa"/>
          </w:tcPr>
          <w:p w:rsidR="00646D98" w:rsidRPr="005B616D" w:rsidRDefault="003A696C" w:rsidP="00F1688C">
            <w:pPr>
              <w:pStyle w:val="Header"/>
              <w:tabs>
                <w:tab w:val="clear" w:pos="4320"/>
                <w:tab w:val="clear" w:pos="8640"/>
              </w:tabs>
              <w:spacing w:before="60" w:after="60"/>
              <w:jc w:val="left"/>
              <w:rPr>
                <w:rFonts w:asciiTheme="minorHAnsi" w:hAnsiTheme="minorHAnsi" w:cstheme="minorHAnsi"/>
                <w:spacing w:val="4"/>
                <w:sz w:val="20"/>
              </w:rPr>
            </w:pPr>
            <w:r w:rsidRPr="005B616D">
              <w:rPr>
                <w:rFonts w:asciiTheme="minorHAnsi" w:hAnsiTheme="minorHAnsi" w:cstheme="minorHAnsi"/>
                <w:spacing w:val="4"/>
                <w:sz w:val="20"/>
              </w:rPr>
              <w:t>Angular JS</w:t>
            </w:r>
          </w:p>
        </w:tc>
        <w:tc>
          <w:tcPr>
            <w:tcW w:w="2700" w:type="dxa"/>
          </w:tcPr>
          <w:p w:rsidR="00646D98" w:rsidRPr="005B616D" w:rsidRDefault="003A696C" w:rsidP="00F1688C">
            <w:pPr>
              <w:pStyle w:val="Header"/>
              <w:tabs>
                <w:tab w:val="clear" w:pos="4320"/>
                <w:tab w:val="clear" w:pos="8640"/>
              </w:tabs>
              <w:spacing w:before="60" w:after="60"/>
              <w:jc w:val="left"/>
              <w:rPr>
                <w:rFonts w:asciiTheme="minorHAnsi" w:hAnsiTheme="minorHAnsi" w:cstheme="minorHAnsi"/>
                <w:spacing w:val="4"/>
                <w:sz w:val="20"/>
              </w:rPr>
            </w:pPr>
            <w:r w:rsidRPr="005B616D">
              <w:rPr>
                <w:rFonts w:asciiTheme="minorHAnsi" w:hAnsiTheme="minorHAnsi" w:cstheme="minorHAnsi"/>
                <w:sz w:val="20"/>
              </w:rPr>
              <w:t>24</w:t>
            </w:r>
          </w:p>
        </w:tc>
      </w:tr>
      <w:tr w:rsidR="00646D98" w:rsidRPr="00124083" w:rsidTr="006473DC">
        <w:tc>
          <w:tcPr>
            <w:tcW w:w="2970" w:type="dxa"/>
          </w:tcPr>
          <w:p w:rsidR="00646D98" w:rsidRPr="00124083" w:rsidRDefault="001131FB" w:rsidP="001131FB">
            <w:pPr>
              <w:rPr>
                <w:rFonts w:asciiTheme="minorHAnsi" w:hAnsiTheme="minorHAnsi" w:cstheme="minorHAnsi"/>
                <w:b/>
                <w:sz w:val="24"/>
                <w:szCs w:val="24"/>
              </w:rPr>
            </w:pPr>
            <w:r w:rsidRPr="00124083">
              <w:rPr>
                <w:rFonts w:asciiTheme="minorHAnsi" w:hAnsiTheme="minorHAnsi" w:cstheme="minorHAnsi"/>
                <w:b/>
                <w:sz w:val="24"/>
                <w:szCs w:val="24"/>
              </w:rPr>
              <w:t>Sub Skills</w:t>
            </w:r>
          </w:p>
        </w:tc>
        <w:tc>
          <w:tcPr>
            <w:tcW w:w="5850" w:type="dxa"/>
            <w:gridSpan w:val="2"/>
          </w:tcPr>
          <w:p w:rsidR="00646D98" w:rsidRPr="005B616D" w:rsidRDefault="00DE3C3A" w:rsidP="00D144F9">
            <w:pPr>
              <w:pStyle w:val="Header"/>
              <w:tabs>
                <w:tab w:val="clear" w:pos="4320"/>
                <w:tab w:val="clear" w:pos="8640"/>
              </w:tabs>
              <w:spacing w:before="60" w:after="60"/>
              <w:jc w:val="left"/>
              <w:rPr>
                <w:rFonts w:asciiTheme="minorHAnsi" w:hAnsiTheme="minorHAnsi" w:cstheme="minorHAnsi"/>
                <w:spacing w:val="4"/>
                <w:sz w:val="20"/>
              </w:rPr>
            </w:pPr>
            <w:r w:rsidRPr="005B616D">
              <w:rPr>
                <w:rFonts w:asciiTheme="minorHAnsi" w:hAnsiTheme="minorHAnsi" w:cstheme="minorHAnsi"/>
                <w:spacing w:val="4"/>
                <w:sz w:val="20"/>
              </w:rPr>
              <w:t>HTML, jQuery, JavaScript, VXML</w:t>
            </w:r>
          </w:p>
        </w:tc>
      </w:tr>
      <w:tr w:rsidR="00646D98" w:rsidRPr="00124083" w:rsidTr="006473DC">
        <w:tc>
          <w:tcPr>
            <w:tcW w:w="2970" w:type="dxa"/>
          </w:tcPr>
          <w:p w:rsidR="00646D98" w:rsidRPr="00124083" w:rsidRDefault="001131FB" w:rsidP="001131FB">
            <w:pPr>
              <w:rPr>
                <w:rFonts w:asciiTheme="minorHAnsi" w:hAnsiTheme="minorHAnsi" w:cstheme="minorHAnsi"/>
                <w:b/>
                <w:sz w:val="24"/>
                <w:szCs w:val="24"/>
              </w:rPr>
            </w:pPr>
            <w:r w:rsidRPr="00124083">
              <w:rPr>
                <w:rFonts w:asciiTheme="minorHAnsi" w:hAnsiTheme="minorHAnsi" w:cstheme="minorHAnsi"/>
                <w:b/>
                <w:sz w:val="24"/>
                <w:szCs w:val="24"/>
              </w:rPr>
              <w:t>Secondary Skill category 2</w:t>
            </w:r>
          </w:p>
        </w:tc>
        <w:tc>
          <w:tcPr>
            <w:tcW w:w="3150" w:type="dxa"/>
          </w:tcPr>
          <w:p w:rsidR="00646D98" w:rsidRPr="00F952BE" w:rsidRDefault="00646D98" w:rsidP="003F2AE4">
            <w:pPr>
              <w:spacing w:before="60" w:after="60"/>
              <w:jc w:val="left"/>
              <w:rPr>
                <w:rFonts w:asciiTheme="minorHAnsi" w:hAnsiTheme="minorHAnsi" w:cstheme="minorHAnsi"/>
                <w:spacing w:val="4"/>
                <w:sz w:val="24"/>
                <w:szCs w:val="24"/>
              </w:rPr>
            </w:pPr>
          </w:p>
        </w:tc>
        <w:tc>
          <w:tcPr>
            <w:tcW w:w="2700" w:type="dxa"/>
          </w:tcPr>
          <w:p w:rsidR="00646D98" w:rsidRPr="00F952BE" w:rsidRDefault="00646D98" w:rsidP="008B78F2">
            <w:pPr>
              <w:spacing w:before="60" w:after="60"/>
              <w:jc w:val="left"/>
              <w:rPr>
                <w:rFonts w:asciiTheme="minorHAnsi" w:hAnsiTheme="minorHAnsi" w:cstheme="minorHAnsi"/>
                <w:spacing w:val="4"/>
                <w:sz w:val="24"/>
                <w:szCs w:val="24"/>
              </w:rPr>
            </w:pPr>
          </w:p>
        </w:tc>
      </w:tr>
      <w:tr w:rsidR="00646D98" w:rsidRPr="00124083" w:rsidTr="006473DC">
        <w:tc>
          <w:tcPr>
            <w:tcW w:w="2970" w:type="dxa"/>
          </w:tcPr>
          <w:p w:rsidR="00646D98" w:rsidRPr="00124083" w:rsidRDefault="001131FB" w:rsidP="001131FB">
            <w:pPr>
              <w:rPr>
                <w:rFonts w:asciiTheme="minorHAnsi" w:hAnsiTheme="minorHAnsi" w:cstheme="minorHAnsi"/>
                <w:b/>
                <w:sz w:val="24"/>
                <w:szCs w:val="24"/>
              </w:rPr>
            </w:pPr>
            <w:r w:rsidRPr="00124083">
              <w:rPr>
                <w:rFonts w:asciiTheme="minorHAnsi" w:hAnsiTheme="minorHAnsi" w:cstheme="minorHAnsi"/>
                <w:b/>
                <w:sz w:val="24"/>
                <w:szCs w:val="24"/>
              </w:rPr>
              <w:t>Sub Skills</w:t>
            </w:r>
          </w:p>
        </w:tc>
        <w:tc>
          <w:tcPr>
            <w:tcW w:w="5850" w:type="dxa"/>
            <w:gridSpan w:val="2"/>
          </w:tcPr>
          <w:p w:rsidR="00646D98" w:rsidRPr="00F952BE" w:rsidRDefault="00646D98" w:rsidP="00646D98">
            <w:pPr>
              <w:spacing w:before="60" w:after="60"/>
              <w:jc w:val="left"/>
              <w:rPr>
                <w:rFonts w:asciiTheme="minorHAnsi" w:hAnsiTheme="minorHAnsi" w:cstheme="minorHAnsi"/>
                <w:spacing w:val="4"/>
                <w:sz w:val="24"/>
                <w:szCs w:val="24"/>
              </w:rPr>
            </w:pPr>
          </w:p>
        </w:tc>
      </w:tr>
      <w:tr w:rsidR="00646D98" w:rsidRPr="00124083" w:rsidTr="006473DC">
        <w:tc>
          <w:tcPr>
            <w:tcW w:w="2970" w:type="dxa"/>
          </w:tcPr>
          <w:p w:rsidR="00646D98" w:rsidRPr="00124083" w:rsidRDefault="001131FB" w:rsidP="001131FB">
            <w:pPr>
              <w:rPr>
                <w:rFonts w:asciiTheme="minorHAnsi" w:hAnsiTheme="minorHAnsi" w:cstheme="minorHAnsi"/>
                <w:b/>
                <w:sz w:val="24"/>
                <w:szCs w:val="24"/>
              </w:rPr>
            </w:pPr>
            <w:r w:rsidRPr="00124083">
              <w:rPr>
                <w:rFonts w:asciiTheme="minorHAnsi" w:hAnsiTheme="minorHAnsi" w:cstheme="minorHAnsi"/>
                <w:b/>
                <w:sz w:val="24"/>
                <w:szCs w:val="24"/>
              </w:rPr>
              <w:t>Secondary Skill category 3</w:t>
            </w:r>
          </w:p>
        </w:tc>
        <w:tc>
          <w:tcPr>
            <w:tcW w:w="3150" w:type="dxa"/>
          </w:tcPr>
          <w:p w:rsidR="00646D98" w:rsidRPr="00F952BE" w:rsidRDefault="00646D98" w:rsidP="00646D98">
            <w:pPr>
              <w:spacing w:before="60" w:after="60"/>
              <w:jc w:val="left"/>
              <w:rPr>
                <w:rFonts w:asciiTheme="minorHAnsi" w:hAnsiTheme="minorHAnsi" w:cstheme="minorHAnsi"/>
                <w:spacing w:val="4"/>
                <w:sz w:val="24"/>
                <w:szCs w:val="24"/>
              </w:rPr>
            </w:pPr>
          </w:p>
        </w:tc>
        <w:tc>
          <w:tcPr>
            <w:tcW w:w="2700" w:type="dxa"/>
          </w:tcPr>
          <w:p w:rsidR="00646D98" w:rsidRPr="00F952BE" w:rsidRDefault="00646D98" w:rsidP="00646D98">
            <w:pPr>
              <w:spacing w:before="60" w:after="60"/>
              <w:jc w:val="left"/>
              <w:rPr>
                <w:rFonts w:asciiTheme="minorHAnsi" w:hAnsiTheme="minorHAnsi" w:cstheme="minorHAnsi"/>
                <w:spacing w:val="4"/>
                <w:sz w:val="24"/>
                <w:szCs w:val="24"/>
              </w:rPr>
            </w:pPr>
          </w:p>
        </w:tc>
      </w:tr>
      <w:tr w:rsidR="00646D98" w:rsidRPr="00124083" w:rsidTr="006473DC">
        <w:tc>
          <w:tcPr>
            <w:tcW w:w="2970" w:type="dxa"/>
          </w:tcPr>
          <w:p w:rsidR="00646D98" w:rsidRPr="00124083" w:rsidRDefault="001131FB" w:rsidP="001131FB">
            <w:pPr>
              <w:rPr>
                <w:rFonts w:asciiTheme="minorHAnsi" w:hAnsiTheme="minorHAnsi" w:cstheme="minorHAnsi"/>
                <w:b/>
                <w:sz w:val="24"/>
                <w:szCs w:val="24"/>
              </w:rPr>
            </w:pPr>
            <w:r w:rsidRPr="00124083">
              <w:rPr>
                <w:rFonts w:asciiTheme="minorHAnsi" w:hAnsiTheme="minorHAnsi" w:cstheme="minorHAnsi"/>
                <w:b/>
                <w:sz w:val="24"/>
                <w:szCs w:val="24"/>
              </w:rPr>
              <w:t>Sub Skills</w:t>
            </w:r>
          </w:p>
        </w:tc>
        <w:tc>
          <w:tcPr>
            <w:tcW w:w="5850" w:type="dxa"/>
            <w:gridSpan w:val="2"/>
          </w:tcPr>
          <w:p w:rsidR="00646D98" w:rsidRPr="00F952BE" w:rsidRDefault="00646D98" w:rsidP="00646D98">
            <w:pPr>
              <w:spacing w:before="60" w:after="60"/>
              <w:jc w:val="left"/>
              <w:rPr>
                <w:rFonts w:asciiTheme="minorHAnsi" w:hAnsiTheme="minorHAnsi" w:cstheme="minorHAnsi"/>
                <w:spacing w:val="4"/>
                <w:sz w:val="24"/>
                <w:szCs w:val="24"/>
              </w:rPr>
            </w:pPr>
          </w:p>
        </w:tc>
      </w:tr>
      <w:tr w:rsidR="00F47D84" w:rsidRPr="00124083" w:rsidTr="006473DC">
        <w:tc>
          <w:tcPr>
            <w:tcW w:w="2970" w:type="dxa"/>
          </w:tcPr>
          <w:p w:rsidR="00F47D84" w:rsidRPr="00124083" w:rsidRDefault="001131FB" w:rsidP="001131FB">
            <w:pPr>
              <w:rPr>
                <w:rFonts w:asciiTheme="minorHAnsi" w:hAnsiTheme="minorHAnsi" w:cstheme="minorHAnsi"/>
                <w:b/>
                <w:sz w:val="24"/>
                <w:szCs w:val="24"/>
              </w:rPr>
            </w:pPr>
            <w:r w:rsidRPr="00124083">
              <w:rPr>
                <w:rFonts w:asciiTheme="minorHAnsi" w:hAnsiTheme="minorHAnsi" w:cstheme="minorHAnsi"/>
                <w:b/>
                <w:sz w:val="24"/>
                <w:szCs w:val="24"/>
              </w:rPr>
              <w:lastRenderedPageBreak/>
              <w:t>Hands On Experience</w:t>
            </w:r>
          </w:p>
        </w:tc>
        <w:tc>
          <w:tcPr>
            <w:tcW w:w="5850" w:type="dxa"/>
            <w:gridSpan w:val="2"/>
          </w:tcPr>
          <w:p w:rsidR="00F47D84" w:rsidRPr="005B616D" w:rsidRDefault="003F2AE4" w:rsidP="00E27313">
            <w:pPr>
              <w:spacing w:before="60" w:after="60"/>
              <w:jc w:val="left"/>
              <w:rPr>
                <w:rFonts w:asciiTheme="minorHAnsi" w:hAnsiTheme="minorHAnsi" w:cstheme="minorHAnsi"/>
                <w:spacing w:val="4"/>
                <w:sz w:val="20"/>
              </w:rPr>
            </w:pPr>
            <w:r w:rsidRPr="005B616D">
              <w:rPr>
                <w:rFonts w:asciiTheme="minorHAnsi" w:hAnsiTheme="minorHAnsi" w:cstheme="minorHAnsi"/>
                <w:spacing w:val="4"/>
                <w:sz w:val="20"/>
              </w:rPr>
              <w:t xml:space="preserve">Java, J2EE, </w:t>
            </w:r>
            <w:proofErr w:type="spellStart"/>
            <w:r w:rsidRPr="005B616D">
              <w:rPr>
                <w:rFonts w:asciiTheme="minorHAnsi" w:hAnsiTheme="minorHAnsi" w:cstheme="minorHAnsi"/>
                <w:spacing w:val="4"/>
                <w:sz w:val="20"/>
              </w:rPr>
              <w:t>Spring,</w:t>
            </w:r>
            <w:r w:rsidR="009870A2" w:rsidRPr="005B616D">
              <w:rPr>
                <w:rFonts w:asciiTheme="minorHAnsi" w:hAnsiTheme="minorHAnsi" w:cstheme="minorHAnsi"/>
                <w:spacing w:val="4"/>
                <w:sz w:val="20"/>
              </w:rPr>
              <w:t>Struts</w:t>
            </w:r>
            <w:proofErr w:type="spellEnd"/>
            <w:r w:rsidR="009870A2" w:rsidRPr="005B616D">
              <w:rPr>
                <w:rFonts w:asciiTheme="minorHAnsi" w:hAnsiTheme="minorHAnsi" w:cstheme="minorHAnsi"/>
                <w:spacing w:val="4"/>
                <w:sz w:val="20"/>
              </w:rPr>
              <w:t xml:space="preserve">, </w:t>
            </w:r>
            <w:r w:rsidR="0025157E" w:rsidRPr="005B616D">
              <w:rPr>
                <w:rFonts w:asciiTheme="minorHAnsi" w:hAnsiTheme="minorHAnsi" w:cstheme="minorHAnsi"/>
                <w:spacing w:val="4"/>
                <w:sz w:val="20"/>
              </w:rPr>
              <w:t xml:space="preserve">Hibernate, </w:t>
            </w:r>
            <w:r w:rsidR="009870A2" w:rsidRPr="005B616D">
              <w:rPr>
                <w:rFonts w:asciiTheme="minorHAnsi" w:hAnsiTheme="minorHAnsi" w:cstheme="minorHAnsi"/>
                <w:spacing w:val="4"/>
                <w:sz w:val="20"/>
              </w:rPr>
              <w:t xml:space="preserve">WPS, ATG, </w:t>
            </w:r>
            <w:r w:rsidR="006E35C5" w:rsidRPr="005B616D">
              <w:rPr>
                <w:rFonts w:asciiTheme="minorHAnsi" w:hAnsiTheme="minorHAnsi" w:cstheme="minorHAnsi"/>
                <w:sz w:val="20"/>
              </w:rPr>
              <w:t xml:space="preserve">JPA, </w:t>
            </w:r>
            <w:proofErr w:type="spellStart"/>
            <w:r w:rsidR="006E35C5" w:rsidRPr="005B616D">
              <w:rPr>
                <w:rFonts w:asciiTheme="minorHAnsi" w:hAnsiTheme="minorHAnsi" w:cstheme="minorHAnsi"/>
                <w:sz w:val="20"/>
              </w:rPr>
              <w:t>SpringBoot</w:t>
            </w:r>
            <w:proofErr w:type="spellEnd"/>
            <w:r w:rsidR="006E35C5" w:rsidRPr="005B616D">
              <w:rPr>
                <w:rFonts w:asciiTheme="minorHAnsi" w:hAnsiTheme="minorHAnsi" w:cstheme="minorHAnsi"/>
                <w:sz w:val="20"/>
              </w:rPr>
              <w:t>, REST Web Services</w:t>
            </w:r>
            <w:r w:rsidR="00E27313" w:rsidRPr="005B616D">
              <w:rPr>
                <w:rFonts w:asciiTheme="minorHAnsi" w:hAnsiTheme="minorHAnsi" w:cstheme="minorHAnsi"/>
                <w:sz w:val="20"/>
              </w:rPr>
              <w:t>, Angular JS, jQuery, JavaScript, HTML</w:t>
            </w:r>
          </w:p>
        </w:tc>
      </w:tr>
      <w:tr w:rsidR="00237DE2" w:rsidRPr="00124083" w:rsidTr="006473DC">
        <w:tc>
          <w:tcPr>
            <w:tcW w:w="2970" w:type="dxa"/>
          </w:tcPr>
          <w:p w:rsidR="00237DE2" w:rsidRPr="000D08FB" w:rsidRDefault="001131FB" w:rsidP="001131FB">
            <w:pPr>
              <w:rPr>
                <w:rFonts w:asciiTheme="minorHAnsi" w:hAnsiTheme="minorHAnsi" w:cstheme="minorHAnsi"/>
                <w:b/>
                <w:sz w:val="24"/>
                <w:szCs w:val="24"/>
              </w:rPr>
            </w:pPr>
            <w:r w:rsidRPr="000D08FB">
              <w:rPr>
                <w:rFonts w:asciiTheme="minorHAnsi" w:hAnsiTheme="minorHAnsi" w:cstheme="minorHAnsi"/>
                <w:b/>
                <w:sz w:val="24"/>
                <w:szCs w:val="24"/>
              </w:rPr>
              <w:t>Trained Skills</w:t>
            </w:r>
          </w:p>
        </w:tc>
        <w:tc>
          <w:tcPr>
            <w:tcW w:w="5850" w:type="dxa"/>
            <w:gridSpan w:val="2"/>
          </w:tcPr>
          <w:p w:rsidR="00237DE2" w:rsidRPr="00F952BE" w:rsidRDefault="00237DE2" w:rsidP="000D08FB">
            <w:pPr>
              <w:spacing w:before="60" w:after="60"/>
              <w:jc w:val="left"/>
              <w:rPr>
                <w:rFonts w:asciiTheme="minorHAnsi" w:hAnsiTheme="minorHAnsi" w:cstheme="minorHAnsi"/>
                <w:spacing w:val="4"/>
                <w:sz w:val="24"/>
                <w:szCs w:val="24"/>
              </w:rPr>
            </w:pPr>
          </w:p>
        </w:tc>
      </w:tr>
      <w:tr w:rsidR="00B118CC" w:rsidRPr="00124083" w:rsidTr="006473DC">
        <w:tc>
          <w:tcPr>
            <w:tcW w:w="2970" w:type="dxa"/>
          </w:tcPr>
          <w:p w:rsidR="00B118CC" w:rsidRPr="00124083" w:rsidRDefault="001131FB" w:rsidP="001131FB">
            <w:pPr>
              <w:rPr>
                <w:rFonts w:asciiTheme="minorHAnsi" w:hAnsiTheme="minorHAnsi" w:cstheme="minorHAnsi"/>
                <w:b/>
                <w:sz w:val="24"/>
                <w:szCs w:val="24"/>
              </w:rPr>
            </w:pPr>
            <w:r w:rsidRPr="00124083">
              <w:rPr>
                <w:rFonts w:asciiTheme="minorHAnsi" w:hAnsiTheme="minorHAnsi" w:cstheme="minorHAnsi"/>
                <w:b/>
                <w:sz w:val="24"/>
                <w:szCs w:val="24"/>
              </w:rPr>
              <w:t>Domain</w:t>
            </w:r>
          </w:p>
        </w:tc>
        <w:tc>
          <w:tcPr>
            <w:tcW w:w="5850" w:type="dxa"/>
            <w:gridSpan w:val="2"/>
          </w:tcPr>
          <w:p w:rsidR="00B118CC" w:rsidRPr="005B616D" w:rsidRDefault="00E27313" w:rsidP="00E27313">
            <w:pPr>
              <w:spacing w:before="60" w:after="60"/>
              <w:jc w:val="left"/>
              <w:rPr>
                <w:rFonts w:asciiTheme="minorHAnsi" w:hAnsiTheme="minorHAnsi" w:cstheme="minorHAnsi"/>
                <w:sz w:val="20"/>
              </w:rPr>
            </w:pPr>
            <w:r w:rsidRPr="005B616D">
              <w:rPr>
                <w:rFonts w:asciiTheme="minorHAnsi" w:hAnsiTheme="minorHAnsi" w:cstheme="minorHAnsi"/>
                <w:sz w:val="20"/>
              </w:rPr>
              <w:t>Biometric, HR</w:t>
            </w:r>
            <w:r w:rsidR="001D4FAE" w:rsidRPr="005B616D">
              <w:rPr>
                <w:rFonts w:asciiTheme="minorHAnsi" w:hAnsiTheme="minorHAnsi" w:cstheme="minorHAnsi"/>
                <w:sz w:val="20"/>
              </w:rPr>
              <w:t xml:space="preserve"> Management</w:t>
            </w:r>
            <w:r w:rsidRPr="005B616D">
              <w:rPr>
                <w:rFonts w:asciiTheme="minorHAnsi" w:hAnsiTheme="minorHAnsi" w:cstheme="minorHAnsi"/>
                <w:sz w:val="20"/>
              </w:rPr>
              <w:t>, Ticketing System</w:t>
            </w:r>
            <w:r w:rsidR="00BC544D" w:rsidRPr="005B616D">
              <w:rPr>
                <w:rFonts w:asciiTheme="minorHAnsi" w:hAnsiTheme="minorHAnsi" w:cstheme="minorHAnsi"/>
                <w:sz w:val="20"/>
              </w:rPr>
              <w:t xml:space="preserve">, </w:t>
            </w:r>
            <w:r w:rsidRPr="005B616D">
              <w:rPr>
                <w:rFonts w:asciiTheme="minorHAnsi" w:hAnsiTheme="minorHAnsi" w:cstheme="minorHAnsi"/>
                <w:sz w:val="20"/>
              </w:rPr>
              <w:t>IVR</w:t>
            </w:r>
            <w:r w:rsidR="00BC544D" w:rsidRPr="005B616D">
              <w:rPr>
                <w:rFonts w:asciiTheme="minorHAnsi" w:hAnsiTheme="minorHAnsi" w:cstheme="minorHAnsi"/>
                <w:sz w:val="20"/>
              </w:rPr>
              <w:t>, Aviation</w:t>
            </w:r>
          </w:p>
        </w:tc>
      </w:tr>
      <w:tr w:rsidR="00F47D84" w:rsidRPr="00124083" w:rsidTr="006473DC">
        <w:tc>
          <w:tcPr>
            <w:tcW w:w="2970" w:type="dxa"/>
          </w:tcPr>
          <w:p w:rsidR="00F47D84" w:rsidRPr="00124083" w:rsidRDefault="001131FB" w:rsidP="001131FB">
            <w:pPr>
              <w:rPr>
                <w:rFonts w:asciiTheme="minorHAnsi" w:hAnsiTheme="minorHAnsi" w:cstheme="minorHAnsi"/>
                <w:b/>
                <w:sz w:val="24"/>
                <w:szCs w:val="24"/>
              </w:rPr>
            </w:pPr>
            <w:r w:rsidRPr="00124083">
              <w:rPr>
                <w:rFonts w:asciiTheme="minorHAnsi" w:hAnsiTheme="minorHAnsi" w:cstheme="minorHAnsi"/>
                <w:b/>
                <w:sz w:val="24"/>
                <w:szCs w:val="24"/>
              </w:rPr>
              <w:t>Linguistic Skills</w:t>
            </w:r>
          </w:p>
        </w:tc>
        <w:tc>
          <w:tcPr>
            <w:tcW w:w="5850" w:type="dxa"/>
            <w:gridSpan w:val="2"/>
          </w:tcPr>
          <w:p w:rsidR="00F47D84" w:rsidRPr="005B616D" w:rsidRDefault="00B03739" w:rsidP="00BC544D">
            <w:pPr>
              <w:spacing w:before="60" w:after="60"/>
              <w:jc w:val="left"/>
              <w:rPr>
                <w:rFonts w:asciiTheme="minorHAnsi" w:hAnsiTheme="minorHAnsi" w:cstheme="minorHAnsi"/>
                <w:spacing w:val="4"/>
                <w:sz w:val="20"/>
              </w:rPr>
            </w:pPr>
            <w:r w:rsidRPr="005B616D">
              <w:rPr>
                <w:rFonts w:asciiTheme="minorHAnsi" w:hAnsiTheme="minorHAnsi" w:cstheme="minorHAnsi"/>
                <w:spacing w:val="4"/>
                <w:sz w:val="20"/>
              </w:rPr>
              <w:t>English, Hindi, O</w:t>
            </w:r>
            <w:r w:rsidR="00BC544D" w:rsidRPr="005B616D">
              <w:rPr>
                <w:rFonts w:asciiTheme="minorHAnsi" w:hAnsiTheme="minorHAnsi" w:cstheme="minorHAnsi"/>
                <w:spacing w:val="4"/>
                <w:sz w:val="20"/>
              </w:rPr>
              <w:t>dia</w:t>
            </w:r>
          </w:p>
        </w:tc>
      </w:tr>
    </w:tbl>
    <w:p w:rsidR="00F47D84" w:rsidRDefault="000C4999" w:rsidP="00590A5C">
      <w:pPr>
        <w:pStyle w:val="Heading2"/>
        <w:numPr>
          <w:ilvl w:val="0"/>
          <w:numId w:val="3"/>
        </w:numPr>
        <w:ind w:left="540" w:hanging="180"/>
        <w:jc w:val="left"/>
        <w:rPr>
          <w:rFonts w:asciiTheme="minorHAnsi" w:hAnsiTheme="minorHAnsi" w:cstheme="minorHAnsi"/>
          <w:i w:val="0"/>
        </w:rPr>
      </w:pPr>
      <w:r w:rsidRPr="00124083">
        <w:rPr>
          <w:rFonts w:asciiTheme="minorHAnsi" w:hAnsiTheme="minorHAnsi" w:cstheme="minorHAnsi"/>
          <w:i w:val="0"/>
        </w:rPr>
        <w:t>Certifications</w:t>
      </w:r>
    </w:p>
    <w:p w:rsidR="007A79D5" w:rsidRDefault="007A79D5" w:rsidP="007A79D5"/>
    <w:p w:rsidR="007A79D5" w:rsidRPr="007A79D5" w:rsidRDefault="007A79D5" w:rsidP="007A79D5"/>
    <w:p w:rsidR="007741F7" w:rsidRPr="00124083" w:rsidRDefault="007741F7" w:rsidP="007741F7">
      <w:pPr>
        <w:pStyle w:val="ListParagraph"/>
        <w:tabs>
          <w:tab w:val="left" w:pos="-360"/>
          <w:tab w:val="left" w:pos="720"/>
          <w:tab w:val="left" w:pos="1080"/>
        </w:tabs>
        <w:ind w:right="-537"/>
        <w:jc w:val="left"/>
        <w:rPr>
          <w:rFonts w:asciiTheme="minorHAnsi" w:hAnsiTheme="minorHAnsi" w:cstheme="minorHAnsi"/>
          <w:b/>
          <w:sz w:val="28"/>
          <w:szCs w:val="28"/>
        </w:rPr>
      </w:pPr>
    </w:p>
    <w:p w:rsidR="009D391C" w:rsidRPr="00124083" w:rsidRDefault="000C4999" w:rsidP="00590A5C">
      <w:pPr>
        <w:numPr>
          <w:ilvl w:val="0"/>
          <w:numId w:val="3"/>
        </w:numPr>
        <w:ind w:left="540" w:hanging="180"/>
        <w:jc w:val="left"/>
        <w:rPr>
          <w:rFonts w:asciiTheme="minorHAnsi" w:hAnsiTheme="minorHAnsi" w:cstheme="minorHAnsi"/>
          <w:b/>
          <w:sz w:val="28"/>
          <w:szCs w:val="28"/>
        </w:rPr>
      </w:pPr>
      <w:r w:rsidRPr="00124083">
        <w:rPr>
          <w:rFonts w:asciiTheme="minorHAnsi" w:hAnsiTheme="minorHAnsi" w:cstheme="minorHAnsi"/>
          <w:b/>
          <w:sz w:val="28"/>
          <w:szCs w:val="28"/>
        </w:rPr>
        <w:t>Project Details</w:t>
      </w:r>
    </w:p>
    <w:p w:rsidR="00F1688C" w:rsidRDefault="00F1688C" w:rsidP="00075CC4">
      <w:pPr>
        <w:jc w:val="left"/>
        <w:rPr>
          <w:rFonts w:asciiTheme="minorHAnsi" w:hAnsiTheme="minorHAnsi" w:cstheme="minorHAnsi"/>
          <w:b/>
          <w:sz w:val="28"/>
          <w:szCs w:val="28"/>
        </w:rPr>
      </w:pPr>
    </w:p>
    <w:tbl>
      <w:tblPr>
        <w:tblW w:w="9875" w:type="dxa"/>
        <w:tblInd w:w="-17" w:type="dxa"/>
        <w:tblLayout w:type="fixed"/>
        <w:tblLook w:val="0000" w:firstRow="0" w:lastRow="0" w:firstColumn="0" w:lastColumn="0" w:noHBand="0" w:noVBand="0"/>
      </w:tblPr>
      <w:tblGrid>
        <w:gridCol w:w="2694"/>
        <w:gridCol w:w="7181"/>
      </w:tblGrid>
      <w:tr w:rsidR="00FD0FE5" w:rsidTr="00486157">
        <w:trPr>
          <w:trHeight w:val="394"/>
        </w:trPr>
        <w:tc>
          <w:tcPr>
            <w:tcW w:w="2694" w:type="dxa"/>
            <w:tcBorders>
              <w:top w:val="single" w:sz="4" w:space="0" w:color="000000"/>
              <w:left w:val="single" w:sz="4" w:space="0" w:color="000000"/>
            </w:tcBorders>
            <w:shd w:val="clear" w:color="auto" w:fill="auto"/>
          </w:tcPr>
          <w:p w:rsidR="00FD0FE5" w:rsidRPr="00E54F29" w:rsidRDefault="00FD0FE5" w:rsidP="00E2026E">
            <w:pPr>
              <w:pStyle w:val="Header"/>
              <w:tabs>
                <w:tab w:val="clear" w:pos="4320"/>
                <w:tab w:val="clear" w:pos="8640"/>
              </w:tabs>
              <w:spacing w:before="20" w:after="20"/>
              <w:jc w:val="left"/>
              <w:rPr>
                <w:rFonts w:asciiTheme="minorHAnsi" w:hAnsiTheme="minorHAnsi" w:cstheme="minorHAnsi"/>
                <w:b/>
                <w:spacing w:val="4"/>
                <w:sz w:val="24"/>
              </w:rPr>
            </w:pPr>
            <w:r w:rsidRPr="00E54F29">
              <w:rPr>
                <w:rFonts w:asciiTheme="minorHAnsi" w:hAnsiTheme="minorHAnsi" w:cstheme="minorHAnsi"/>
                <w:b/>
                <w:spacing w:val="4"/>
                <w:sz w:val="24"/>
              </w:rPr>
              <w:t>Project</w:t>
            </w:r>
          </w:p>
        </w:tc>
        <w:tc>
          <w:tcPr>
            <w:tcW w:w="7181" w:type="dxa"/>
            <w:tcBorders>
              <w:top w:val="single" w:sz="4" w:space="0" w:color="000000"/>
              <w:left w:val="single" w:sz="4" w:space="0" w:color="000000"/>
              <w:right w:val="single" w:sz="4" w:space="0" w:color="000000"/>
            </w:tcBorders>
            <w:shd w:val="clear" w:color="auto" w:fill="auto"/>
          </w:tcPr>
          <w:p w:rsidR="00FD0FE5" w:rsidRPr="005B616D" w:rsidRDefault="00027A58" w:rsidP="00E2026E">
            <w:pPr>
              <w:snapToGrid w:val="0"/>
              <w:rPr>
                <w:sz w:val="20"/>
              </w:rPr>
            </w:pPr>
            <w:r w:rsidRPr="005B616D">
              <w:rPr>
                <w:rFonts w:asciiTheme="minorHAnsi" w:hAnsiTheme="minorHAnsi" w:cstheme="minorHAnsi"/>
                <w:sz w:val="20"/>
              </w:rPr>
              <w:t>Trajectory</w:t>
            </w:r>
            <w:r w:rsidR="00FD0FE5" w:rsidRPr="005B616D">
              <w:rPr>
                <w:rFonts w:asciiTheme="minorHAnsi" w:hAnsiTheme="minorHAnsi" w:cstheme="minorHAnsi"/>
                <w:sz w:val="20"/>
              </w:rPr>
              <w:t xml:space="preserve">, </w:t>
            </w:r>
            <w:proofErr w:type="spellStart"/>
            <w:r w:rsidR="00FD0FE5" w:rsidRPr="005B616D">
              <w:rPr>
                <w:rFonts w:asciiTheme="minorHAnsi" w:hAnsiTheme="minorHAnsi" w:cstheme="minorHAnsi"/>
                <w:sz w:val="20"/>
              </w:rPr>
              <w:t>MyEngine</w:t>
            </w:r>
            <w:proofErr w:type="spellEnd"/>
          </w:p>
        </w:tc>
      </w:tr>
      <w:tr w:rsidR="00FD0FE5" w:rsidTr="00486157">
        <w:trPr>
          <w:trHeight w:val="394"/>
        </w:trPr>
        <w:tc>
          <w:tcPr>
            <w:tcW w:w="2694" w:type="dxa"/>
            <w:tcBorders>
              <w:top w:val="single" w:sz="4" w:space="0" w:color="000000"/>
              <w:left w:val="single" w:sz="4" w:space="0" w:color="000000"/>
              <w:bottom w:val="single" w:sz="4" w:space="0" w:color="000000"/>
            </w:tcBorders>
            <w:shd w:val="clear" w:color="auto" w:fill="auto"/>
          </w:tcPr>
          <w:p w:rsidR="00FD0FE5" w:rsidRPr="00E54F29" w:rsidRDefault="00FD0FE5" w:rsidP="00E2026E">
            <w:pPr>
              <w:pStyle w:val="Header"/>
              <w:tabs>
                <w:tab w:val="clear" w:pos="4320"/>
                <w:tab w:val="clear" w:pos="8640"/>
              </w:tabs>
              <w:spacing w:before="20" w:after="20"/>
              <w:jc w:val="left"/>
              <w:rPr>
                <w:rFonts w:asciiTheme="minorHAnsi" w:hAnsiTheme="minorHAnsi" w:cstheme="minorHAnsi"/>
                <w:b/>
                <w:spacing w:val="4"/>
                <w:sz w:val="24"/>
              </w:rPr>
            </w:pPr>
            <w:r w:rsidRPr="00E54F29">
              <w:rPr>
                <w:rFonts w:asciiTheme="minorHAnsi" w:hAnsiTheme="minorHAnsi" w:cstheme="minorHAnsi"/>
                <w:b/>
                <w:spacing w:val="4"/>
                <w:sz w:val="24"/>
              </w:rPr>
              <w:t>Customer</w:t>
            </w:r>
          </w:p>
        </w:tc>
        <w:tc>
          <w:tcPr>
            <w:tcW w:w="7181" w:type="dxa"/>
            <w:tcBorders>
              <w:top w:val="single" w:sz="4" w:space="0" w:color="000000"/>
              <w:left w:val="single" w:sz="4" w:space="0" w:color="000000"/>
              <w:bottom w:val="single" w:sz="4" w:space="0" w:color="000000"/>
              <w:right w:val="single" w:sz="4" w:space="0" w:color="000000"/>
            </w:tcBorders>
            <w:shd w:val="clear" w:color="auto" w:fill="auto"/>
          </w:tcPr>
          <w:p w:rsidR="00FD0FE5" w:rsidRPr="005B616D" w:rsidRDefault="005B616D" w:rsidP="00E2026E">
            <w:pPr>
              <w:snapToGrid w:val="0"/>
              <w:rPr>
                <w:rFonts w:asciiTheme="minorHAnsi" w:hAnsiTheme="minorHAnsi"/>
                <w:sz w:val="20"/>
              </w:rPr>
            </w:pPr>
            <w:r w:rsidRPr="005B616D">
              <w:rPr>
                <w:rFonts w:asciiTheme="minorHAnsi" w:hAnsiTheme="minorHAnsi" w:cs="Arial"/>
                <w:bCs/>
                <w:sz w:val="20"/>
              </w:rPr>
              <w:t>General Electric (GE)</w:t>
            </w:r>
          </w:p>
        </w:tc>
      </w:tr>
      <w:tr w:rsidR="00FD0FE5" w:rsidTr="00486157">
        <w:trPr>
          <w:trHeight w:val="396"/>
        </w:trPr>
        <w:tc>
          <w:tcPr>
            <w:tcW w:w="2694" w:type="dxa"/>
            <w:tcBorders>
              <w:top w:val="single" w:sz="4" w:space="0" w:color="000000"/>
              <w:left w:val="single" w:sz="4" w:space="0" w:color="000000"/>
              <w:bottom w:val="single" w:sz="4" w:space="0" w:color="000000"/>
            </w:tcBorders>
            <w:shd w:val="clear" w:color="auto" w:fill="auto"/>
          </w:tcPr>
          <w:p w:rsidR="00FD0FE5" w:rsidRPr="00E54F29" w:rsidRDefault="00FD0FE5" w:rsidP="00E2026E">
            <w:pPr>
              <w:pStyle w:val="Header"/>
              <w:tabs>
                <w:tab w:val="clear" w:pos="4320"/>
                <w:tab w:val="clear" w:pos="8640"/>
              </w:tabs>
              <w:spacing w:before="20" w:after="20"/>
              <w:jc w:val="left"/>
              <w:rPr>
                <w:rFonts w:asciiTheme="minorHAnsi" w:hAnsiTheme="minorHAnsi" w:cstheme="minorHAnsi"/>
                <w:b/>
                <w:spacing w:val="4"/>
                <w:sz w:val="24"/>
              </w:rPr>
            </w:pPr>
            <w:r w:rsidRPr="00E54F29">
              <w:rPr>
                <w:rFonts w:asciiTheme="minorHAnsi" w:hAnsiTheme="minorHAnsi" w:cstheme="minorHAnsi"/>
                <w:b/>
                <w:spacing w:val="4"/>
                <w:sz w:val="24"/>
              </w:rPr>
              <w:t>Period</w:t>
            </w:r>
          </w:p>
        </w:tc>
        <w:tc>
          <w:tcPr>
            <w:tcW w:w="7181" w:type="dxa"/>
            <w:tcBorders>
              <w:top w:val="single" w:sz="4" w:space="0" w:color="000000"/>
              <w:left w:val="single" w:sz="4" w:space="0" w:color="000000"/>
              <w:bottom w:val="single" w:sz="4" w:space="0" w:color="000000"/>
              <w:right w:val="single" w:sz="4" w:space="0" w:color="000000"/>
            </w:tcBorders>
            <w:shd w:val="clear" w:color="auto" w:fill="auto"/>
          </w:tcPr>
          <w:p w:rsidR="00FD0FE5" w:rsidRPr="005D0DD9" w:rsidRDefault="009104BC" w:rsidP="00E2026E">
            <w:pPr>
              <w:snapToGrid w:val="0"/>
              <w:rPr>
                <w:rFonts w:asciiTheme="minorHAnsi" w:hAnsiTheme="minorHAnsi" w:cstheme="minorHAnsi"/>
                <w:sz w:val="20"/>
              </w:rPr>
            </w:pPr>
            <w:r w:rsidRPr="005D0DD9">
              <w:rPr>
                <w:rFonts w:asciiTheme="minorHAnsi" w:hAnsiTheme="minorHAnsi" w:cstheme="minorHAnsi"/>
                <w:sz w:val="20"/>
              </w:rPr>
              <w:t xml:space="preserve">June </w:t>
            </w:r>
            <w:r w:rsidR="00FD0FE5" w:rsidRPr="005D0DD9">
              <w:rPr>
                <w:rFonts w:asciiTheme="minorHAnsi" w:hAnsiTheme="minorHAnsi" w:cstheme="minorHAnsi"/>
                <w:sz w:val="20"/>
              </w:rPr>
              <w:t>-2016 to Till date</w:t>
            </w:r>
          </w:p>
        </w:tc>
      </w:tr>
      <w:tr w:rsidR="00FD0FE5" w:rsidTr="00486157">
        <w:trPr>
          <w:trHeight w:val="1646"/>
        </w:trPr>
        <w:tc>
          <w:tcPr>
            <w:tcW w:w="2694" w:type="dxa"/>
            <w:tcBorders>
              <w:top w:val="single" w:sz="4" w:space="0" w:color="000000"/>
              <w:left w:val="single" w:sz="4" w:space="0" w:color="000000"/>
              <w:bottom w:val="single" w:sz="4" w:space="0" w:color="000000"/>
            </w:tcBorders>
            <w:shd w:val="clear" w:color="auto" w:fill="auto"/>
          </w:tcPr>
          <w:p w:rsidR="00FD0FE5" w:rsidRPr="00E54F29" w:rsidRDefault="00FD0FE5" w:rsidP="00E2026E">
            <w:pPr>
              <w:pStyle w:val="Header"/>
              <w:tabs>
                <w:tab w:val="clear" w:pos="4320"/>
                <w:tab w:val="clear" w:pos="8640"/>
              </w:tabs>
              <w:spacing w:before="20" w:after="20"/>
              <w:jc w:val="left"/>
              <w:rPr>
                <w:rFonts w:asciiTheme="minorHAnsi" w:hAnsiTheme="minorHAnsi" w:cstheme="minorHAnsi"/>
                <w:b/>
                <w:spacing w:val="4"/>
                <w:sz w:val="24"/>
              </w:rPr>
            </w:pPr>
          </w:p>
          <w:p w:rsidR="00FD0FE5" w:rsidRPr="00E54F29" w:rsidRDefault="00FD0FE5" w:rsidP="00E2026E">
            <w:pPr>
              <w:pStyle w:val="Header"/>
              <w:tabs>
                <w:tab w:val="clear" w:pos="4320"/>
                <w:tab w:val="clear" w:pos="8640"/>
              </w:tabs>
              <w:spacing w:before="20" w:after="20"/>
              <w:jc w:val="left"/>
              <w:rPr>
                <w:rFonts w:asciiTheme="minorHAnsi" w:hAnsiTheme="minorHAnsi" w:cstheme="minorHAnsi"/>
                <w:b/>
                <w:spacing w:val="4"/>
                <w:sz w:val="24"/>
              </w:rPr>
            </w:pPr>
            <w:r w:rsidRPr="00E54F29">
              <w:rPr>
                <w:rFonts w:asciiTheme="minorHAnsi" w:hAnsiTheme="minorHAnsi" w:cstheme="minorHAnsi"/>
                <w:b/>
                <w:spacing w:val="4"/>
                <w:sz w:val="24"/>
              </w:rPr>
              <w:t>Description</w:t>
            </w:r>
          </w:p>
        </w:tc>
        <w:tc>
          <w:tcPr>
            <w:tcW w:w="71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A669B" w:rsidRPr="005D0DD9" w:rsidRDefault="00AA669B" w:rsidP="00AA669B">
            <w:pPr>
              <w:pStyle w:val="NormalWeb"/>
              <w:spacing w:after="0" w:line="195" w:lineRule="atLeast"/>
              <w:rPr>
                <w:rFonts w:asciiTheme="minorHAnsi" w:hAnsiTheme="minorHAnsi" w:cs="Arial"/>
                <w:bCs/>
                <w:sz w:val="20"/>
                <w:szCs w:val="20"/>
              </w:rPr>
            </w:pPr>
            <w:r w:rsidRPr="005D0DD9">
              <w:rPr>
                <w:rFonts w:asciiTheme="minorHAnsi" w:hAnsiTheme="minorHAnsi"/>
                <w:color w:val="222222"/>
                <w:sz w:val="20"/>
                <w:szCs w:val="20"/>
                <w:shd w:val="clear" w:color="auto" w:fill="FFFFFF"/>
              </w:rPr>
              <w:t xml:space="preserve">This is an interface to search </w:t>
            </w:r>
            <w:r w:rsidR="00BC2DAA">
              <w:rPr>
                <w:rFonts w:asciiTheme="minorHAnsi" w:hAnsiTheme="minorHAnsi"/>
                <w:color w:val="222222"/>
                <w:sz w:val="20"/>
                <w:szCs w:val="20"/>
                <w:shd w:val="clear" w:color="auto" w:fill="FFFFFF"/>
              </w:rPr>
              <w:t xml:space="preserve">&amp; execute </w:t>
            </w:r>
            <w:r w:rsidRPr="005D0DD9">
              <w:rPr>
                <w:rFonts w:asciiTheme="minorHAnsi" w:hAnsiTheme="minorHAnsi"/>
                <w:color w:val="222222"/>
                <w:sz w:val="20"/>
                <w:szCs w:val="20"/>
                <w:shd w:val="clear" w:color="auto" w:fill="FFFFFF"/>
              </w:rPr>
              <w:t>micro services</w:t>
            </w:r>
            <w:r w:rsidR="00652766">
              <w:rPr>
                <w:rFonts w:asciiTheme="minorHAnsi" w:hAnsiTheme="minorHAnsi"/>
                <w:color w:val="222222"/>
                <w:sz w:val="20"/>
                <w:szCs w:val="20"/>
                <w:shd w:val="clear" w:color="auto" w:fill="FFFFFF"/>
              </w:rPr>
              <w:t xml:space="preserve"> based on Context &amp; Domain</w:t>
            </w:r>
            <w:r w:rsidRPr="005D0DD9">
              <w:rPr>
                <w:rFonts w:asciiTheme="minorHAnsi" w:hAnsiTheme="minorHAnsi"/>
                <w:color w:val="222222"/>
                <w:sz w:val="20"/>
                <w:szCs w:val="20"/>
                <w:shd w:val="clear" w:color="auto" w:fill="FFFFFF"/>
              </w:rPr>
              <w:t>.</w:t>
            </w:r>
            <w:r w:rsidR="00652766">
              <w:rPr>
                <w:rFonts w:asciiTheme="minorHAnsi" w:hAnsiTheme="minorHAnsi"/>
                <w:color w:val="222222"/>
                <w:sz w:val="20"/>
                <w:szCs w:val="20"/>
                <w:shd w:val="clear" w:color="auto" w:fill="FFFFFF"/>
              </w:rPr>
              <w:t xml:space="preserve"> </w:t>
            </w:r>
            <w:r w:rsidRPr="005D0DD9">
              <w:rPr>
                <w:rFonts w:asciiTheme="minorHAnsi" w:hAnsiTheme="minorHAnsi"/>
                <w:color w:val="222222"/>
                <w:sz w:val="20"/>
                <w:szCs w:val="20"/>
                <w:shd w:val="clear" w:color="auto" w:fill="FFFFFF"/>
              </w:rPr>
              <w:t>Here we can create</w:t>
            </w:r>
            <w:r w:rsidR="00652766">
              <w:rPr>
                <w:rFonts w:asciiTheme="minorHAnsi" w:hAnsiTheme="minorHAnsi"/>
                <w:color w:val="222222"/>
                <w:sz w:val="20"/>
                <w:szCs w:val="20"/>
                <w:shd w:val="clear" w:color="auto" w:fill="FFFFFF"/>
              </w:rPr>
              <w:t>/</w:t>
            </w:r>
            <w:proofErr w:type="gramStart"/>
            <w:r w:rsidR="00652766">
              <w:rPr>
                <w:rFonts w:asciiTheme="minorHAnsi" w:hAnsiTheme="minorHAnsi"/>
                <w:color w:val="222222"/>
                <w:sz w:val="20"/>
                <w:szCs w:val="20"/>
                <w:shd w:val="clear" w:color="auto" w:fill="FFFFFF"/>
              </w:rPr>
              <w:t xml:space="preserve">Edit </w:t>
            </w:r>
            <w:r w:rsidRPr="005D0DD9">
              <w:rPr>
                <w:rFonts w:asciiTheme="minorHAnsi" w:hAnsiTheme="minorHAnsi"/>
                <w:color w:val="222222"/>
                <w:sz w:val="20"/>
                <w:szCs w:val="20"/>
                <w:shd w:val="clear" w:color="auto" w:fill="FFFFFF"/>
              </w:rPr>
              <w:t xml:space="preserve"> Context</w:t>
            </w:r>
            <w:proofErr w:type="gramEnd"/>
            <w:r w:rsidRPr="005D0DD9">
              <w:rPr>
                <w:rFonts w:asciiTheme="minorHAnsi" w:hAnsiTheme="minorHAnsi"/>
                <w:color w:val="222222"/>
                <w:sz w:val="20"/>
                <w:szCs w:val="20"/>
                <w:shd w:val="clear" w:color="auto" w:fill="FFFFFF"/>
              </w:rPr>
              <w:t>, Domain</w:t>
            </w:r>
            <w:r w:rsidR="00652766">
              <w:rPr>
                <w:rFonts w:asciiTheme="minorHAnsi" w:hAnsiTheme="minorHAnsi"/>
                <w:color w:val="222222"/>
                <w:sz w:val="20"/>
                <w:szCs w:val="20"/>
                <w:shd w:val="clear" w:color="auto" w:fill="FFFFFF"/>
              </w:rPr>
              <w:t>, micro services based on the user roles(Admin, Context Owner, Normal user)</w:t>
            </w:r>
            <w:r w:rsidR="00C8526B">
              <w:rPr>
                <w:rFonts w:asciiTheme="minorHAnsi" w:hAnsiTheme="minorHAnsi"/>
                <w:color w:val="222222"/>
                <w:sz w:val="20"/>
                <w:szCs w:val="20"/>
                <w:shd w:val="clear" w:color="auto" w:fill="FFFFFF"/>
              </w:rPr>
              <w:t xml:space="preserve">. Context Owner &amp; Admin has the ability to approve a micro service when </w:t>
            </w:r>
            <w:proofErr w:type="gramStart"/>
            <w:r w:rsidR="00C8526B">
              <w:rPr>
                <w:rFonts w:asciiTheme="minorHAnsi" w:hAnsiTheme="minorHAnsi"/>
                <w:color w:val="222222"/>
                <w:sz w:val="20"/>
                <w:szCs w:val="20"/>
                <w:shd w:val="clear" w:color="auto" w:fill="FFFFFF"/>
              </w:rPr>
              <w:t>its</w:t>
            </w:r>
            <w:proofErr w:type="gramEnd"/>
            <w:r w:rsidR="00C8526B">
              <w:rPr>
                <w:rFonts w:asciiTheme="minorHAnsi" w:hAnsiTheme="minorHAnsi"/>
                <w:color w:val="222222"/>
                <w:sz w:val="20"/>
                <w:szCs w:val="20"/>
                <w:shd w:val="clear" w:color="auto" w:fill="FFFFFF"/>
              </w:rPr>
              <w:t xml:space="preserve"> created.</w:t>
            </w:r>
            <w:r w:rsidR="00BC2DAA">
              <w:rPr>
                <w:rFonts w:asciiTheme="minorHAnsi" w:hAnsiTheme="minorHAnsi"/>
                <w:color w:val="222222"/>
                <w:sz w:val="20"/>
                <w:szCs w:val="20"/>
                <w:shd w:val="clear" w:color="auto" w:fill="FFFFFF"/>
              </w:rPr>
              <w:t xml:space="preserve"> Swagger Tool integration is there to see the service details and also can execute a service by providing the inputs.</w:t>
            </w:r>
            <w:r w:rsidR="003F29ED">
              <w:rPr>
                <w:rFonts w:asciiTheme="minorHAnsi" w:hAnsiTheme="minorHAnsi"/>
                <w:color w:val="222222"/>
                <w:sz w:val="20"/>
                <w:szCs w:val="20"/>
                <w:shd w:val="clear" w:color="auto" w:fill="FFFFFF"/>
              </w:rPr>
              <w:t xml:space="preserve"> </w:t>
            </w:r>
            <w:r w:rsidR="000341E5">
              <w:rPr>
                <w:rFonts w:asciiTheme="minorHAnsi" w:hAnsiTheme="minorHAnsi"/>
                <w:color w:val="222222"/>
                <w:sz w:val="20"/>
                <w:szCs w:val="20"/>
                <w:shd w:val="clear" w:color="auto" w:fill="FFFFFF"/>
              </w:rPr>
              <w:t>Report generation functionality is there for a micro service based on the context &amp; domain.</w:t>
            </w:r>
          </w:p>
          <w:p w:rsidR="00FD0FE5" w:rsidRPr="00F952BE" w:rsidRDefault="00FD0FE5" w:rsidP="00306EDA">
            <w:pPr>
              <w:snapToGrid w:val="0"/>
              <w:rPr>
                <w:rFonts w:asciiTheme="minorHAnsi" w:hAnsiTheme="minorHAnsi" w:cstheme="minorHAnsi"/>
                <w:sz w:val="24"/>
                <w:szCs w:val="24"/>
              </w:rPr>
            </w:pPr>
          </w:p>
        </w:tc>
      </w:tr>
      <w:tr w:rsidR="00FD0FE5" w:rsidTr="00486157">
        <w:trPr>
          <w:trHeight w:val="394"/>
        </w:trPr>
        <w:tc>
          <w:tcPr>
            <w:tcW w:w="2694" w:type="dxa"/>
            <w:tcBorders>
              <w:top w:val="single" w:sz="4" w:space="0" w:color="000000"/>
              <w:left w:val="single" w:sz="4" w:space="0" w:color="000000"/>
              <w:bottom w:val="single" w:sz="4" w:space="0" w:color="000000"/>
            </w:tcBorders>
            <w:shd w:val="clear" w:color="auto" w:fill="auto"/>
          </w:tcPr>
          <w:p w:rsidR="00FD0FE5" w:rsidRPr="00E54F29" w:rsidRDefault="00FD0FE5" w:rsidP="00E2026E">
            <w:pPr>
              <w:pStyle w:val="Header"/>
              <w:tabs>
                <w:tab w:val="clear" w:pos="4320"/>
                <w:tab w:val="clear" w:pos="8640"/>
              </w:tabs>
              <w:spacing w:before="20" w:after="20"/>
              <w:jc w:val="left"/>
              <w:rPr>
                <w:rFonts w:asciiTheme="minorHAnsi" w:hAnsiTheme="minorHAnsi" w:cstheme="minorHAnsi"/>
                <w:b/>
                <w:spacing w:val="4"/>
                <w:sz w:val="24"/>
              </w:rPr>
            </w:pPr>
            <w:r w:rsidRPr="00E54F29">
              <w:rPr>
                <w:rFonts w:asciiTheme="minorHAnsi" w:hAnsiTheme="minorHAnsi" w:cstheme="minorHAnsi"/>
                <w:b/>
                <w:spacing w:val="4"/>
                <w:sz w:val="24"/>
              </w:rPr>
              <w:t>Role</w:t>
            </w:r>
          </w:p>
        </w:tc>
        <w:tc>
          <w:tcPr>
            <w:tcW w:w="7181" w:type="dxa"/>
            <w:tcBorders>
              <w:top w:val="single" w:sz="4" w:space="0" w:color="000000"/>
              <w:left w:val="single" w:sz="4" w:space="0" w:color="000000"/>
              <w:bottom w:val="single" w:sz="4" w:space="0" w:color="000000"/>
              <w:right w:val="single" w:sz="4" w:space="0" w:color="000000"/>
            </w:tcBorders>
            <w:shd w:val="clear" w:color="auto" w:fill="auto"/>
          </w:tcPr>
          <w:p w:rsidR="00FD0FE5" w:rsidRPr="005D0DD9" w:rsidRDefault="001B1A56" w:rsidP="00E2026E">
            <w:pPr>
              <w:snapToGrid w:val="0"/>
              <w:rPr>
                <w:rFonts w:asciiTheme="minorHAnsi" w:hAnsiTheme="minorHAnsi" w:cstheme="minorHAnsi"/>
                <w:sz w:val="20"/>
              </w:rPr>
            </w:pPr>
            <w:r w:rsidRPr="005D0DD9">
              <w:rPr>
                <w:rFonts w:asciiTheme="minorHAnsi" w:hAnsiTheme="minorHAnsi" w:cstheme="minorHAnsi"/>
                <w:sz w:val="20"/>
              </w:rPr>
              <w:t>Sr. Developer</w:t>
            </w:r>
          </w:p>
        </w:tc>
      </w:tr>
      <w:tr w:rsidR="00FD0FE5" w:rsidTr="00486157">
        <w:trPr>
          <w:trHeight w:val="675"/>
        </w:trPr>
        <w:tc>
          <w:tcPr>
            <w:tcW w:w="2694" w:type="dxa"/>
            <w:tcBorders>
              <w:top w:val="single" w:sz="4" w:space="0" w:color="000000"/>
              <w:left w:val="single" w:sz="4" w:space="0" w:color="000000"/>
              <w:bottom w:val="single" w:sz="4" w:space="0" w:color="000000"/>
            </w:tcBorders>
            <w:shd w:val="clear" w:color="auto" w:fill="auto"/>
          </w:tcPr>
          <w:p w:rsidR="00FD0FE5" w:rsidRPr="00E54F29" w:rsidRDefault="00FD0FE5" w:rsidP="00E2026E">
            <w:pPr>
              <w:pStyle w:val="Header"/>
              <w:tabs>
                <w:tab w:val="clear" w:pos="4320"/>
                <w:tab w:val="clear" w:pos="8640"/>
              </w:tabs>
              <w:spacing w:before="20" w:after="20"/>
              <w:jc w:val="left"/>
              <w:rPr>
                <w:rFonts w:asciiTheme="minorHAnsi" w:hAnsiTheme="minorHAnsi" w:cstheme="minorHAnsi"/>
                <w:b/>
                <w:spacing w:val="4"/>
                <w:sz w:val="24"/>
              </w:rPr>
            </w:pPr>
            <w:r w:rsidRPr="00E54F29">
              <w:rPr>
                <w:rFonts w:asciiTheme="minorHAnsi" w:hAnsiTheme="minorHAnsi" w:cstheme="minorHAnsi"/>
                <w:b/>
                <w:spacing w:val="4"/>
                <w:sz w:val="24"/>
              </w:rPr>
              <w:t>Solution Environment</w:t>
            </w:r>
          </w:p>
        </w:tc>
        <w:tc>
          <w:tcPr>
            <w:tcW w:w="71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4F21D3" w:rsidRPr="005D0DD9" w:rsidRDefault="004F21D3" w:rsidP="004F21D3">
            <w:pPr>
              <w:snapToGrid w:val="0"/>
              <w:rPr>
                <w:rFonts w:asciiTheme="minorHAnsi" w:hAnsiTheme="minorHAnsi"/>
                <w:sz w:val="20"/>
              </w:rPr>
            </w:pPr>
            <w:r w:rsidRPr="005D0DD9">
              <w:rPr>
                <w:rFonts w:asciiTheme="minorHAnsi" w:hAnsiTheme="minorHAnsi" w:cs="Arial"/>
                <w:bCs/>
                <w:sz w:val="20"/>
              </w:rPr>
              <w:t>Ope</w:t>
            </w:r>
            <w:r w:rsidR="00537C3F" w:rsidRPr="005D0DD9">
              <w:rPr>
                <w:rFonts w:asciiTheme="minorHAnsi" w:hAnsiTheme="minorHAnsi" w:cs="Arial"/>
                <w:bCs/>
                <w:sz w:val="20"/>
              </w:rPr>
              <w:t xml:space="preserve">rating system         </w:t>
            </w:r>
            <w:r w:rsidR="005D0DD9">
              <w:rPr>
                <w:rFonts w:asciiTheme="minorHAnsi" w:hAnsiTheme="minorHAnsi" w:cs="Arial"/>
                <w:bCs/>
                <w:sz w:val="20"/>
              </w:rPr>
              <w:t xml:space="preserve"> </w:t>
            </w:r>
            <w:r w:rsidRPr="005D0DD9">
              <w:rPr>
                <w:rFonts w:asciiTheme="minorHAnsi" w:hAnsiTheme="minorHAnsi" w:cs="Arial"/>
                <w:bCs/>
                <w:sz w:val="20"/>
              </w:rPr>
              <w:t xml:space="preserve"> :  Windows XP</w:t>
            </w:r>
          </w:p>
          <w:p w:rsidR="004F21D3" w:rsidRPr="005D0DD9" w:rsidRDefault="004F21D3" w:rsidP="004F21D3">
            <w:pPr>
              <w:rPr>
                <w:rFonts w:asciiTheme="minorHAnsi" w:hAnsiTheme="minorHAnsi"/>
                <w:sz w:val="20"/>
              </w:rPr>
            </w:pPr>
            <w:r w:rsidRPr="005D0DD9">
              <w:rPr>
                <w:rFonts w:asciiTheme="minorHAnsi" w:hAnsiTheme="minorHAnsi"/>
                <w:sz w:val="20"/>
              </w:rPr>
              <w:t xml:space="preserve">Deployment Server      </w:t>
            </w:r>
            <w:r w:rsidR="005D0DD9">
              <w:rPr>
                <w:rFonts w:asciiTheme="minorHAnsi" w:hAnsiTheme="minorHAnsi"/>
                <w:sz w:val="20"/>
              </w:rPr>
              <w:t xml:space="preserve"> </w:t>
            </w:r>
            <w:r w:rsidRPr="005D0DD9">
              <w:rPr>
                <w:rFonts w:asciiTheme="minorHAnsi" w:hAnsiTheme="minorHAnsi"/>
                <w:sz w:val="20"/>
              </w:rPr>
              <w:t xml:space="preserve"> :  JBOSS</w:t>
            </w:r>
          </w:p>
          <w:p w:rsidR="004F21D3" w:rsidRPr="005D0DD9" w:rsidRDefault="004F21D3" w:rsidP="004F21D3">
            <w:pPr>
              <w:rPr>
                <w:rFonts w:asciiTheme="minorHAnsi" w:hAnsiTheme="minorHAnsi" w:cs="Arial"/>
                <w:bCs/>
                <w:sz w:val="20"/>
              </w:rPr>
            </w:pPr>
            <w:r w:rsidRPr="005D0DD9">
              <w:rPr>
                <w:rFonts w:asciiTheme="minorHAnsi" w:hAnsiTheme="minorHAnsi"/>
                <w:sz w:val="20"/>
              </w:rPr>
              <w:t xml:space="preserve">Database                    </w:t>
            </w:r>
            <w:r w:rsidR="00537C3F" w:rsidRPr="005D0DD9">
              <w:rPr>
                <w:rFonts w:asciiTheme="minorHAnsi" w:hAnsiTheme="minorHAnsi"/>
                <w:sz w:val="20"/>
              </w:rPr>
              <w:t xml:space="preserve">  </w:t>
            </w:r>
            <w:r w:rsidR="005D0DD9">
              <w:rPr>
                <w:rFonts w:asciiTheme="minorHAnsi" w:hAnsiTheme="minorHAnsi"/>
                <w:sz w:val="20"/>
              </w:rPr>
              <w:t xml:space="preserve"> </w:t>
            </w:r>
            <w:r w:rsidRPr="005D0DD9">
              <w:rPr>
                <w:rFonts w:asciiTheme="minorHAnsi" w:hAnsiTheme="minorHAnsi"/>
                <w:sz w:val="20"/>
              </w:rPr>
              <w:t xml:space="preserve"> :  </w:t>
            </w:r>
            <w:proofErr w:type="spellStart"/>
            <w:r w:rsidRPr="005D0DD9">
              <w:rPr>
                <w:rFonts w:asciiTheme="minorHAnsi" w:hAnsiTheme="minorHAnsi"/>
                <w:sz w:val="20"/>
              </w:rPr>
              <w:t>Postgres</w:t>
            </w:r>
            <w:proofErr w:type="spellEnd"/>
            <w:r w:rsidRPr="005D0DD9">
              <w:rPr>
                <w:rFonts w:asciiTheme="minorHAnsi" w:hAnsiTheme="minorHAnsi"/>
                <w:sz w:val="20"/>
              </w:rPr>
              <w:t xml:space="preserve"> SQL</w:t>
            </w:r>
          </w:p>
          <w:p w:rsidR="00FD0FE5" w:rsidRPr="005D0DD9" w:rsidRDefault="00537C3F" w:rsidP="004F21D3">
            <w:pPr>
              <w:snapToGrid w:val="0"/>
              <w:rPr>
                <w:rFonts w:asciiTheme="minorHAnsi" w:hAnsiTheme="minorHAnsi"/>
                <w:sz w:val="20"/>
              </w:rPr>
            </w:pPr>
            <w:r w:rsidRPr="005D0DD9">
              <w:rPr>
                <w:rFonts w:asciiTheme="minorHAnsi" w:hAnsiTheme="minorHAnsi" w:cs="Arial"/>
                <w:bCs/>
                <w:sz w:val="20"/>
              </w:rPr>
              <w:t xml:space="preserve">Technology Used    </w:t>
            </w:r>
            <w:r w:rsidR="004F21D3" w:rsidRPr="005D0DD9">
              <w:rPr>
                <w:rFonts w:asciiTheme="minorHAnsi" w:hAnsiTheme="minorHAnsi" w:cs="Arial"/>
                <w:bCs/>
                <w:sz w:val="20"/>
              </w:rPr>
              <w:t xml:space="preserve"> </w:t>
            </w:r>
            <w:r w:rsidR="00581878">
              <w:rPr>
                <w:rFonts w:asciiTheme="minorHAnsi" w:hAnsiTheme="minorHAnsi" w:cs="Arial"/>
                <w:bCs/>
                <w:sz w:val="20"/>
              </w:rPr>
              <w:t xml:space="preserve">  </w:t>
            </w:r>
            <w:r w:rsidR="004F21D3" w:rsidRPr="005D0DD9">
              <w:rPr>
                <w:rFonts w:asciiTheme="minorHAnsi" w:hAnsiTheme="minorHAnsi" w:cs="Arial"/>
                <w:bCs/>
                <w:sz w:val="20"/>
              </w:rPr>
              <w:t xml:space="preserve">: Core </w:t>
            </w:r>
            <w:r w:rsidR="004F21D3" w:rsidRPr="005D0DD9">
              <w:rPr>
                <w:rFonts w:asciiTheme="minorHAnsi" w:hAnsiTheme="minorHAnsi"/>
                <w:sz w:val="20"/>
              </w:rPr>
              <w:t xml:space="preserve">Java, JSP, Spring Boot, </w:t>
            </w:r>
            <w:proofErr w:type="spellStart"/>
            <w:r w:rsidR="00581878">
              <w:rPr>
                <w:rFonts w:asciiTheme="minorHAnsi" w:hAnsiTheme="minorHAnsi"/>
                <w:sz w:val="20"/>
              </w:rPr>
              <w:t>Javascript</w:t>
            </w:r>
            <w:proofErr w:type="spellEnd"/>
            <w:r w:rsidR="00581878">
              <w:rPr>
                <w:rFonts w:asciiTheme="minorHAnsi" w:hAnsiTheme="minorHAnsi"/>
                <w:sz w:val="20"/>
              </w:rPr>
              <w:t xml:space="preserve">, Angular </w:t>
            </w:r>
            <w:proofErr w:type="spellStart"/>
            <w:r w:rsidR="004F21D3" w:rsidRPr="005D0DD9">
              <w:rPr>
                <w:rFonts w:asciiTheme="minorHAnsi" w:hAnsiTheme="minorHAnsi"/>
                <w:sz w:val="20"/>
              </w:rPr>
              <w:t>Js</w:t>
            </w:r>
            <w:proofErr w:type="spellEnd"/>
            <w:r w:rsidR="004F21D3" w:rsidRPr="005D0DD9">
              <w:rPr>
                <w:rFonts w:asciiTheme="minorHAnsi" w:hAnsiTheme="minorHAnsi"/>
                <w:sz w:val="20"/>
              </w:rPr>
              <w:t xml:space="preserve">, HTML, </w:t>
            </w:r>
            <w:proofErr w:type="spellStart"/>
            <w:r w:rsidR="004F21D3" w:rsidRPr="005D0DD9">
              <w:rPr>
                <w:rFonts w:asciiTheme="minorHAnsi" w:hAnsiTheme="minorHAnsi"/>
                <w:sz w:val="20"/>
              </w:rPr>
              <w:t>jQuery,JPA</w:t>
            </w:r>
            <w:proofErr w:type="spellEnd"/>
          </w:p>
          <w:p w:rsidR="00CB5AC6" w:rsidRPr="005D0DD9" w:rsidRDefault="00CB5AC6" w:rsidP="00CB5AC6">
            <w:pPr>
              <w:snapToGrid w:val="0"/>
              <w:rPr>
                <w:rFonts w:asciiTheme="minorHAnsi" w:hAnsiTheme="minorHAnsi" w:cs="Arial"/>
                <w:bCs/>
                <w:sz w:val="20"/>
              </w:rPr>
            </w:pPr>
            <w:r w:rsidRPr="005D0DD9">
              <w:rPr>
                <w:rFonts w:asciiTheme="minorHAnsi" w:hAnsiTheme="minorHAnsi"/>
                <w:bCs/>
                <w:sz w:val="20"/>
              </w:rPr>
              <w:t>Tools</w:t>
            </w:r>
            <w:r w:rsidR="005D0DD9">
              <w:rPr>
                <w:rFonts w:asciiTheme="minorHAnsi" w:hAnsiTheme="minorHAnsi"/>
                <w:bCs/>
                <w:sz w:val="20"/>
              </w:rPr>
              <w:t xml:space="preserve">                               </w:t>
            </w:r>
            <w:r w:rsidRPr="005D0DD9">
              <w:rPr>
                <w:rFonts w:asciiTheme="minorHAnsi" w:hAnsiTheme="minorHAnsi"/>
                <w:bCs/>
                <w:sz w:val="20"/>
              </w:rPr>
              <w:t xml:space="preserve">: Maven, Eclipse, </w:t>
            </w:r>
            <w:r w:rsidR="00770B9F" w:rsidRPr="005D0DD9">
              <w:rPr>
                <w:rFonts w:asciiTheme="minorHAnsi" w:hAnsiTheme="minorHAnsi"/>
                <w:bCs/>
                <w:sz w:val="20"/>
              </w:rPr>
              <w:t>GIT</w:t>
            </w:r>
            <w:r w:rsidRPr="005D0DD9">
              <w:rPr>
                <w:rFonts w:asciiTheme="minorHAnsi" w:hAnsiTheme="minorHAnsi"/>
                <w:bCs/>
                <w:sz w:val="20"/>
              </w:rPr>
              <w:t xml:space="preserve">                                </w:t>
            </w:r>
          </w:p>
          <w:p w:rsidR="00CB5AC6" w:rsidRPr="00F952BE" w:rsidRDefault="00CB5AC6" w:rsidP="004F21D3">
            <w:pPr>
              <w:snapToGrid w:val="0"/>
              <w:rPr>
                <w:rFonts w:asciiTheme="minorHAnsi" w:hAnsiTheme="minorHAnsi" w:cstheme="minorHAnsi"/>
                <w:sz w:val="24"/>
                <w:szCs w:val="24"/>
              </w:rPr>
            </w:pPr>
          </w:p>
        </w:tc>
      </w:tr>
      <w:tr w:rsidR="00486157" w:rsidTr="00486157">
        <w:trPr>
          <w:trHeight w:val="556"/>
        </w:trPr>
        <w:tc>
          <w:tcPr>
            <w:tcW w:w="2694" w:type="dxa"/>
            <w:tcBorders>
              <w:top w:val="single" w:sz="4" w:space="0" w:color="000000"/>
              <w:left w:val="single" w:sz="4" w:space="0" w:color="000000"/>
              <w:bottom w:val="single" w:sz="4" w:space="0" w:color="000000"/>
            </w:tcBorders>
            <w:shd w:val="clear" w:color="auto" w:fill="auto"/>
          </w:tcPr>
          <w:p w:rsidR="00486157" w:rsidRPr="00E54F29" w:rsidRDefault="00486157" w:rsidP="00E2026E">
            <w:pPr>
              <w:pStyle w:val="Header"/>
              <w:tabs>
                <w:tab w:val="clear" w:pos="4320"/>
                <w:tab w:val="clear" w:pos="8640"/>
              </w:tabs>
              <w:spacing w:before="20" w:after="20"/>
              <w:jc w:val="left"/>
              <w:rPr>
                <w:rFonts w:asciiTheme="minorHAnsi" w:hAnsiTheme="minorHAnsi" w:cstheme="minorHAnsi"/>
                <w:b/>
                <w:spacing w:val="4"/>
                <w:sz w:val="24"/>
              </w:rPr>
            </w:pPr>
            <w:r w:rsidRPr="00E54F29">
              <w:rPr>
                <w:rFonts w:asciiTheme="minorHAnsi" w:hAnsiTheme="minorHAnsi" w:cstheme="minorHAnsi"/>
                <w:b/>
                <w:spacing w:val="4"/>
                <w:sz w:val="24"/>
              </w:rPr>
              <w:t>Responsibilities/Highlights</w:t>
            </w:r>
          </w:p>
        </w:tc>
        <w:tc>
          <w:tcPr>
            <w:tcW w:w="7181" w:type="dxa"/>
            <w:tcBorders>
              <w:top w:val="single" w:sz="4" w:space="0" w:color="000000"/>
              <w:left w:val="single" w:sz="4" w:space="0" w:color="000000"/>
              <w:bottom w:val="single" w:sz="4" w:space="0" w:color="000000"/>
              <w:right w:val="single" w:sz="4" w:space="0" w:color="000000"/>
            </w:tcBorders>
            <w:shd w:val="clear" w:color="auto" w:fill="auto"/>
          </w:tcPr>
          <w:p w:rsidR="00486157" w:rsidRPr="005D0DD9" w:rsidRDefault="00486157" w:rsidP="00632AE6">
            <w:pPr>
              <w:rPr>
                <w:rFonts w:asciiTheme="minorHAnsi" w:hAnsiTheme="minorHAnsi" w:cs="Arial"/>
                <w:bCs/>
                <w:sz w:val="20"/>
              </w:rPr>
            </w:pPr>
            <w:r w:rsidRPr="005D0DD9">
              <w:rPr>
                <w:rFonts w:asciiTheme="minorHAnsi" w:hAnsiTheme="minorHAnsi"/>
                <w:sz w:val="20"/>
              </w:rPr>
              <w:t xml:space="preserve">Developer – </w:t>
            </w:r>
          </w:p>
          <w:p w:rsidR="00486157" w:rsidRPr="005D0DD9" w:rsidRDefault="00486157" w:rsidP="006D2297">
            <w:pPr>
              <w:numPr>
                <w:ilvl w:val="0"/>
                <w:numId w:val="10"/>
              </w:numPr>
              <w:suppressAutoHyphens/>
              <w:jc w:val="left"/>
              <w:rPr>
                <w:rFonts w:asciiTheme="minorHAnsi" w:hAnsiTheme="minorHAnsi"/>
                <w:sz w:val="20"/>
              </w:rPr>
            </w:pPr>
            <w:r w:rsidRPr="005D0DD9">
              <w:rPr>
                <w:rFonts w:asciiTheme="minorHAnsi" w:hAnsiTheme="minorHAnsi" w:cs="Arial"/>
                <w:bCs/>
                <w:sz w:val="20"/>
              </w:rPr>
              <w:t>Discussing with clients regarding the requirements</w:t>
            </w:r>
            <w:r w:rsidRPr="005D0DD9">
              <w:rPr>
                <w:rFonts w:asciiTheme="minorHAnsi" w:hAnsiTheme="minorHAnsi"/>
                <w:sz w:val="20"/>
              </w:rPr>
              <w:t>.</w:t>
            </w:r>
          </w:p>
          <w:p w:rsidR="00486157" w:rsidRPr="005D0DD9" w:rsidRDefault="00486157" w:rsidP="006D2297">
            <w:pPr>
              <w:numPr>
                <w:ilvl w:val="0"/>
                <w:numId w:val="10"/>
              </w:numPr>
              <w:suppressAutoHyphens/>
              <w:jc w:val="left"/>
              <w:rPr>
                <w:rFonts w:asciiTheme="minorHAnsi" w:hAnsiTheme="minorHAnsi"/>
                <w:sz w:val="20"/>
              </w:rPr>
            </w:pPr>
            <w:r w:rsidRPr="005D0DD9">
              <w:rPr>
                <w:rFonts w:asciiTheme="minorHAnsi" w:hAnsiTheme="minorHAnsi"/>
                <w:sz w:val="20"/>
              </w:rPr>
              <w:t>Involved in development ,unit testing &amp; code review</w:t>
            </w:r>
          </w:p>
          <w:p w:rsidR="00486157" w:rsidRPr="005D0DD9" w:rsidRDefault="00486157" w:rsidP="006D2297">
            <w:pPr>
              <w:pStyle w:val="ListParagraph"/>
              <w:numPr>
                <w:ilvl w:val="0"/>
                <w:numId w:val="10"/>
              </w:numPr>
              <w:suppressAutoHyphens/>
              <w:autoSpaceDE w:val="0"/>
              <w:spacing w:before="40" w:after="40"/>
              <w:contextualSpacing w:val="0"/>
              <w:jc w:val="left"/>
              <w:rPr>
                <w:rFonts w:asciiTheme="minorHAnsi" w:hAnsiTheme="minorHAnsi" w:cs="Arial"/>
                <w:sz w:val="20"/>
              </w:rPr>
            </w:pPr>
            <w:r w:rsidRPr="005D0DD9">
              <w:rPr>
                <w:rFonts w:asciiTheme="minorHAnsi" w:hAnsiTheme="minorHAnsi" w:cs="Arial"/>
                <w:bCs/>
                <w:sz w:val="20"/>
              </w:rPr>
              <w:t>Coordinating with onsite development team for fixing the bugs.</w:t>
            </w:r>
          </w:p>
          <w:p w:rsidR="00486157" w:rsidRPr="006D2297" w:rsidRDefault="00486157" w:rsidP="006D2297">
            <w:pPr>
              <w:numPr>
                <w:ilvl w:val="0"/>
                <w:numId w:val="10"/>
              </w:numPr>
              <w:suppressAutoHyphens/>
              <w:jc w:val="left"/>
            </w:pPr>
            <w:r w:rsidRPr="005D0DD9">
              <w:rPr>
                <w:rFonts w:asciiTheme="minorHAnsi" w:hAnsiTheme="minorHAnsi"/>
                <w:sz w:val="20"/>
              </w:rPr>
              <w:t>Handle all communication with client.</w:t>
            </w:r>
          </w:p>
          <w:p w:rsidR="006D2297" w:rsidRDefault="006D2297" w:rsidP="006D2297">
            <w:pPr>
              <w:pStyle w:val="ListParagraph"/>
              <w:suppressAutoHyphens/>
              <w:autoSpaceDE w:val="0"/>
              <w:spacing w:before="40" w:after="40"/>
              <w:contextualSpacing w:val="0"/>
              <w:jc w:val="left"/>
            </w:pPr>
          </w:p>
        </w:tc>
      </w:tr>
    </w:tbl>
    <w:p w:rsidR="00FD0FE5" w:rsidRDefault="00FD0FE5" w:rsidP="00075CC4">
      <w:pPr>
        <w:jc w:val="left"/>
        <w:rPr>
          <w:rFonts w:asciiTheme="minorHAnsi" w:hAnsiTheme="minorHAnsi" w:cstheme="minorHAnsi"/>
          <w:b/>
          <w:sz w:val="28"/>
          <w:szCs w:val="28"/>
        </w:rPr>
      </w:pPr>
    </w:p>
    <w:p w:rsidR="004B431C" w:rsidRDefault="004B431C" w:rsidP="00075CC4">
      <w:pPr>
        <w:jc w:val="left"/>
        <w:rPr>
          <w:rFonts w:asciiTheme="minorHAnsi" w:hAnsiTheme="minorHAnsi" w:cstheme="minorHAnsi"/>
          <w:b/>
          <w:sz w:val="28"/>
          <w:szCs w:val="28"/>
        </w:rPr>
      </w:pPr>
    </w:p>
    <w:p w:rsidR="004B431C" w:rsidRDefault="004B431C" w:rsidP="00075CC4">
      <w:pPr>
        <w:jc w:val="left"/>
        <w:rPr>
          <w:rFonts w:asciiTheme="minorHAnsi" w:hAnsiTheme="minorHAnsi" w:cstheme="minorHAnsi"/>
          <w:b/>
          <w:sz w:val="28"/>
          <w:szCs w:val="28"/>
        </w:rPr>
      </w:pPr>
    </w:p>
    <w:p w:rsidR="004B431C" w:rsidRPr="00124083" w:rsidRDefault="004B431C" w:rsidP="00075CC4">
      <w:pPr>
        <w:jc w:val="left"/>
        <w:rPr>
          <w:rFonts w:asciiTheme="minorHAnsi" w:hAnsiTheme="minorHAnsi" w:cstheme="minorHAnsi"/>
          <w:b/>
          <w:sz w:val="28"/>
          <w:szCs w:val="28"/>
        </w:rPr>
      </w:pPr>
    </w:p>
    <w:p w:rsidR="00E54F29" w:rsidRDefault="00E54F29" w:rsidP="00E54F29">
      <w:pPr>
        <w:rPr>
          <w:rFonts w:cs="Arial"/>
          <w:bCs/>
          <w:sz w:val="20"/>
        </w:rPr>
      </w:pPr>
    </w:p>
    <w:tbl>
      <w:tblPr>
        <w:tblW w:w="0" w:type="auto"/>
        <w:tblInd w:w="-17" w:type="dxa"/>
        <w:tblLayout w:type="fixed"/>
        <w:tblLook w:val="0000" w:firstRow="0" w:lastRow="0" w:firstColumn="0" w:lastColumn="0" w:noHBand="0" w:noVBand="0"/>
      </w:tblPr>
      <w:tblGrid>
        <w:gridCol w:w="2694"/>
        <w:gridCol w:w="7181"/>
      </w:tblGrid>
      <w:tr w:rsidR="00E54F29" w:rsidTr="00D27673">
        <w:trPr>
          <w:trHeight w:val="394"/>
        </w:trPr>
        <w:tc>
          <w:tcPr>
            <w:tcW w:w="2694" w:type="dxa"/>
            <w:tcBorders>
              <w:top w:val="single" w:sz="4" w:space="0" w:color="000000"/>
              <w:left w:val="single" w:sz="4" w:space="0" w:color="000000"/>
            </w:tcBorders>
            <w:shd w:val="clear" w:color="auto" w:fill="auto"/>
          </w:tcPr>
          <w:p w:rsidR="00E54F29" w:rsidRPr="00E54F29" w:rsidRDefault="00E54F29" w:rsidP="00E54F29">
            <w:pPr>
              <w:pStyle w:val="Header"/>
              <w:tabs>
                <w:tab w:val="clear" w:pos="4320"/>
                <w:tab w:val="clear" w:pos="8640"/>
              </w:tabs>
              <w:spacing w:before="20" w:after="20"/>
              <w:jc w:val="left"/>
              <w:rPr>
                <w:rFonts w:asciiTheme="minorHAnsi" w:hAnsiTheme="minorHAnsi" w:cstheme="minorHAnsi"/>
                <w:b/>
                <w:spacing w:val="4"/>
                <w:sz w:val="24"/>
              </w:rPr>
            </w:pPr>
            <w:r w:rsidRPr="00E54F29">
              <w:rPr>
                <w:rFonts w:asciiTheme="minorHAnsi" w:hAnsiTheme="minorHAnsi" w:cstheme="minorHAnsi"/>
                <w:b/>
                <w:spacing w:val="4"/>
                <w:sz w:val="24"/>
              </w:rPr>
              <w:lastRenderedPageBreak/>
              <w:t>Project</w:t>
            </w:r>
          </w:p>
        </w:tc>
        <w:tc>
          <w:tcPr>
            <w:tcW w:w="7181" w:type="dxa"/>
            <w:tcBorders>
              <w:top w:val="single" w:sz="4" w:space="0" w:color="000000"/>
              <w:left w:val="single" w:sz="4" w:space="0" w:color="000000"/>
              <w:right w:val="single" w:sz="4" w:space="0" w:color="000000"/>
            </w:tcBorders>
            <w:shd w:val="clear" w:color="auto" w:fill="auto"/>
          </w:tcPr>
          <w:p w:rsidR="00E54F29" w:rsidRPr="00110F91" w:rsidRDefault="00866013" w:rsidP="00B25E1E">
            <w:pPr>
              <w:snapToGrid w:val="0"/>
              <w:rPr>
                <w:rFonts w:asciiTheme="minorHAnsi" w:hAnsiTheme="minorHAnsi"/>
                <w:sz w:val="20"/>
              </w:rPr>
            </w:pPr>
            <w:r w:rsidRPr="00110F91">
              <w:rPr>
                <w:rFonts w:asciiTheme="minorHAnsi" w:hAnsiTheme="minorHAnsi" w:cs="Arial"/>
                <w:bCs/>
                <w:sz w:val="20"/>
              </w:rPr>
              <w:t>Real Estate Managements(REMs)</w:t>
            </w:r>
          </w:p>
        </w:tc>
      </w:tr>
      <w:tr w:rsidR="00E54F29" w:rsidTr="00D27673">
        <w:trPr>
          <w:trHeight w:val="394"/>
        </w:trPr>
        <w:tc>
          <w:tcPr>
            <w:tcW w:w="2694" w:type="dxa"/>
            <w:tcBorders>
              <w:top w:val="single" w:sz="4" w:space="0" w:color="000000"/>
              <w:left w:val="single" w:sz="4" w:space="0" w:color="000000"/>
              <w:bottom w:val="single" w:sz="4" w:space="0" w:color="000000"/>
            </w:tcBorders>
            <w:shd w:val="clear" w:color="auto" w:fill="auto"/>
          </w:tcPr>
          <w:p w:rsidR="00E54F29" w:rsidRPr="00E54F29" w:rsidRDefault="00E54F29" w:rsidP="00E54F29">
            <w:pPr>
              <w:pStyle w:val="Header"/>
              <w:tabs>
                <w:tab w:val="clear" w:pos="4320"/>
                <w:tab w:val="clear" w:pos="8640"/>
              </w:tabs>
              <w:spacing w:before="20" w:after="20"/>
              <w:jc w:val="left"/>
              <w:rPr>
                <w:rFonts w:asciiTheme="minorHAnsi" w:hAnsiTheme="minorHAnsi" w:cstheme="minorHAnsi"/>
                <w:b/>
                <w:spacing w:val="4"/>
                <w:sz w:val="24"/>
              </w:rPr>
            </w:pPr>
            <w:r w:rsidRPr="00E54F29">
              <w:rPr>
                <w:rFonts w:asciiTheme="minorHAnsi" w:hAnsiTheme="minorHAnsi" w:cstheme="minorHAnsi"/>
                <w:b/>
                <w:spacing w:val="4"/>
                <w:sz w:val="24"/>
              </w:rPr>
              <w:t>Customer</w:t>
            </w:r>
          </w:p>
        </w:tc>
        <w:tc>
          <w:tcPr>
            <w:tcW w:w="7181" w:type="dxa"/>
            <w:tcBorders>
              <w:top w:val="single" w:sz="4" w:space="0" w:color="000000"/>
              <w:left w:val="single" w:sz="4" w:space="0" w:color="000000"/>
              <w:bottom w:val="single" w:sz="4" w:space="0" w:color="000000"/>
              <w:right w:val="single" w:sz="4" w:space="0" w:color="000000"/>
            </w:tcBorders>
            <w:shd w:val="clear" w:color="auto" w:fill="auto"/>
          </w:tcPr>
          <w:p w:rsidR="00E54F29" w:rsidRPr="00110F91" w:rsidRDefault="00866013" w:rsidP="00B25E1E">
            <w:pPr>
              <w:snapToGrid w:val="0"/>
              <w:rPr>
                <w:rFonts w:asciiTheme="minorHAnsi" w:hAnsiTheme="minorHAnsi"/>
                <w:sz w:val="20"/>
              </w:rPr>
            </w:pPr>
            <w:r w:rsidRPr="00110F91">
              <w:rPr>
                <w:rFonts w:asciiTheme="minorHAnsi" w:hAnsiTheme="minorHAnsi" w:cs="Arial"/>
                <w:bCs/>
                <w:sz w:val="20"/>
              </w:rPr>
              <w:t>Union Pacific Rail Road(UPRR)</w:t>
            </w:r>
          </w:p>
        </w:tc>
      </w:tr>
      <w:tr w:rsidR="00E54F29" w:rsidTr="00D27673">
        <w:trPr>
          <w:trHeight w:val="396"/>
        </w:trPr>
        <w:tc>
          <w:tcPr>
            <w:tcW w:w="2694" w:type="dxa"/>
            <w:tcBorders>
              <w:top w:val="single" w:sz="4" w:space="0" w:color="000000"/>
              <w:left w:val="single" w:sz="4" w:space="0" w:color="000000"/>
              <w:bottom w:val="single" w:sz="4" w:space="0" w:color="000000"/>
            </w:tcBorders>
            <w:shd w:val="clear" w:color="auto" w:fill="auto"/>
          </w:tcPr>
          <w:p w:rsidR="00E54F29" w:rsidRPr="00E54F29" w:rsidRDefault="00E54F29" w:rsidP="00E54F29">
            <w:pPr>
              <w:pStyle w:val="Header"/>
              <w:tabs>
                <w:tab w:val="clear" w:pos="4320"/>
                <w:tab w:val="clear" w:pos="8640"/>
              </w:tabs>
              <w:spacing w:before="20" w:after="20"/>
              <w:jc w:val="left"/>
              <w:rPr>
                <w:rFonts w:asciiTheme="minorHAnsi" w:hAnsiTheme="minorHAnsi" w:cstheme="minorHAnsi"/>
                <w:b/>
                <w:spacing w:val="4"/>
                <w:sz w:val="24"/>
              </w:rPr>
            </w:pPr>
            <w:r w:rsidRPr="00E54F29">
              <w:rPr>
                <w:rFonts w:asciiTheme="minorHAnsi" w:hAnsiTheme="minorHAnsi" w:cstheme="minorHAnsi"/>
                <w:b/>
                <w:spacing w:val="4"/>
                <w:sz w:val="24"/>
              </w:rPr>
              <w:t>Period</w:t>
            </w:r>
          </w:p>
        </w:tc>
        <w:tc>
          <w:tcPr>
            <w:tcW w:w="7181" w:type="dxa"/>
            <w:tcBorders>
              <w:top w:val="single" w:sz="4" w:space="0" w:color="000000"/>
              <w:left w:val="single" w:sz="4" w:space="0" w:color="000000"/>
              <w:bottom w:val="single" w:sz="4" w:space="0" w:color="000000"/>
              <w:right w:val="single" w:sz="4" w:space="0" w:color="000000"/>
            </w:tcBorders>
            <w:shd w:val="clear" w:color="auto" w:fill="auto"/>
          </w:tcPr>
          <w:p w:rsidR="00E54F29" w:rsidRPr="00110F91" w:rsidRDefault="00866013" w:rsidP="00866013">
            <w:pPr>
              <w:snapToGrid w:val="0"/>
              <w:rPr>
                <w:rFonts w:asciiTheme="minorHAnsi" w:hAnsiTheme="minorHAnsi" w:cstheme="minorHAnsi"/>
                <w:sz w:val="20"/>
              </w:rPr>
            </w:pPr>
            <w:r w:rsidRPr="00110F91">
              <w:rPr>
                <w:rFonts w:asciiTheme="minorHAnsi" w:hAnsiTheme="minorHAnsi" w:cstheme="minorHAnsi"/>
                <w:sz w:val="20"/>
              </w:rPr>
              <w:t>Aug-2015</w:t>
            </w:r>
            <w:r w:rsidR="00E54F29" w:rsidRPr="00110F91">
              <w:rPr>
                <w:rFonts w:asciiTheme="minorHAnsi" w:hAnsiTheme="minorHAnsi" w:cstheme="minorHAnsi"/>
                <w:sz w:val="20"/>
              </w:rPr>
              <w:t xml:space="preserve">  to </w:t>
            </w:r>
            <w:r w:rsidRPr="00110F91">
              <w:rPr>
                <w:rFonts w:asciiTheme="minorHAnsi" w:hAnsiTheme="minorHAnsi" w:cstheme="minorHAnsi"/>
                <w:sz w:val="20"/>
              </w:rPr>
              <w:t>March</w:t>
            </w:r>
            <w:r w:rsidR="00F50C58" w:rsidRPr="00110F91">
              <w:rPr>
                <w:rFonts w:asciiTheme="minorHAnsi" w:hAnsiTheme="minorHAnsi" w:cstheme="minorHAnsi"/>
                <w:sz w:val="20"/>
              </w:rPr>
              <w:t>-2016</w:t>
            </w:r>
          </w:p>
        </w:tc>
      </w:tr>
      <w:tr w:rsidR="00E54F29" w:rsidTr="00D27673">
        <w:trPr>
          <w:trHeight w:val="1898"/>
        </w:trPr>
        <w:tc>
          <w:tcPr>
            <w:tcW w:w="2694" w:type="dxa"/>
            <w:tcBorders>
              <w:top w:val="single" w:sz="4" w:space="0" w:color="000000"/>
              <w:left w:val="single" w:sz="4" w:space="0" w:color="000000"/>
              <w:bottom w:val="single" w:sz="4" w:space="0" w:color="000000"/>
            </w:tcBorders>
            <w:shd w:val="clear" w:color="auto" w:fill="auto"/>
          </w:tcPr>
          <w:p w:rsidR="00E54F29" w:rsidRPr="00E54F29" w:rsidRDefault="00E54F29" w:rsidP="00E54F29">
            <w:pPr>
              <w:pStyle w:val="Header"/>
              <w:tabs>
                <w:tab w:val="clear" w:pos="4320"/>
                <w:tab w:val="clear" w:pos="8640"/>
              </w:tabs>
              <w:spacing w:before="20" w:after="20"/>
              <w:jc w:val="left"/>
              <w:rPr>
                <w:rFonts w:asciiTheme="minorHAnsi" w:hAnsiTheme="minorHAnsi" w:cstheme="minorHAnsi"/>
                <w:b/>
                <w:spacing w:val="4"/>
                <w:sz w:val="24"/>
              </w:rPr>
            </w:pPr>
          </w:p>
          <w:p w:rsidR="00E54F29" w:rsidRPr="00E54F29" w:rsidRDefault="00E54F29" w:rsidP="00E54F29">
            <w:pPr>
              <w:pStyle w:val="Header"/>
              <w:tabs>
                <w:tab w:val="clear" w:pos="4320"/>
                <w:tab w:val="clear" w:pos="8640"/>
              </w:tabs>
              <w:spacing w:before="20" w:after="20"/>
              <w:jc w:val="left"/>
              <w:rPr>
                <w:rFonts w:asciiTheme="minorHAnsi" w:hAnsiTheme="minorHAnsi" w:cstheme="minorHAnsi"/>
                <w:b/>
                <w:spacing w:val="4"/>
                <w:sz w:val="24"/>
              </w:rPr>
            </w:pPr>
            <w:r w:rsidRPr="00E54F29">
              <w:rPr>
                <w:rFonts w:asciiTheme="minorHAnsi" w:hAnsiTheme="minorHAnsi" w:cstheme="minorHAnsi"/>
                <w:b/>
                <w:spacing w:val="4"/>
                <w:sz w:val="24"/>
              </w:rPr>
              <w:t>Description</w:t>
            </w:r>
          </w:p>
        </w:tc>
        <w:tc>
          <w:tcPr>
            <w:tcW w:w="71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214" w:rsidRPr="00110F91" w:rsidRDefault="005B6214" w:rsidP="005B6214">
            <w:pPr>
              <w:pStyle w:val="NormalWeb"/>
              <w:spacing w:after="0" w:line="195" w:lineRule="atLeast"/>
              <w:rPr>
                <w:rFonts w:asciiTheme="minorHAnsi" w:hAnsiTheme="minorHAnsi" w:cs="Arial"/>
                <w:bCs/>
                <w:sz w:val="20"/>
                <w:szCs w:val="20"/>
              </w:rPr>
            </w:pPr>
            <w:r w:rsidRPr="00110F91">
              <w:rPr>
                <w:rFonts w:asciiTheme="minorHAnsi" w:hAnsiTheme="minorHAnsi"/>
                <w:color w:val="222222"/>
                <w:sz w:val="20"/>
                <w:szCs w:val="20"/>
                <w:shd w:val="clear" w:color="auto" w:fill="FFFFFF"/>
              </w:rPr>
              <w:t xml:space="preserve">This is a web based application to manage the applications from the customers to request for the utility installations, agreements search engine </w:t>
            </w:r>
            <w:proofErr w:type="spellStart"/>
            <w:r w:rsidRPr="00110F91">
              <w:rPr>
                <w:rFonts w:asciiTheme="minorHAnsi" w:hAnsiTheme="minorHAnsi"/>
                <w:color w:val="222222"/>
                <w:sz w:val="20"/>
                <w:szCs w:val="20"/>
                <w:shd w:val="clear" w:color="auto" w:fill="FFFFFF"/>
              </w:rPr>
              <w:t>etc</w:t>
            </w:r>
            <w:proofErr w:type="spellEnd"/>
            <w:r w:rsidRPr="00110F91">
              <w:rPr>
                <w:rFonts w:asciiTheme="minorHAnsi" w:hAnsiTheme="minorHAnsi"/>
                <w:color w:val="222222"/>
                <w:sz w:val="20"/>
                <w:szCs w:val="20"/>
                <w:shd w:val="clear" w:color="auto" w:fill="FFFFFF"/>
              </w:rPr>
              <w:t xml:space="preserve"> to search &amp; view the agreements of REM projects in real estate department of UPRR.</w:t>
            </w:r>
          </w:p>
          <w:p w:rsidR="00E54F29" w:rsidRPr="00F952BE" w:rsidRDefault="00E54F29" w:rsidP="005B6214">
            <w:pPr>
              <w:snapToGrid w:val="0"/>
              <w:rPr>
                <w:rFonts w:asciiTheme="minorHAnsi" w:hAnsiTheme="minorHAnsi" w:cstheme="minorHAnsi"/>
                <w:sz w:val="24"/>
                <w:szCs w:val="24"/>
              </w:rPr>
            </w:pPr>
          </w:p>
        </w:tc>
      </w:tr>
      <w:tr w:rsidR="00E54F29" w:rsidTr="00D27673">
        <w:trPr>
          <w:trHeight w:val="394"/>
        </w:trPr>
        <w:tc>
          <w:tcPr>
            <w:tcW w:w="2694" w:type="dxa"/>
            <w:tcBorders>
              <w:top w:val="single" w:sz="4" w:space="0" w:color="000000"/>
              <w:left w:val="single" w:sz="4" w:space="0" w:color="000000"/>
              <w:bottom w:val="single" w:sz="4" w:space="0" w:color="000000"/>
            </w:tcBorders>
            <w:shd w:val="clear" w:color="auto" w:fill="auto"/>
          </w:tcPr>
          <w:p w:rsidR="00E54F29" w:rsidRPr="00E54F29" w:rsidRDefault="00E54F29" w:rsidP="00E54F29">
            <w:pPr>
              <w:pStyle w:val="Header"/>
              <w:tabs>
                <w:tab w:val="clear" w:pos="4320"/>
                <w:tab w:val="clear" w:pos="8640"/>
              </w:tabs>
              <w:spacing w:before="20" w:after="20"/>
              <w:jc w:val="left"/>
              <w:rPr>
                <w:rFonts w:asciiTheme="minorHAnsi" w:hAnsiTheme="minorHAnsi" w:cstheme="minorHAnsi"/>
                <w:b/>
                <w:spacing w:val="4"/>
                <w:sz w:val="24"/>
              </w:rPr>
            </w:pPr>
            <w:r w:rsidRPr="00E54F29">
              <w:rPr>
                <w:rFonts w:asciiTheme="minorHAnsi" w:hAnsiTheme="minorHAnsi" w:cstheme="minorHAnsi"/>
                <w:b/>
                <w:spacing w:val="4"/>
                <w:sz w:val="24"/>
              </w:rPr>
              <w:t>Role</w:t>
            </w:r>
          </w:p>
        </w:tc>
        <w:tc>
          <w:tcPr>
            <w:tcW w:w="7181" w:type="dxa"/>
            <w:tcBorders>
              <w:top w:val="single" w:sz="4" w:space="0" w:color="000000"/>
              <w:left w:val="single" w:sz="4" w:space="0" w:color="000000"/>
              <w:bottom w:val="single" w:sz="4" w:space="0" w:color="000000"/>
              <w:right w:val="single" w:sz="4" w:space="0" w:color="000000"/>
            </w:tcBorders>
            <w:shd w:val="clear" w:color="auto" w:fill="auto"/>
          </w:tcPr>
          <w:p w:rsidR="00E54F29" w:rsidRPr="00110F91" w:rsidRDefault="00242F7A" w:rsidP="00D27673">
            <w:pPr>
              <w:snapToGrid w:val="0"/>
              <w:rPr>
                <w:rFonts w:asciiTheme="minorHAnsi" w:hAnsiTheme="minorHAnsi" w:cstheme="minorHAnsi"/>
                <w:sz w:val="20"/>
              </w:rPr>
            </w:pPr>
            <w:r w:rsidRPr="00110F91">
              <w:rPr>
                <w:rFonts w:asciiTheme="minorHAnsi" w:hAnsiTheme="minorHAnsi" w:cstheme="minorHAnsi"/>
                <w:sz w:val="20"/>
              </w:rPr>
              <w:t>Sr. Developer</w:t>
            </w:r>
          </w:p>
        </w:tc>
      </w:tr>
      <w:tr w:rsidR="00E54F29" w:rsidTr="00D27673">
        <w:trPr>
          <w:trHeight w:val="675"/>
        </w:trPr>
        <w:tc>
          <w:tcPr>
            <w:tcW w:w="2694" w:type="dxa"/>
            <w:tcBorders>
              <w:top w:val="single" w:sz="4" w:space="0" w:color="000000"/>
              <w:left w:val="single" w:sz="4" w:space="0" w:color="000000"/>
              <w:bottom w:val="single" w:sz="4" w:space="0" w:color="000000"/>
            </w:tcBorders>
            <w:shd w:val="clear" w:color="auto" w:fill="auto"/>
          </w:tcPr>
          <w:p w:rsidR="00E54F29" w:rsidRPr="00E54F29" w:rsidRDefault="00E54F29" w:rsidP="00E54F29">
            <w:pPr>
              <w:pStyle w:val="Header"/>
              <w:tabs>
                <w:tab w:val="clear" w:pos="4320"/>
                <w:tab w:val="clear" w:pos="8640"/>
              </w:tabs>
              <w:spacing w:before="20" w:after="20"/>
              <w:jc w:val="left"/>
              <w:rPr>
                <w:rFonts w:asciiTheme="minorHAnsi" w:hAnsiTheme="minorHAnsi" w:cstheme="minorHAnsi"/>
                <w:b/>
                <w:spacing w:val="4"/>
                <w:sz w:val="24"/>
              </w:rPr>
            </w:pPr>
            <w:r w:rsidRPr="00E54F29">
              <w:rPr>
                <w:rFonts w:asciiTheme="minorHAnsi" w:hAnsiTheme="minorHAnsi" w:cstheme="minorHAnsi"/>
                <w:b/>
                <w:spacing w:val="4"/>
                <w:sz w:val="24"/>
              </w:rPr>
              <w:t>Solution Environment</w:t>
            </w:r>
          </w:p>
        </w:tc>
        <w:tc>
          <w:tcPr>
            <w:tcW w:w="71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27643" w:rsidRPr="00110F91" w:rsidRDefault="00927643" w:rsidP="00927643">
            <w:pPr>
              <w:snapToGrid w:val="0"/>
              <w:rPr>
                <w:rFonts w:asciiTheme="minorHAnsi" w:hAnsiTheme="minorHAnsi"/>
                <w:sz w:val="20"/>
              </w:rPr>
            </w:pPr>
            <w:r w:rsidRPr="00110F91">
              <w:rPr>
                <w:rFonts w:asciiTheme="minorHAnsi" w:hAnsiTheme="minorHAnsi" w:cs="Arial"/>
                <w:bCs/>
                <w:sz w:val="20"/>
              </w:rPr>
              <w:t xml:space="preserve">Operating system         </w:t>
            </w:r>
            <w:r w:rsidR="00110F91">
              <w:rPr>
                <w:rFonts w:asciiTheme="minorHAnsi" w:hAnsiTheme="minorHAnsi" w:cs="Arial"/>
                <w:bCs/>
                <w:sz w:val="20"/>
              </w:rPr>
              <w:t xml:space="preserve"> </w:t>
            </w:r>
            <w:r w:rsidRPr="00110F91">
              <w:rPr>
                <w:rFonts w:asciiTheme="minorHAnsi" w:hAnsiTheme="minorHAnsi" w:cs="Arial"/>
                <w:bCs/>
                <w:sz w:val="20"/>
              </w:rPr>
              <w:t xml:space="preserve"> :  Windows XP</w:t>
            </w:r>
          </w:p>
          <w:p w:rsidR="00927643" w:rsidRPr="00110F91" w:rsidRDefault="00927643" w:rsidP="00927643">
            <w:pPr>
              <w:rPr>
                <w:rFonts w:asciiTheme="minorHAnsi" w:hAnsiTheme="minorHAnsi"/>
                <w:sz w:val="20"/>
              </w:rPr>
            </w:pPr>
            <w:r w:rsidRPr="00110F91">
              <w:rPr>
                <w:rFonts w:asciiTheme="minorHAnsi" w:hAnsiTheme="minorHAnsi"/>
                <w:sz w:val="20"/>
              </w:rPr>
              <w:t xml:space="preserve">Deployment Server      </w:t>
            </w:r>
            <w:r w:rsidR="00110F91">
              <w:rPr>
                <w:rFonts w:asciiTheme="minorHAnsi" w:hAnsiTheme="minorHAnsi"/>
                <w:sz w:val="20"/>
              </w:rPr>
              <w:t xml:space="preserve"> </w:t>
            </w:r>
            <w:r w:rsidRPr="00110F91">
              <w:rPr>
                <w:rFonts w:asciiTheme="minorHAnsi" w:hAnsiTheme="minorHAnsi"/>
                <w:sz w:val="20"/>
              </w:rPr>
              <w:t xml:space="preserve"> :  JBOSS</w:t>
            </w:r>
          </w:p>
          <w:p w:rsidR="00927643" w:rsidRPr="00110F91" w:rsidRDefault="00110F91" w:rsidP="00927643">
            <w:pPr>
              <w:rPr>
                <w:rFonts w:asciiTheme="minorHAnsi" w:hAnsiTheme="minorHAnsi" w:cs="Arial"/>
                <w:bCs/>
                <w:sz w:val="20"/>
              </w:rPr>
            </w:pPr>
            <w:r>
              <w:rPr>
                <w:rFonts w:asciiTheme="minorHAnsi" w:hAnsiTheme="minorHAnsi"/>
                <w:sz w:val="20"/>
              </w:rPr>
              <w:t xml:space="preserve">Database                        </w:t>
            </w:r>
            <w:r w:rsidR="00927643" w:rsidRPr="00110F91">
              <w:rPr>
                <w:rFonts w:asciiTheme="minorHAnsi" w:hAnsiTheme="minorHAnsi"/>
                <w:sz w:val="20"/>
              </w:rPr>
              <w:t>:  Oracle</w:t>
            </w:r>
          </w:p>
          <w:p w:rsidR="00927643" w:rsidRPr="00110F91" w:rsidRDefault="00110F91" w:rsidP="00927643">
            <w:pPr>
              <w:snapToGrid w:val="0"/>
              <w:rPr>
                <w:rFonts w:asciiTheme="minorHAnsi" w:hAnsiTheme="minorHAnsi"/>
                <w:bCs/>
                <w:sz w:val="20"/>
              </w:rPr>
            </w:pPr>
            <w:r>
              <w:rPr>
                <w:rFonts w:asciiTheme="minorHAnsi" w:hAnsiTheme="minorHAnsi" w:cs="Arial"/>
                <w:bCs/>
                <w:sz w:val="20"/>
              </w:rPr>
              <w:t xml:space="preserve">Technology Used          </w:t>
            </w:r>
            <w:r w:rsidR="00927643" w:rsidRPr="00110F91">
              <w:rPr>
                <w:rFonts w:asciiTheme="minorHAnsi" w:hAnsiTheme="minorHAnsi" w:cs="Arial"/>
                <w:bCs/>
                <w:sz w:val="20"/>
              </w:rPr>
              <w:t xml:space="preserve">: Core </w:t>
            </w:r>
            <w:r w:rsidR="00927643" w:rsidRPr="00110F91">
              <w:rPr>
                <w:rFonts w:asciiTheme="minorHAnsi" w:hAnsiTheme="minorHAnsi"/>
                <w:sz w:val="20"/>
              </w:rPr>
              <w:t xml:space="preserve">Java, JSP, Spring, </w:t>
            </w:r>
            <w:proofErr w:type="spellStart"/>
            <w:r w:rsidR="00927643" w:rsidRPr="00110F91">
              <w:rPr>
                <w:rFonts w:asciiTheme="minorHAnsi" w:hAnsiTheme="minorHAnsi"/>
                <w:sz w:val="20"/>
              </w:rPr>
              <w:t>Javascript</w:t>
            </w:r>
            <w:proofErr w:type="spellEnd"/>
            <w:r w:rsidR="00927643" w:rsidRPr="00110F91">
              <w:rPr>
                <w:rFonts w:asciiTheme="minorHAnsi" w:hAnsiTheme="minorHAnsi"/>
                <w:sz w:val="20"/>
              </w:rPr>
              <w:t xml:space="preserve">, Angular             </w:t>
            </w:r>
            <w:proofErr w:type="spellStart"/>
            <w:r w:rsidR="00927643" w:rsidRPr="00110F91">
              <w:rPr>
                <w:rFonts w:asciiTheme="minorHAnsi" w:hAnsiTheme="minorHAnsi"/>
                <w:sz w:val="20"/>
              </w:rPr>
              <w:t>Js</w:t>
            </w:r>
            <w:proofErr w:type="spellEnd"/>
            <w:r w:rsidR="00927643" w:rsidRPr="00110F91">
              <w:rPr>
                <w:rFonts w:asciiTheme="minorHAnsi" w:hAnsiTheme="minorHAnsi"/>
                <w:sz w:val="20"/>
              </w:rPr>
              <w:t xml:space="preserve">, HTML, </w:t>
            </w:r>
            <w:proofErr w:type="spellStart"/>
            <w:r w:rsidR="00927643" w:rsidRPr="00110F91">
              <w:rPr>
                <w:rFonts w:asciiTheme="minorHAnsi" w:hAnsiTheme="minorHAnsi"/>
                <w:sz w:val="20"/>
              </w:rPr>
              <w:t>xmf</w:t>
            </w:r>
            <w:proofErr w:type="spellEnd"/>
            <w:r w:rsidR="00927643" w:rsidRPr="00110F91">
              <w:rPr>
                <w:rFonts w:asciiTheme="minorHAnsi" w:hAnsiTheme="minorHAnsi"/>
                <w:sz w:val="20"/>
              </w:rPr>
              <w:t xml:space="preserve"> service call.</w:t>
            </w:r>
            <w:r w:rsidR="00927643" w:rsidRPr="00110F91">
              <w:rPr>
                <w:rFonts w:asciiTheme="minorHAnsi" w:hAnsiTheme="minorHAnsi"/>
                <w:b/>
                <w:bCs/>
                <w:sz w:val="20"/>
              </w:rPr>
              <w:t xml:space="preserve">  </w:t>
            </w:r>
            <w:r w:rsidR="00927643" w:rsidRPr="00110F91">
              <w:rPr>
                <w:rFonts w:asciiTheme="minorHAnsi" w:hAnsiTheme="minorHAnsi"/>
                <w:bCs/>
                <w:sz w:val="20"/>
              </w:rPr>
              <w:t xml:space="preserve">   </w:t>
            </w:r>
          </w:p>
          <w:p w:rsidR="00927643" w:rsidRPr="00110F91" w:rsidRDefault="00927643" w:rsidP="00927643">
            <w:pPr>
              <w:snapToGrid w:val="0"/>
              <w:rPr>
                <w:rFonts w:asciiTheme="minorHAnsi" w:hAnsiTheme="minorHAnsi" w:cs="Arial"/>
                <w:bCs/>
                <w:sz w:val="20"/>
              </w:rPr>
            </w:pPr>
            <w:r w:rsidRPr="00110F91">
              <w:rPr>
                <w:rFonts w:asciiTheme="minorHAnsi" w:hAnsiTheme="minorHAnsi"/>
                <w:bCs/>
                <w:sz w:val="20"/>
              </w:rPr>
              <w:t xml:space="preserve">Tools                                : Maven, Eclipse, SVN                                </w:t>
            </w:r>
          </w:p>
          <w:p w:rsidR="00E54F29" w:rsidRPr="00110F91" w:rsidRDefault="00E54F29" w:rsidP="00D27673">
            <w:pPr>
              <w:snapToGrid w:val="0"/>
              <w:rPr>
                <w:rFonts w:asciiTheme="minorHAnsi" w:hAnsiTheme="minorHAnsi" w:cstheme="minorHAnsi"/>
                <w:sz w:val="24"/>
                <w:szCs w:val="24"/>
              </w:rPr>
            </w:pPr>
          </w:p>
        </w:tc>
      </w:tr>
      <w:tr w:rsidR="00E54F29" w:rsidTr="005A2CBB">
        <w:trPr>
          <w:trHeight w:val="566"/>
        </w:trPr>
        <w:tc>
          <w:tcPr>
            <w:tcW w:w="2694" w:type="dxa"/>
            <w:tcBorders>
              <w:top w:val="single" w:sz="4" w:space="0" w:color="000000"/>
              <w:left w:val="single" w:sz="4" w:space="0" w:color="000000"/>
              <w:bottom w:val="single" w:sz="4" w:space="0" w:color="000000"/>
            </w:tcBorders>
            <w:shd w:val="clear" w:color="auto" w:fill="auto"/>
          </w:tcPr>
          <w:p w:rsidR="00E54F29" w:rsidRPr="00E54F29" w:rsidRDefault="00E54F29" w:rsidP="00E54F29">
            <w:pPr>
              <w:pStyle w:val="Header"/>
              <w:tabs>
                <w:tab w:val="clear" w:pos="4320"/>
                <w:tab w:val="clear" w:pos="8640"/>
              </w:tabs>
              <w:spacing w:before="20" w:after="20"/>
              <w:jc w:val="left"/>
              <w:rPr>
                <w:rFonts w:asciiTheme="minorHAnsi" w:hAnsiTheme="minorHAnsi" w:cstheme="minorHAnsi"/>
                <w:b/>
                <w:spacing w:val="4"/>
                <w:sz w:val="24"/>
              </w:rPr>
            </w:pPr>
            <w:r w:rsidRPr="00E54F29">
              <w:rPr>
                <w:rFonts w:asciiTheme="minorHAnsi" w:hAnsiTheme="minorHAnsi" w:cstheme="minorHAnsi"/>
                <w:b/>
                <w:spacing w:val="4"/>
                <w:sz w:val="24"/>
              </w:rPr>
              <w:t>Responsibilities/Highlights</w:t>
            </w:r>
          </w:p>
        </w:tc>
        <w:tc>
          <w:tcPr>
            <w:tcW w:w="7181" w:type="dxa"/>
            <w:tcBorders>
              <w:top w:val="single" w:sz="4" w:space="0" w:color="000000"/>
              <w:left w:val="single" w:sz="4" w:space="0" w:color="000000"/>
              <w:bottom w:val="single" w:sz="4" w:space="0" w:color="000000"/>
              <w:right w:val="single" w:sz="4" w:space="0" w:color="000000"/>
            </w:tcBorders>
            <w:shd w:val="clear" w:color="auto" w:fill="auto"/>
          </w:tcPr>
          <w:p w:rsidR="007A4595" w:rsidRPr="005A2CBB" w:rsidRDefault="007A4595" w:rsidP="007A4595">
            <w:pPr>
              <w:rPr>
                <w:rFonts w:asciiTheme="minorHAnsi" w:hAnsiTheme="minorHAnsi" w:cs="Arial"/>
                <w:bCs/>
                <w:sz w:val="20"/>
              </w:rPr>
            </w:pPr>
            <w:r w:rsidRPr="005A2CBB">
              <w:rPr>
                <w:rFonts w:asciiTheme="minorHAnsi" w:hAnsiTheme="minorHAnsi"/>
                <w:sz w:val="20"/>
              </w:rPr>
              <w:t xml:space="preserve">Developer – </w:t>
            </w:r>
          </w:p>
          <w:p w:rsidR="007475A1" w:rsidRPr="00D759C7" w:rsidRDefault="007475A1" w:rsidP="007475A1">
            <w:pPr>
              <w:numPr>
                <w:ilvl w:val="0"/>
                <w:numId w:val="10"/>
              </w:numPr>
              <w:suppressAutoHyphens/>
              <w:jc w:val="left"/>
              <w:rPr>
                <w:rFonts w:asciiTheme="minorHAnsi" w:hAnsiTheme="minorHAnsi"/>
                <w:sz w:val="20"/>
              </w:rPr>
            </w:pPr>
            <w:r w:rsidRPr="00D759C7">
              <w:rPr>
                <w:rFonts w:asciiTheme="minorHAnsi" w:hAnsiTheme="minorHAnsi" w:cs="Arial"/>
                <w:bCs/>
                <w:sz w:val="20"/>
              </w:rPr>
              <w:t>Discussing with clients regarding the requirements</w:t>
            </w:r>
            <w:r w:rsidRPr="00D759C7">
              <w:rPr>
                <w:rFonts w:asciiTheme="minorHAnsi" w:hAnsiTheme="minorHAnsi"/>
                <w:sz w:val="20"/>
              </w:rPr>
              <w:t>.</w:t>
            </w:r>
          </w:p>
          <w:p w:rsidR="007475A1" w:rsidRPr="00D759C7" w:rsidRDefault="007475A1" w:rsidP="007475A1">
            <w:pPr>
              <w:numPr>
                <w:ilvl w:val="0"/>
                <w:numId w:val="10"/>
              </w:numPr>
              <w:suppressAutoHyphens/>
              <w:jc w:val="left"/>
              <w:rPr>
                <w:rFonts w:asciiTheme="minorHAnsi" w:hAnsiTheme="minorHAnsi"/>
                <w:sz w:val="20"/>
              </w:rPr>
            </w:pPr>
            <w:r w:rsidRPr="00D759C7">
              <w:rPr>
                <w:rFonts w:asciiTheme="minorHAnsi" w:hAnsiTheme="minorHAnsi"/>
                <w:sz w:val="20"/>
              </w:rPr>
              <w:t>Involved in development ,unit testing &amp; code review</w:t>
            </w:r>
          </w:p>
          <w:p w:rsidR="007475A1" w:rsidRPr="00D759C7" w:rsidRDefault="007475A1" w:rsidP="007475A1">
            <w:pPr>
              <w:pStyle w:val="ListParagraph"/>
              <w:numPr>
                <w:ilvl w:val="0"/>
                <w:numId w:val="10"/>
              </w:numPr>
              <w:suppressAutoHyphens/>
              <w:autoSpaceDE w:val="0"/>
              <w:spacing w:before="40" w:after="40"/>
              <w:contextualSpacing w:val="0"/>
              <w:jc w:val="left"/>
              <w:rPr>
                <w:rFonts w:asciiTheme="minorHAnsi" w:hAnsiTheme="minorHAnsi"/>
                <w:sz w:val="20"/>
              </w:rPr>
            </w:pPr>
            <w:r w:rsidRPr="00D759C7">
              <w:rPr>
                <w:rFonts w:asciiTheme="minorHAnsi" w:hAnsiTheme="minorHAnsi"/>
                <w:bCs/>
                <w:sz w:val="20"/>
              </w:rPr>
              <w:t>Coordinating with onsite development team for fixing the bugs.</w:t>
            </w:r>
          </w:p>
          <w:p w:rsidR="007475A1" w:rsidRPr="00F952BE" w:rsidRDefault="007475A1" w:rsidP="007475A1">
            <w:pPr>
              <w:snapToGrid w:val="0"/>
              <w:rPr>
                <w:rFonts w:asciiTheme="minorHAnsi" w:hAnsiTheme="minorHAnsi" w:cstheme="minorHAnsi"/>
                <w:sz w:val="24"/>
                <w:szCs w:val="24"/>
              </w:rPr>
            </w:pPr>
            <w:r w:rsidRPr="00D759C7">
              <w:rPr>
                <w:rFonts w:asciiTheme="minorHAnsi" w:hAnsiTheme="minorHAnsi"/>
                <w:sz w:val="20"/>
              </w:rPr>
              <w:t>Handle all communication with client.</w:t>
            </w:r>
          </w:p>
        </w:tc>
      </w:tr>
    </w:tbl>
    <w:p w:rsidR="00E54F29" w:rsidRDefault="00E54F29" w:rsidP="00E54F29">
      <w:pPr>
        <w:rPr>
          <w:rFonts w:cs="Arial"/>
          <w:bCs/>
          <w:sz w:val="20"/>
        </w:rPr>
      </w:pPr>
    </w:p>
    <w:p w:rsidR="00E54F29" w:rsidRDefault="00E54F29" w:rsidP="00E54F29">
      <w:pPr>
        <w:rPr>
          <w:rFonts w:cs="Arial"/>
          <w:bCs/>
          <w:sz w:val="20"/>
        </w:rPr>
      </w:pPr>
    </w:p>
    <w:tbl>
      <w:tblPr>
        <w:tblW w:w="0" w:type="auto"/>
        <w:tblInd w:w="-17" w:type="dxa"/>
        <w:tblLayout w:type="fixed"/>
        <w:tblLook w:val="0000" w:firstRow="0" w:lastRow="0" w:firstColumn="0" w:lastColumn="0" w:noHBand="0" w:noVBand="0"/>
      </w:tblPr>
      <w:tblGrid>
        <w:gridCol w:w="2694"/>
        <w:gridCol w:w="7181"/>
      </w:tblGrid>
      <w:tr w:rsidR="00E54F29" w:rsidTr="00D27673">
        <w:trPr>
          <w:trHeight w:val="394"/>
        </w:trPr>
        <w:tc>
          <w:tcPr>
            <w:tcW w:w="2694" w:type="dxa"/>
            <w:tcBorders>
              <w:top w:val="single" w:sz="4" w:space="0" w:color="000000"/>
              <w:left w:val="single" w:sz="4" w:space="0" w:color="000000"/>
            </w:tcBorders>
            <w:shd w:val="clear" w:color="auto" w:fill="auto"/>
          </w:tcPr>
          <w:p w:rsidR="00E54F29" w:rsidRPr="00E54F29" w:rsidRDefault="00E54F29" w:rsidP="00E54F29">
            <w:pPr>
              <w:pStyle w:val="Header"/>
              <w:tabs>
                <w:tab w:val="clear" w:pos="4320"/>
                <w:tab w:val="clear" w:pos="8640"/>
              </w:tabs>
              <w:spacing w:before="20" w:after="20"/>
              <w:jc w:val="left"/>
              <w:rPr>
                <w:rFonts w:asciiTheme="minorHAnsi" w:hAnsiTheme="minorHAnsi" w:cstheme="minorHAnsi"/>
                <w:b/>
                <w:spacing w:val="4"/>
                <w:sz w:val="24"/>
              </w:rPr>
            </w:pPr>
            <w:r w:rsidRPr="00E54F29">
              <w:rPr>
                <w:rFonts w:asciiTheme="minorHAnsi" w:hAnsiTheme="minorHAnsi" w:cstheme="minorHAnsi"/>
                <w:b/>
                <w:spacing w:val="4"/>
                <w:sz w:val="24"/>
              </w:rPr>
              <w:t>Project</w:t>
            </w:r>
          </w:p>
        </w:tc>
        <w:tc>
          <w:tcPr>
            <w:tcW w:w="7181" w:type="dxa"/>
            <w:tcBorders>
              <w:top w:val="single" w:sz="4" w:space="0" w:color="000000"/>
              <w:left w:val="single" w:sz="4" w:space="0" w:color="000000"/>
              <w:right w:val="single" w:sz="4" w:space="0" w:color="000000"/>
            </w:tcBorders>
            <w:shd w:val="clear" w:color="auto" w:fill="auto"/>
          </w:tcPr>
          <w:p w:rsidR="00E54F29" w:rsidRPr="005A2CBB" w:rsidRDefault="000E2B52" w:rsidP="00D27673">
            <w:pPr>
              <w:snapToGrid w:val="0"/>
              <w:rPr>
                <w:rFonts w:asciiTheme="minorHAnsi" w:hAnsiTheme="minorHAnsi" w:cstheme="minorHAnsi"/>
                <w:sz w:val="20"/>
              </w:rPr>
            </w:pPr>
            <w:r w:rsidRPr="005A2CBB">
              <w:rPr>
                <w:rFonts w:asciiTheme="minorHAnsi" w:hAnsiTheme="minorHAnsi" w:cstheme="minorHAnsi"/>
                <w:sz w:val="20"/>
              </w:rPr>
              <w:t>Mechanical Layoff</w:t>
            </w:r>
          </w:p>
        </w:tc>
      </w:tr>
      <w:tr w:rsidR="00E54F29" w:rsidTr="00D27673">
        <w:trPr>
          <w:trHeight w:val="394"/>
        </w:trPr>
        <w:tc>
          <w:tcPr>
            <w:tcW w:w="2694" w:type="dxa"/>
            <w:tcBorders>
              <w:top w:val="single" w:sz="4" w:space="0" w:color="000000"/>
              <w:left w:val="single" w:sz="4" w:space="0" w:color="000000"/>
              <w:bottom w:val="single" w:sz="4" w:space="0" w:color="000000"/>
            </w:tcBorders>
            <w:shd w:val="clear" w:color="auto" w:fill="auto"/>
          </w:tcPr>
          <w:p w:rsidR="00E54F29" w:rsidRPr="00E54F29" w:rsidRDefault="00E54F29" w:rsidP="00E54F29">
            <w:pPr>
              <w:pStyle w:val="Header"/>
              <w:tabs>
                <w:tab w:val="clear" w:pos="4320"/>
                <w:tab w:val="clear" w:pos="8640"/>
              </w:tabs>
              <w:spacing w:before="20" w:after="20"/>
              <w:jc w:val="left"/>
              <w:rPr>
                <w:rFonts w:asciiTheme="minorHAnsi" w:hAnsiTheme="minorHAnsi" w:cstheme="minorHAnsi"/>
                <w:b/>
                <w:spacing w:val="4"/>
                <w:sz w:val="24"/>
              </w:rPr>
            </w:pPr>
            <w:r w:rsidRPr="00E54F29">
              <w:rPr>
                <w:rFonts w:asciiTheme="minorHAnsi" w:hAnsiTheme="minorHAnsi" w:cstheme="minorHAnsi"/>
                <w:b/>
                <w:spacing w:val="4"/>
                <w:sz w:val="24"/>
              </w:rPr>
              <w:t>Customer</w:t>
            </w:r>
          </w:p>
        </w:tc>
        <w:tc>
          <w:tcPr>
            <w:tcW w:w="7181" w:type="dxa"/>
            <w:tcBorders>
              <w:top w:val="single" w:sz="4" w:space="0" w:color="000000"/>
              <w:left w:val="single" w:sz="4" w:space="0" w:color="000000"/>
              <w:bottom w:val="single" w:sz="4" w:space="0" w:color="000000"/>
              <w:right w:val="single" w:sz="4" w:space="0" w:color="000000"/>
            </w:tcBorders>
            <w:shd w:val="clear" w:color="auto" w:fill="auto"/>
          </w:tcPr>
          <w:p w:rsidR="00E54F29" w:rsidRPr="005A2CBB" w:rsidRDefault="000E2B52" w:rsidP="00D27673">
            <w:pPr>
              <w:snapToGrid w:val="0"/>
              <w:rPr>
                <w:rFonts w:asciiTheme="minorHAnsi" w:hAnsiTheme="minorHAnsi" w:cstheme="minorHAnsi"/>
                <w:sz w:val="20"/>
              </w:rPr>
            </w:pPr>
            <w:r w:rsidRPr="005A2CBB">
              <w:rPr>
                <w:rFonts w:asciiTheme="minorHAnsi" w:hAnsiTheme="minorHAnsi" w:cs="Arial"/>
                <w:bCs/>
                <w:sz w:val="20"/>
              </w:rPr>
              <w:t>Union Pacific Rail Road(UPRR)</w:t>
            </w:r>
          </w:p>
        </w:tc>
      </w:tr>
      <w:tr w:rsidR="00E54F29" w:rsidTr="00D27673">
        <w:trPr>
          <w:trHeight w:val="396"/>
        </w:trPr>
        <w:tc>
          <w:tcPr>
            <w:tcW w:w="2694" w:type="dxa"/>
            <w:tcBorders>
              <w:top w:val="single" w:sz="4" w:space="0" w:color="000000"/>
              <w:left w:val="single" w:sz="4" w:space="0" w:color="000000"/>
              <w:bottom w:val="single" w:sz="4" w:space="0" w:color="000000"/>
            </w:tcBorders>
            <w:shd w:val="clear" w:color="auto" w:fill="auto"/>
          </w:tcPr>
          <w:p w:rsidR="00E54F29" w:rsidRPr="00E54F29" w:rsidRDefault="00E54F29" w:rsidP="00E54F29">
            <w:pPr>
              <w:pStyle w:val="Header"/>
              <w:tabs>
                <w:tab w:val="clear" w:pos="4320"/>
                <w:tab w:val="clear" w:pos="8640"/>
              </w:tabs>
              <w:spacing w:before="20" w:after="20"/>
              <w:jc w:val="left"/>
              <w:rPr>
                <w:rFonts w:asciiTheme="minorHAnsi" w:hAnsiTheme="minorHAnsi" w:cstheme="minorHAnsi"/>
                <w:b/>
                <w:spacing w:val="4"/>
                <w:sz w:val="24"/>
              </w:rPr>
            </w:pPr>
            <w:r w:rsidRPr="00E54F29">
              <w:rPr>
                <w:rFonts w:asciiTheme="minorHAnsi" w:hAnsiTheme="minorHAnsi" w:cstheme="minorHAnsi"/>
                <w:b/>
                <w:spacing w:val="4"/>
                <w:sz w:val="24"/>
              </w:rPr>
              <w:t>Period</w:t>
            </w:r>
          </w:p>
        </w:tc>
        <w:tc>
          <w:tcPr>
            <w:tcW w:w="7181" w:type="dxa"/>
            <w:tcBorders>
              <w:top w:val="single" w:sz="4" w:space="0" w:color="000000"/>
              <w:left w:val="single" w:sz="4" w:space="0" w:color="000000"/>
              <w:bottom w:val="single" w:sz="4" w:space="0" w:color="000000"/>
              <w:right w:val="single" w:sz="4" w:space="0" w:color="000000"/>
            </w:tcBorders>
            <w:shd w:val="clear" w:color="auto" w:fill="auto"/>
          </w:tcPr>
          <w:p w:rsidR="00E54F29" w:rsidRPr="005A2CBB" w:rsidRDefault="00CC2EC2" w:rsidP="00CC2EC2">
            <w:pPr>
              <w:snapToGrid w:val="0"/>
              <w:rPr>
                <w:rFonts w:asciiTheme="minorHAnsi" w:hAnsiTheme="minorHAnsi" w:cstheme="minorHAnsi"/>
                <w:sz w:val="20"/>
              </w:rPr>
            </w:pPr>
            <w:r w:rsidRPr="005A2CBB">
              <w:rPr>
                <w:rFonts w:asciiTheme="minorHAnsi" w:hAnsiTheme="minorHAnsi" w:cstheme="minorHAnsi"/>
                <w:sz w:val="20"/>
              </w:rPr>
              <w:t>Feb-2015</w:t>
            </w:r>
            <w:r w:rsidR="00E54F29" w:rsidRPr="005A2CBB">
              <w:rPr>
                <w:rFonts w:asciiTheme="minorHAnsi" w:hAnsiTheme="minorHAnsi" w:cstheme="minorHAnsi"/>
                <w:sz w:val="20"/>
              </w:rPr>
              <w:t xml:space="preserve">  to </w:t>
            </w:r>
            <w:r w:rsidRPr="005A2CBB">
              <w:rPr>
                <w:rFonts w:asciiTheme="minorHAnsi" w:hAnsiTheme="minorHAnsi" w:cstheme="minorHAnsi"/>
                <w:sz w:val="20"/>
              </w:rPr>
              <w:t>Aug-2015</w:t>
            </w:r>
          </w:p>
        </w:tc>
      </w:tr>
      <w:tr w:rsidR="00E54F29" w:rsidTr="00D27673">
        <w:trPr>
          <w:trHeight w:val="1898"/>
        </w:trPr>
        <w:tc>
          <w:tcPr>
            <w:tcW w:w="2694" w:type="dxa"/>
            <w:tcBorders>
              <w:top w:val="single" w:sz="4" w:space="0" w:color="000000"/>
              <w:left w:val="single" w:sz="4" w:space="0" w:color="000000"/>
              <w:bottom w:val="single" w:sz="4" w:space="0" w:color="000000"/>
            </w:tcBorders>
            <w:shd w:val="clear" w:color="auto" w:fill="auto"/>
          </w:tcPr>
          <w:p w:rsidR="00E54F29" w:rsidRPr="00E54F29" w:rsidRDefault="00E54F29" w:rsidP="00E54F29">
            <w:pPr>
              <w:pStyle w:val="Header"/>
              <w:tabs>
                <w:tab w:val="clear" w:pos="4320"/>
                <w:tab w:val="clear" w:pos="8640"/>
              </w:tabs>
              <w:spacing w:before="20" w:after="20"/>
              <w:jc w:val="left"/>
              <w:rPr>
                <w:rFonts w:asciiTheme="minorHAnsi" w:hAnsiTheme="minorHAnsi" w:cstheme="minorHAnsi"/>
                <w:b/>
                <w:spacing w:val="4"/>
                <w:sz w:val="24"/>
              </w:rPr>
            </w:pPr>
          </w:p>
          <w:p w:rsidR="00E54F29" w:rsidRPr="00E54F29" w:rsidRDefault="00E54F29" w:rsidP="00E54F29">
            <w:pPr>
              <w:pStyle w:val="Header"/>
              <w:tabs>
                <w:tab w:val="clear" w:pos="4320"/>
                <w:tab w:val="clear" w:pos="8640"/>
              </w:tabs>
              <w:spacing w:before="20" w:after="20"/>
              <w:jc w:val="left"/>
              <w:rPr>
                <w:rFonts w:asciiTheme="minorHAnsi" w:hAnsiTheme="minorHAnsi" w:cstheme="minorHAnsi"/>
                <w:b/>
                <w:spacing w:val="4"/>
                <w:sz w:val="24"/>
              </w:rPr>
            </w:pPr>
            <w:r w:rsidRPr="00E54F29">
              <w:rPr>
                <w:rFonts w:asciiTheme="minorHAnsi" w:hAnsiTheme="minorHAnsi" w:cstheme="minorHAnsi"/>
                <w:b/>
                <w:spacing w:val="4"/>
                <w:sz w:val="24"/>
              </w:rPr>
              <w:t>Description</w:t>
            </w:r>
          </w:p>
        </w:tc>
        <w:tc>
          <w:tcPr>
            <w:tcW w:w="71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B73D2A" w:rsidRPr="005A2CBB" w:rsidRDefault="00B73D2A" w:rsidP="00B73D2A">
            <w:pPr>
              <w:pStyle w:val="NormalWeb"/>
              <w:spacing w:before="0" w:after="0" w:line="195" w:lineRule="atLeast"/>
              <w:rPr>
                <w:rFonts w:asciiTheme="minorHAnsi" w:hAnsiTheme="minorHAnsi"/>
                <w:color w:val="222222"/>
                <w:sz w:val="20"/>
                <w:szCs w:val="20"/>
                <w:shd w:val="clear" w:color="auto" w:fill="FFFFFF"/>
              </w:rPr>
            </w:pPr>
            <w:r w:rsidRPr="005A2CBB">
              <w:rPr>
                <w:rFonts w:asciiTheme="minorHAnsi" w:hAnsiTheme="minorHAnsi"/>
                <w:color w:val="222222"/>
                <w:sz w:val="20"/>
                <w:szCs w:val="20"/>
                <w:shd w:val="clear" w:color="auto" w:fill="FFFFFF"/>
              </w:rPr>
              <w:t>The project is to replace an existing IVR front end where mechanical employees select the day and time when they are going to Layoff. This is an inbound application in English. The IVR application is using DTMF only. The IVR application records only when an employee selects to layoff for late</w:t>
            </w:r>
          </w:p>
          <w:p w:rsidR="00B73D2A" w:rsidRPr="005A2CBB" w:rsidRDefault="00B73D2A" w:rsidP="00B73D2A">
            <w:pPr>
              <w:pStyle w:val="NormalWeb"/>
              <w:spacing w:after="0" w:line="195" w:lineRule="atLeast"/>
              <w:rPr>
                <w:rFonts w:asciiTheme="minorHAnsi" w:hAnsiTheme="minorHAnsi"/>
                <w:color w:val="222222"/>
                <w:sz w:val="20"/>
                <w:szCs w:val="20"/>
                <w:shd w:val="clear" w:color="auto" w:fill="FFFFFF"/>
              </w:rPr>
            </w:pPr>
            <w:r w:rsidRPr="005A2CBB">
              <w:rPr>
                <w:rFonts w:asciiTheme="minorHAnsi" w:hAnsiTheme="minorHAnsi"/>
                <w:color w:val="222222"/>
                <w:sz w:val="20"/>
                <w:szCs w:val="20"/>
                <w:shd w:val="clear" w:color="auto" w:fill="FFFFFF"/>
              </w:rPr>
              <w:t>The caller calls in, selects the region, the location, the date and time (s</w:t>
            </w:r>
            <w:proofErr w:type="gramStart"/>
            <w:r w:rsidRPr="005A2CBB">
              <w:rPr>
                <w:rFonts w:asciiTheme="minorHAnsi" w:hAnsiTheme="minorHAnsi"/>
                <w:color w:val="222222"/>
                <w:sz w:val="20"/>
                <w:szCs w:val="20"/>
                <w:shd w:val="clear" w:color="auto" w:fill="FFFFFF"/>
              </w:rPr>
              <w:t>)he</w:t>
            </w:r>
            <w:proofErr w:type="gramEnd"/>
            <w:r w:rsidRPr="005A2CBB">
              <w:rPr>
                <w:rFonts w:asciiTheme="minorHAnsi" w:hAnsiTheme="minorHAnsi"/>
                <w:color w:val="222222"/>
                <w:sz w:val="20"/>
                <w:szCs w:val="20"/>
                <w:shd w:val="clear" w:color="auto" w:fill="FFFFFF"/>
              </w:rPr>
              <w:t xml:space="preserve"> wants to layoff and record the message. </w:t>
            </w:r>
          </w:p>
          <w:p w:rsidR="00B73D2A" w:rsidRPr="005A2CBB" w:rsidRDefault="00B73D2A" w:rsidP="00B73D2A">
            <w:pPr>
              <w:pStyle w:val="NormalWeb"/>
              <w:spacing w:after="0" w:line="195" w:lineRule="atLeast"/>
              <w:rPr>
                <w:rFonts w:asciiTheme="minorHAnsi" w:hAnsiTheme="minorHAnsi" w:cs="Arial"/>
                <w:bCs/>
                <w:sz w:val="20"/>
              </w:rPr>
            </w:pPr>
            <w:r w:rsidRPr="005A2CBB">
              <w:rPr>
                <w:rFonts w:asciiTheme="minorHAnsi" w:hAnsiTheme="minorHAnsi"/>
                <w:color w:val="222222"/>
                <w:sz w:val="20"/>
                <w:szCs w:val="20"/>
                <w:shd w:val="clear" w:color="auto" w:fill="FFFFFF"/>
              </w:rPr>
              <w:t>The mechanical employee calls in and enters ID and PIN. The combination is valid then they are eligible for layoff.</w:t>
            </w:r>
          </w:p>
          <w:p w:rsidR="00E54F29" w:rsidRPr="00F952BE" w:rsidRDefault="00E54F29" w:rsidP="00D27673">
            <w:pPr>
              <w:snapToGrid w:val="0"/>
              <w:rPr>
                <w:rFonts w:asciiTheme="minorHAnsi" w:hAnsiTheme="minorHAnsi" w:cstheme="minorHAnsi"/>
                <w:sz w:val="24"/>
                <w:szCs w:val="24"/>
              </w:rPr>
            </w:pPr>
          </w:p>
        </w:tc>
      </w:tr>
      <w:tr w:rsidR="00E54F29" w:rsidTr="00D27673">
        <w:trPr>
          <w:trHeight w:val="394"/>
        </w:trPr>
        <w:tc>
          <w:tcPr>
            <w:tcW w:w="2694" w:type="dxa"/>
            <w:tcBorders>
              <w:top w:val="single" w:sz="4" w:space="0" w:color="000000"/>
              <w:left w:val="single" w:sz="4" w:space="0" w:color="000000"/>
              <w:bottom w:val="single" w:sz="4" w:space="0" w:color="000000"/>
            </w:tcBorders>
            <w:shd w:val="clear" w:color="auto" w:fill="auto"/>
          </w:tcPr>
          <w:p w:rsidR="00E54F29" w:rsidRPr="00E54F29" w:rsidRDefault="00E54F29" w:rsidP="00E54F29">
            <w:pPr>
              <w:pStyle w:val="Header"/>
              <w:tabs>
                <w:tab w:val="clear" w:pos="4320"/>
                <w:tab w:val="clear" w:pos="8640"/>
              </w:tabs>
              <w:spacing w:before="20" w:after="20"/>
              <w:jc w:val="left"/>
              <w:rPr>
                <w:rFonts w:asciiTheme="minorHAnsi" w:hAnsiTheme="minorHAnsi" w:cstheme="minorHAnsi"/>
                <w:b/>
                <w:spacing w:val="4"/>
                <w:sz w:val="24"/>
              </w:rPr>
            </w:pPr>
            <w:r w:rsidRPr="00E54F29">
              <w:rPr>
                <w:rFonts w:asciiTheme="minorHAnsi" w:hAnsiTheme="minorHAnsi" w:cstheme="minorHAnsi"/>
                <w:b/>
                <w:spacing w:val="4"/>
                <w:sz w:val="24"/>
              </w:rPr>
              <w:t>Role</w:t>
            </w:r>
          </w:p>
        </w:tc>
        <w:tc>
          <w:tcPr>
            <w:tcW w:w="7181" w:type="dxa"/>
            <w:tcBorders>
              <w:top w:val="single" w:sz="4" w:space="0" w:color="000000"/>
              <w:left w:val="single" w:sz="4" w:space="0" w:color="000000"/>
              <w:bottom w:val="single" w:sz="4" w:space="0" w:color="000000"/>
              <w:right w:val="single" w:sz="4" w:space="0" w:color="000000"/>
            </w:tcBorders>
            <w:shd w:val="clear" w:color="auto" w:fill="auto"/>
          </w:tcPr>
          <w:p w:rsidR="00E54F29" w:rsidRPr="005A2CBB" w:rsidRDefault="00B73D2A" w:rsidP="00D27673">
            <w:pPr>
              <w:snapToGrid w:val="0"/>
              <w:rPr>
                <w:rFonts w:asciiTheme="minorHAnsi" w:hAnsiTheme="minorHAnsi" w:cstheme="minorHAnsi"/>
                <w:sz w:val="20"/>
              </w:rPr>
            </w:pPr>
            <w:r w:rsidRPr="005A2CBB">
              <w:rPr>
                <w:rFonts w:asciiTheme="minorHAnsi" w:hAnsiTheme="minorHAnsi" w:cstheme="minorHAnsi"/>
                <w:sz w:val="20"/>
              </w:rPr>
              <w:t>Sr.</w:t>
            </w:r>
            <w:r w:rsidR="00E54F29" w:rsidRPr="005A2CBB">
              <w:rPr>
                <w:rFonts w:asciiTheme="minorHAnsi" w:hAnsiTheme="minorHAnsi" w:cstheme="minorHAnsi"/>
                <w:sz w:val="20"/>
              </w:rPr>
              <w:t xml:space="preserve"> Developer</w:t>
            </w:r>
          </w:p>
        </w:tc>
      </w:tr>
      <w:tr w:rsidR="00E54F29" w:rsidTr="00D27673">
        <w:trPr>
          <w:trHeight w:val="675"/>
        </w:trPr>
        <w:tc>
          <w:tcPr>
            <w:tcW w:w="2694" w:type="dxa"/>
            <w:tcBorders>
              <w:top w:val="single" w:sz="4" w:space="0" w:color="000000"/>
              <w:left w:val="single" w:sz="4" w:space="0" w:color="000000"/>
              <w:bottom w:val="single" w:sz="4" w:space="0" w:color="000000"/>
            </w:tcBorders>
            <w:shd w:val="clear" w:color="auto" w:fill="auto"/>
          </w:tcPr>
          <w:p w:rsidR="00E54F29" w:rsidRPr="00E54F29" w:rsidRDefault="00E54F29" w:rsidP="00E54F29">
            <w:pPr>
              <w:pStyle w:val="Header"/>
              <w:tabs>
                <w:tab w:val="clear" w:pos="4320"/>
                <w:tab w:val="clear" w:pos="8640"/>
              </w:tabs>
              <w:spacing w:before="20" w:after="20"/>
              <w:jc w:val="left"/>
              <w:rPr>
                <w:rFonts w:asciiTheme="minorHAnsi" w:hAnsiTheme="minorHAnsi" w:cstheme="minorHAnsi"/>
                <w:b/>
                <w:spacing w:val="4"/>
                <w:sz w:val="24"/>
              </w:rPr>
            </w:pPr>
            <w:r w:rsidRPr="00E54F29">
              <w:rPr>
                <w:rFonts w:asciiTheme="minorHAnsi" w:hAnsiTheme="minorHAnsi" w:cstheme="minorHAnsi"/>
                <w:b/>
                <w:spacing w:val="4"/>
                <w:sz w:val="24"/>
              </w:rPr>
              <w:t>Solution Environment</w:t>
            </w:r>
          </w:p>
        </w:tc>
        <w:tc>
          <w:tcPr>
            <w:tcW w:w="71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417D9" w:rsidRPr="005A2CBB" w:rsidRDefault="003417D9" w:rsidP="003417D9">
            <w:pPr>
              <w:snapToGrid w:val="0"/>
              <w:rPr>
                <w:rFonts w:asciiTheme="minorHAnsi" w:hAnsiTheme="minorHAnsi"/>
                <w:sz w:val="20"/>
              </w:rPr>
            </w:pPr>
            <w:r w:rsidRPr="005A2CBB">
              <w:rPr>
                <w:rFonts w:asciiTheme="minorHAnsi" w:hAnsiTheme="minorHAnsi" w:cs="Arial"/>
                <w:bCs/>
                <w:sz w:val="20"/>
              </w:rPr>
              <w:t>Operating system          :  Windows XP</w:t>
            </w:r>
          </w:p>
          <w:p w:rsidR="003417D9" w:rsidRPr="005A2CBB" w:rsidRDefault="003417D9" w:rsidP="003417D9">
            <w:pPr>
              <w:rPr>
                <w:rFonts w:asciiTheme="minorHAnsi" w:hAnsiTheme="minorHAnsi"/>
                <w:sz w:val="20"/>
              </w:rPr>
            </w:pPr>
            <w:r w:rsidRPr="005A2CBB">
              <w:rPr>
                <w:rFonts w:asciiTheme="minorHAnsi" w:hAnsiTheme="minorHAnsi"/>
                <w:sz w:val="20"/>
              </w:rPr>
              <w:t>Deployment Server       :  JBOSS</w:t>
            </w:r>
          </w:p>
          <w:p w:rsidR="003417D9" w:rsidRPr="005A2CBB" w:rsidRDefault="005A2CBB" w:rsidP="003417D9">
            <w:pPr>
              <w:rPr>
                <w:rFonts w:asciiTheme="minorHAnsi" w:hAnsiTheme="minorHAnsi" w:cs="Arial"/>
                <w:bCs/>
                <w:sz w:val="20"/>
              </w:rPr>
            </w:pPr>
            <w:r>
              <w:rPr>
                <w:rFonts w:asciiTheme="minorHAnsi" w:hAnsiTheme="minorHAnsi"/>
                <w:sz w:val="20"/>
              </w:rPr>
              <w:t xml:space="preserve">Database                       </w:t>
            </w:r>
            <w:r w:rsidR="003417D9" w:rsidRPr="005A2CBB">
              <w:rPr>
                <w:rFonts w:asciiTheme="minorHAnsi" w:hAnsiTheme="minorHAnsi"/>
                <w:sz w:val="20"/>
              </w:rPr>
              <w:t>:  Oracle</w:t>
            </w:r>
          </w:p>
          <w:p w:rsidR="003417D9" w:rsidRPr="005A2CBB" w:rsidRDefault="003417D9" w:rsidP="003417D9">
            <w:pPr>
              <w:snapToGrid w:val="0"/>
              <w:rPr>
                <w:rFonts w:asciiTheme="minorHAnsi" w:hAnsiTheme="minorHAnsi" w:cs="Arial"/>
                <w:bCs/>
                <w:sz w:val="20"/>
              </w:rPr>
            </w:pPr>
            <w:r w:rsidRPr="005A2CBB">
              <w:rPr>
                <w:rFonts w:asciiTheme="minorHAnsi" w:hAnsiTheme="minorHAnsi" w:cs="Arial"/>
                <w:bCs/>
                <w:sz w:val="20"/>
              </w:rPr>
              <w:t xml:space="preserve">Technology Used          </w:t>
            </w:r>
            <w:r w:rsidR="005A2CBB">
              <w:rPr>
                <w:rFonts w:asciiTheme="minorHAnsi" w:hAnsiTheme="minorHAnsi" w:cs="Arial"/>
                <w:bCs/>
                <w:sz w:val="20"/>
              </w:rPr>
              <w:t xml:space="preserve"> </w:t>
            </w:r>
            <w:r w:rsidRPr="005A2CBB">
              <w:rPr>
                <w:rFonts w:asciiTheme="minorHAnsi" w:hAnsiTheme="minorHAnsi" w:cs="Arial"/>
                <w:bCs/>
                <w:sz w:val="20"/>
              </w:rPr>
              <w:t xml:space="preserve">: Core </w:t>
            </w:r>
            <w:r w:rsidRPr="005A2CBB">
              <w:rPr>
                <w:rFonts w:asciiTheme="minorHAnsi" w:hAnsiTheme="minorHAnsi"/>
                <w:sz w:val="20"/>
              </w:rPr>
              <w:t>Java, JSP, Spring Core</w:t>
            </w:r>
            <w:r w:rsidRPr="005A2CBB">
              <w:rPr>
                <w:rFonts w:asciiTheme="minorHAnsi" w:hAnsiTheme="minorHAnsi"/>
                <w:bCs/>
                <w:sz w:val="20"/>
              </w:rPr>
              <w:t>, Spring JDBC</w:t>
            </w:r>
            <w:r w:rsidRPr="005A2CBB">
              <w:rPr>
                <w:rFonts w:asciiTheme="minorHAnsi" w:hAnsiTheme="minorHAnsi"/>
                <w:b/>
                <w:bCs/>
                <w:sz w:val="20"/>
              </w:rPr>
              <w:t xml:space="preserve">,       </w:t>
            </w:r>
            <w:r w:rsidRPr="005A2CBB">
              <w:rPr>
                <w:rFonts w:asciiTheme="minorHAnsi" w:hAnsiTheme="minorHAnsi"/>
                <w:bCs/>
                <w:sz w:val="20"/>
              </w:rPr>
              <w:t xml:space="preserve">                                   </w:t>
            </w:r>
          </w:p>
          <w:p w:rsidR="00E54F29" w:rsidRPr="005A2CBB" w:rsidRDefault="003417D9" w:rsidP="003417D9">
            <w:pPr>
              <w:snapToGrid w:val="0"/>
              <w:rPr>
                <w:rFonts w:asciiTheme="minorHAnsi" w:hAnsiTheme="minorHAnsi" w:cs="Arial"/>
                <w:bCs/>
                <w:sz w:val="20"/>
              </w:rPr>
            </w:pPr>
            <w:r w:rsidRPr="005A2CBB">
              <w:rPr>
                <w:rFonts w:asciiTheme="minorHAnsi" w:hAnsiTheme="minorHAnsi" w:cs="Arial"/>
                <w:bCs/>
                <w:sz w:val="20"/>
              </w:rPr>
              <w:t xml:space="preserve">                                          Java Script, VXML</w:t>
            </w:r>
          </w:p>
          <w:p w:rsidR="003417D9" w:rsidRPr="00F952BE" w:rsidRDefault="003417D9" w:rsidP="003417D9">
            <w:pPr>
              <w:snapToGrid w:val="0"/>
              <w:rPr>
                <w:rFonts w:asciiTheme="minorHAnsi" w:hAnsiTheme="minorHAnsi" w:cstheme="minorHAnsi"/>
                <w:sz w:val="24"/>
                <w:szCs w:val="24"/>
              </w:rPr>
            </w:pPr>
            <w:r w:rsidRPr="005A2CBB">
              <w:rPr>
                <w:rFonts w:asciiTheme="minorHAnsi" w:hAnsiTheme="minorHAnsi" w:cs="Arial"/>
                <w:bCs/>
                <w:sz w:val="20"/>
              </w:rPr>
              <w:lastRenderedPageBreak/>
              <w:t>Tools                              : Eclipse, SVN, Maven</w:t>
            </w:r>
          </w:p>
        </w:tc>
      </w:tr>
      <w:tr w:rsidR="00E54F29" w:rsidTr="00D27673">
        <w:trPr>
          <w:trHeight w:val="556"/>
        </w:trPr>
        <w:tc>
          <w:tcPr>
            <w:tcW w:w="2694" w:type="dxa"/>
            <w:tcBorders>
              <w:top w:val="single" w:sz="4" w:space="0" w:color="000000"/>
              <w:left w:val="single" w:sz="4" w:space="0" w:color="000000"/>
              <w:bottom w:val="single" w:sz="4" w:space="0" w:color="000000"/>
            </w:tcBorders>
            <w:shd w:val="clear" w:color="auto" w:fill="auto"/>
          </w:tcPr>
          <w:p w:rsidR="00E54F29" w:rsidRPr="00E54F29" w:rsidRDefault="00E54F29" w:rsidP="00E54F29">
            <w:pPr>
              <w:pStyle w:val="Header"/>
              <w:tabs>
                <w:tab w:val="clear" w:pos="4320"/>
                <w:tab w:val="clear" w:pos="8640"/>
              </w:tabs>
              <w:spacing w:before="20" w:after="20"/>
              <w:jc w:val="left"/>
              <w:rPr>
                <w:rFonts w:asciiTheme="minorHAnsi" w:hAnsiTheme="minorHAnsi" w:cstheme="minorHAnsi"/>
                <w:b/>
                <w:spacing w:val="4"/>
                <w:sz w:val="24"/>
              </w:rPr>
            </w:pPr>
            <w:r w:rsidRPr="00E54F29">
              <w:rPr>
                <w:rFonts w:asciiTheme="minorHAnsi" w:hAnsiTheme="minorHAnsi" w:cstheme="minorHAnsi"/>
                <w:b/>
                <w:spacing w:val="4"/>
                <w:sz w:val="24"/>
              </w:rPr>
              <w:lastRenderedPageBreak/>
              <w:t>Responsibilities/Highlights</w:t>
            </w:r>
          </w:p>
        </w:tc>
        <w:tc>
          <w:tcPr>
            <w:tcW w:w="7181" w:type="dxa"/>
            <w:tcBorders>
              <w:top w:val="single" w:sz="4" w:space="0" w:color="000000"/>
              <w:left w:val="single" w:sz="4" w:space="0" w:color="000000"/>
              <w:bottom w:val="single" w:sz="4" w:space="0" w:color="000000"/>
              <w:right w:val="single" w:sz="4" w:space="0" w:color="000000"/>
            </w:tcBorders>
            <w:shd w:val="clear" w:color="auto" w:fill="auto"/>
          </w:tcPr>
          <w:p w:rsidR="003417D9" w:rsidRPr="008D79A2" w:rsidRDefault="003417D9" w:rsidP="003417D9">
            <w:pPr>
              <w:rPr>
                <w:rFonts w:asciiTheme="minorHAnsi" w:hAnsiTheme="minorHAnsi" w:cs="Arial"/>
                <w:bCs/>
                <w:sz w:val="20"/>
              </w:rPr>
            </w:pPr>
            <w:r w:rsidRPr="008D79A2">
              <w:rPr>
                <w:rFonts w:asciiTheme="minorHAnsi" w:hAnsiTheme="minorHAnsi"/>
                <w:sz w:val="20"/>
              </w:rPr>
              <w:t xml:space="preserve">Developer – </w:t>
            </w:r>
          </w:p>
          <w:p w:rsidR="008C3CCE" w:rsidRPr="00D759C7" w:rsidRDefault="008C3CCE" w:rsidP="008C3CCE">
            <w:pPr>
              <w:numPr>
                <w:ilvl w:val="0"/>
                <w:numId w:val="10"/>
              </w:numPr>
              <w:suppressAutoHyphens/>
              <w:jc w:val="left"/>
              <w:rPr>
                <w:rFonts w:asciiTheme="minorHAnsi" w:hAnsiTheme="minorHAnsi"/>
                <w:sz w:val="20"/>
              </w:rPr>
            </w:pPr>
            <w:r w:rsidRPr="00D759C7">
              <w:rPr>
                <w:rFonts w:asciiTheme="minorHAnsi" w:hAnsiTheme="minorHAnsi" w:cs="Arial"/>
                <w:bCs/>
                <w:sz w:val="20"/>
              </w:rPr>
              <w:t>Discussing with clients regarding the requirements</w:t>
            </w:r>
            <w:r w:rsidRPr="00D759C7">
              <w:rPr>
                <w:rFonts w:asciiTheme="minorHAnsi" w:hAnsiTheme="minorHAnsi"/>
                <w:sz w:val="20"/>
              </w:rPr>
              <w:t>.</w:t>
            </w:r>
          </w:p>
          <w:p w:rsidR="008C3CCE" w:rsidRPr="00D759C7" w:rsidRDefault="008C3CCE" w:rsidP="008C3CCE">
            <w:pPr>
              <w:numPr>
                <w:ilvl w:val="0"/>
                <w:numId w:val="10"/>
              </w:numPr>
              <w:suppressAutoHyphens/>
              <w:jc w:val="left"/>
              <w:rPr>
                <w:rFonts w:asciiTheme="minorHAnsi" w:hAnsiTheme="minorHAnsi"/>
                <w:sz w:val="20"/>
              </w:rPr>
            </w:pPr>
            <w:r w:rsidRPr="00D759C7">
              <w:rPr>
                <w:rFonts w:asciiTheme="minorHAnsi" w:hAnsiTheme="minorHAnsi"/>
                <w:sz w:val="20"/>
              </w:rPr>
              <w:t>Involved in development ,unit testing &amp; code review</w:t>
            </w:r>
          </w:p>
          <w:p w:rsidR="008C3CCE" w:rsidRPr="00D759C7" w:rsidRDefault="008C3CCE" w:rsidP="008C3CCE">
            <w:pPr>
              <w:numPr>
                <w:ilvl w:val="0"/>
                <w:numId w:val="10"/>
              </w:numPr>
              <w:suppressAutoHyphens/>
              <w:jc w:val="left"/>
              <w:rPr>
                <w:rFonts w:asciiTheme="minorHAnsi" w:hAnsiTheme="minorHAnsi"/>
                <w:bCs/>
                <w:sz w:val="20"/>
              </w:rPr>
            </w:pPr>
            <w:r w:rsidRPr="00D759C7">
              <w:rPr>
                <w:rFonts w:asciiTheme="minorHAnsi" w:hAnsiTheme="minorHAnsi"/>
                <w:sz w:val="20"/>
              </w:rPr>
              <w:t>Preparation of document like Project estimation report, Test plan &amp; Release Notes.</w:t>
            </w:r>
          </w:p>
          <w:p w:rsidR="008C3CCE" w:rsidRPr="00D759C7" w:rsidRDefault="008C3CCE" w:rsidP="008C3CCE">
            <w:pPr>
              <w:pStyle w:val="ListParagraph"/>
              <w:numPr>
                <w:ilvl w:val="0"/>
                <w:numId w:val="10"/>
              </w:numPr>
              <w:suppressAutoHyphens/>
              <w:autoSpaceDE w:val="0"/>
              <w:spacing w:before="40" w:after="40"/>
              <w:contextualSpacing w:val="0"/>
              <w:jc w:val="left"/>
              <w:rPr>
                <w:rFonts w:asciiTheme="minorHAnsi" w:hAnsiTheme="minorHAnsi"/>
                <w:sz w:val="20"/>
              </w:rPr>
            </w:pPr>
            <w:r w:rsidRPr="00D759C7">
              <w:rPr>
                <w:rFonts w:asciiTheme="minorHAnsi" w:hAnsiTheme="minorHAnsi"/>
                <w:bCs/>
                <w:sz w:val="20"/>
              </w:rPr>
              <w:t>Coordinating with onsite development team for fixing the bugs.</w:t>
            </w:r>
          </w:p>
          <w:p w:rsidR="008C3CCE" w:rsidRPr="008D79A2" w:rsidRDefault="008C3CCE" w:rsidP="008C3CCE">
            <w:pPr>
              <w:snapToGrid w:val="0"/>
              <w:rPr>
                <w:rFonts w:asciiTheme="minorHAnsi" w:hAnsiTheme="minorHAnsi" w:cstheme="minorHAnsi"/>
                <w:sz w:val="24"/>
                <w:szCs w:val="24"/>
              </w:rPr>
            </w:pPr>
            <w:r w:rsidRPr="00D759C7">
              <w:rPr>
                <w:rFonts w:asciiTheme="minorHAnsi" w:hAnsiTheme="minorHAnsi"/>
                <w:sz w:val="20"/>
              </w:rPr>
              <w:t>Handle all communication with client.</w:t>
            </w:r>
          </w:p>
        </w:tc>
      </w:tr>
    </w:tbl>
    <w:p w:rsidR="00E54F29" w:rsidRDefault="00E54F29" w:rsidP="00E54F29">
      <w:pPr>
        <w:rPr>
          <w:rFonts w:cs="Arial"/>
          <w:bCs/>
          <w:sz w:val="20"/>
        </w:rPr>
      </w:pPr>
    </w:p>
    <w:p w:rsidR="00E54F29" w:rsidRDefault="00E54F29" w:rsidP="00E54F29">
      <w:pPr>
        <w:rPr>
          <w:rFonts w:cs="Arial"/>
          <w:bCs/>
          <w:sz w:val="20"/>
        </w:rPr>
      </w:pPr>
    </w:p>
    <w:p w:rsidR="00E54F29" w:rsidRDefault="00E54F29" w:rsidP="00E54F29">
      <w:pPr>
        <w:rPr>
          <w:rFonts w:cs="Arial"/>
          <w:bCs/>
          <w:sz w:val="20"/>
        </w:rPr>
      </w:pPr>
    </w:p>
    <w:tbl>
      <w:tblPr>
        <w:tblW w:w="0" w:type="auto"/>
        <w:tblInd w:w="-17" w:type="dxa"/>
        <w:tblLayout w:type="fixed"/>
        <w:tblLook w:val="0000" w:firstRow="0" w:lastRow="0" w:firstColumn="0" w:lastColumn="0" w:noHBand="0" w:noVBand="0"/>
      </w:tblPr>
      <w:tblGrid>
        <w:gridCol w:w="2694"/>
        <w:gridCol w:w="7181"/>
      </w:tblGrid>
      <w:tr w:rsidR="00E54F29" w:rsidTr="00D27673">
        <w:trPr>
          <w:trHeight w:val="394"/>
        </w:trPr>
        <w:tc>
          <w:tcPr>
            <w:tcW w:w="2694" w:type="dxa"/>
            <w:tcBorders>
              <w:top w:val="single" w:sz="4" w:space="0" w:color="000000"/>
              <w:left w:val="single" w:sz="4" w:space="0" w:color="000000"/>
            </w:tcBorders>
            <w:shd w:val="clear" w:color="auto" w:fill="auto"/>
          </w:tcPr>
          <w:p w:rsidR="00E54F29" w:rsidRPr="00E54F29" w:rsidRDefault="00E54F29" w:rsidP="00E54F29">
            <w:pPr>
              <w:pStyle w:val="Header"/>
              <w:tabs>
                <w:tab w:val="clear" w:pos="4320"/>
                <w:tab w:val="clear" w:pos="8640"/>
              </w:tabs>
              <w:spacing w:before="20" w:after="20"/>
              <w:jc w:val="left"/>
              <w:rPr>
                <w:rFonts w:asciiTheme="minorHAnsi" w:hAnsiTheme="minorHAnsi" w:cstheme="minorHAnsi"/>
                <w:b/>
                <w:spacing w:val="4"/>
                <w:sz w:val="24"/>
              </w:rPr>
            </w:pPr>
            <w:r w:rsidRPr="00E54F29">
              <w:rPr>
                <w:rFonts w:asciiTheme="minorHAnsi" w:hAnsiTheme="minorHAnsi" w:cstheme="minorHAnsi"/>
                <w:b/>
                <w:spacing w:val="4"/>
                <w:sz w:val="24"/>
              </w:rPr>
              <w:t>Project</w:t>
            </w:r>
          </w:p>
        </w:tc>
        <w:tc>
          <w:tcPr>
            <w:tcW w:w="7181" w:type="dxa"/>
            <w:tcBorders>
              <w:top w:val="single" w:sz="4" w:space="0" w:color="000000"/>
              <w:left w:val="single" w:sz="4" w:space="0" w:color="000000"/>
              <w:right w:val="single" w:sz="4" w:space="0" w:color="000000"/>
            </w:tcBorders>
            <w:shd w:val="clear" w:color="auto" w:fill="auto"/>
          </w:tcPr>
          <w:p w:rsidR="00E54F29" w:rsidRPr="00A8306D" w:rsidRDefault="00660BF7" w:rsidP="00D27673">
            <w:pPr>
              <w:snapToGrid w:val="0"/>
              <w:rPr>
                <w:rFonts w:asciiTheme="minorHAnsi" w:hAnsiTheme="minorHAnsi" w:cstheme="minorHAnsi"/>
                <w:sz w:val="20"/>
              </w:rPr>
            </w:pPr>
            <w:r w:rsidRPr="00A8306D">
              <w:rPr>
                <w:rFonts w:asciiTheme="minorHAnsi" w:hAnsiTheme="minorHAnsi" w:cstheme="minorHAnsi"/>
                <w:sz w:val="20"/>
              </w:rPr>
              <w:t>Signal-IVR</w:t>
            </w:r>
          </w:p>
        </w:tc>
      </w:tr>
      <w:tr w:rsidR="00E54F29" w:rsidTr="00D27673">
        <w:trPr>
          <w:trHeight w:val="394"/>
        </w:trPr>
        <w:tc>
          <w:tcPr>
            <w:tcW w:w="2694" w:type="dxa"/>
            <w:tcBorders>
              <w:top w:val="single" w:sz="4" w:space="0" w:color="000000"/>
              <w:left w:val="single" w:sz="4" w:space="0" w:color="000000"/>
              <w:bottom w:val="single" w:sz="4" w:space="0" w:color="000000"/>
            </w:tcBorders>
            <w:shd w:val="clear" w:color="auto" w:fill="auto"/>
          </w:tcPr>
          <w:p w:rsidR="00E54F29" w:rsidRPr="00E54F29" w:rsidRDefault="00E54F29" w:rsidP="00E54F29">
            <w:pPr>
              <w:pStyle w:val="Header"/>
              <w:tabs>
                <w:tab w:val="clear" w:pos="4320"/>
                <w:tab w:val="clear" w:pos="8640"/>
              </w:tabs>
              <w:spacing w:before="20" w:after="20"/>
              <w:jc w:val="left"/>
              <w:rPr>
                <w:rFonts w:asciiTheme="minorHAnsi" w:hAnsiTheme="minorHAnsi" w:cstheme="minorHAnsi"/>
                <w:b/>
                <w:spacing w:val="4"/>
                <w:sz w:val="24"/>
              </w:rPr>
            </w:pPr>
            <w:r w:rsidRPr="00E54F29">
              <w:rPr>
                <w:rFonts w:asciiTheme="minorHAnsi" w:hAnsiTheme="minorHAnsi" w:cstheme="minorHAnsi"/>
                <w:b/>
                <w:spacing w:val="4"/>
                <w:sz w:val="24"/>
              </w:rPr>
              <w:t>Customer</w:t>
            </w:r>
          </w:p>
        </w:tc>
        <w:tc>
          <w:tcPr>
            <w:tcW w:w="7181" w:type="dxa"/>
            <w:tcBorders>
              <w:top w:val="single" w:sz="4" w:space="0" w:color="000000"/>
              <w:left w:val="single" w:sz="4" w:space="0" w:color="000000"/>
              <w:bottom w:val="single" w:sz="4" w:space="0" w:color="000000"/>
              <w:right w:val="single" w:sz="4" w:space="0" w:color="000000"/>
            </w:tcBorders>
            <w:shd w:val="clear" w:color="auto" w:fill="auto"/>
          </w:tcPr>
          <w:p w:rsidR="00E54F29" w:rsidRPr="00A8306D" w:rsidRDefault="000E2B52" w:rsidP="00D27673">
            <w:pPr>
              <w:snapToGrid w:val="0"/>
              <w:rPr>
                <w:rFonts w:asciiTheme="minorHAnsi" w:hAnsiTheme="minorHAnsi" w:cstheme="minorHAnsi"/>
                <w:sz w:val="20"/>
              </w:rPr>
            </w:pPr>
            <w:r w:rsidRPr="00A8306D">
              <w:rPr>
                <w:rFonts w:asciiTheme="minorHAnsi" w:hAnsiTheme="minorHAnsi" w:cs="Arial"/>
                <w:bCs/>
                <w:sz w:val="20"/>
              </w:rPr>
              <w:t>Union Pacific Rail Road(UPRR)</w:t>
            </w:r>
          </w:p>
        </w:tc>
      </w:tr>
      <w:tr w:rsidR="00E54F29" w:rsidTr="00D27673">
        <w:trPr>
          <w:trHeight w:val="396"/>
        </w:trPr>
        <w:tc>
          <w:tcPr>
            <w:tcW w:w="2694" w:type="dxa"/>
            <w:tcBorders>
              <w:top w:val="single" w:sz="4" w:space="0" w:color="000000"/>
              <w:left w:val="single" w:sz="4" w:space="0" w:color="000000"/>
              <w:bottom w:val="single" w:sz="4" w:space="0" w:color="000000"/>
            </w:tcBorders>
            <w:shd w:val="clear" w:color="auto" w:fill="auto"/>
          </w:tcPr>
          <w:p w:rsidR="00E54F29" w:rsidRPr="00E54F29" w:rsidRDefault="00E54F29" w:rsidP="00E54F29">
            <w:pPr>
              <w:pStyle w:val="Header"/>
              <w:tabs>
                <w:tab w:val="clear" w:pos="4320"/>
                <w:tab w:val="clear" w:pos="8640"/>
              </w:tabs>
              <w:spacing w:before="20" w:after="20"/>
              <w:jc w:val="left"/>
              <w:rPr>
                <w:rFonts w:asciiTheme="minorHAnsi" w:hAnsiTheme="minorHAnsi" w:cstheme="minorHAnsi"/>
                <w:b/>
                <w:spacing w:val="4"/>
                <w:sz w:val="24"/>
              </w:rPr>
            </w:pPr>
            <w:r w:rsidRPr="00E54F29">
              <w:rPr>
                <w:rFonts w:asciiTheme="minorHAnsi" w:hAnsiTheme="minorHAnsi" w:cstheme="minorHAnsi"/>
                <w:b/>
                <w:spacing w:val="4"/>
                <w:sz w:val="24"/>
              </w:rPr>
              <w:t>Period</w:t>
            </w:r>
          </w:p>
        </w:tc>
        <w:tc>
          <w:tcPr>
            <w:tcW w:w="7181" w:type="dxa"/>
            <w:tcBorders>
              <w:top w:val="single" w:sz="4" w:space="0" w:color="000000"/>
              <w:left w:val="single" w:sz="4" w:space="0" w:color="000000"/>
              <w:bottom w:val="single" w:sz="4" w:space="0" w:color="000000"/>
              <w:right w:val="single" w:sz="4" w:space="0" w:color="000000"/>
            </w:tcBorders>
            <w:shd w:val="clear" w:color="auto" w:fill="auto"/>
          </w:tcPr>
          <w:p w:rsidR="00E54F29" w:rsidRPr="00A8306D" w:rsidRDefault="005C273E" w:rsidP="005C273E">
            <w:pPr>
              <w:snapToGrid w:val="0"/>
              <w:rPr>
                <w:rFonts w:asciiTheme="minorHAnsi" w:hAnsiTheme="minorHAnsi" w:cstheme="minorHAnsi"/>
                <w:sz w:val="20"/>
              </w:rPr>
            </w:pPr>
            <w:r w:rsidRPr="00A8306D">
              <w:rPr>
                <w:rFonts w:asciiTheme="minorHAnsi" w:hAnsiTheme="minorHAnsi" w:cstheme="minorHAnsi"/>
                <w:sz w:val="20"/>
              </w:rPr>
              <w:t>Sept-2014  to Jan-2015</w:t>
            </w:r>
          </w:p>
        </w:tc>
      </w:tr>
      <w:tr w:rsidR="00E54F29" w:rsidTr="00D27673">
        <w:trPr>
          <w:trHeight w:val="466"/>
        </w:trPr>
        <w:tc>
          <w:tcPr>
            <w:tcW w:w="2694" w:type="dxa"/>
            <w:tcBorders>
              <w:top w:val="single" w:sz="4" w:space="0" w:color="000000"/>
              <w:left w:val="single" w:sz="4" w:space="0" w:color="000000"/>
              <w:bottom w:val="single" w:sz="4" w:space="0" w:color="000000"/>
            </w:tcBorders>
            <w:shd w:val="clear" w:color="auto" w:fill="auto"/>
          </w:tcPr>
          <w:p w:rsidR="00E54F29" w:rsidRPr="00E54F29" w:rsidRDefault="00E54F29" w:rsidP="00E54F29">
            <w:pPr>
              <w:pStyle w:val="Header"/>
              <w:tabs>
                <w:tab w:val="clear" w:pos="4320"/>
                <w:tab w:val="clear" w:pos="8640"/>
              </w:tabs>
              <w:spacing w:before="20" w:after="20"/>
              <w:jc w:val="left"/>
              <w:rPr>
                <w:rFonts w:asciiTheme="minorHAnsi" w:hAnsiTheme="minorHAnsi" w:cstheme="minorHAnsi"/>
                <w:b/>
                <w:spacing w:val="4"/>
                <w:sz w:val="24"/>
              </w:rPr>
            </w:pPr>
          </w:p>
          <w:p w:rsidR="00E54F29" w:rsidRPr="00E54F29" w:rsidRDefault="00E54F29" w:rsidP="00E54F29">
            <w:pPr>
              <w:pStyle w:val="Header"/>
              <w:tabs>
                <w:tab w:val="clear" w:pos="4320"/>
                <w:tab w:val="clear" w:pos="8640"/>
              </w:tabs>
              <w:spacing w:before="20" w:after="20"/>
              <w:jc w:val="left"/>
              <w:rPr>
                <w:rFonts w:asciiTheme="minorHAnsi" w:hAnsiTheme="minorHAnsi" w:cstheme="minorHAnsi"/>
                <w:b/>
                <w:spacing w:val="4"/>
                <w:sz w:val="24"/>
              </w:rPr>
            </w:pPr>
            <w:r w:rsidRPr="00E54F29">
              <w:rPr>
                <w:rFonts w:asciiTheme="minorHAnsi" w:hAnsiTheme="minorHAnsi" w:cstheme="minorHAnsi"/>
                <w:b/>
                <w:spacing w:val="4"/>
                <w:sz w:val="24"/>
              </w:rPr>
              <w:t>Description</w:t>
            </w:r>
          </w:p>
        </w:tc>
        <w:tc>
          <w:tcPr>
            <w:tcW w:w="71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D069B" w:rsidRPr="00A8306D" w:rsidRDefault="002D069B" w:rsidP="002D069B">
            <w:pPr>
              <w:pStyle w:val="NormalWeb"/>
              <w:spacing w:before="0" w:after="0" w:line="195" w:lineRule="atLeast"/>
              <w:rPr>
                <w:rFonts w:asciiTheme="minorHAnsi" w:hAnsiTheme="minorHAnsi"/>
                <w:color w:val="222222"/>
                <w:sz w:val="20"/>
                <w:szCs w:val="20"/>
              </w:rPr>
            </w:pPr>
            <w:r w:rsidRPr="00A8306D">
              <w:rPr>
                <w:rFonts w:asciiTheme="minorHAnsi" w:hAnsiTheme="minorHAnsi"/>
                <w:color w:val="222222"/>
                <w:sz w:val="20"/>
                <w:szCs w:val="20"/>
              </w:rPr>
              <w:t>The project is for developing an IVR front end to interact with Signal system. This is an inbound application in English. The IVR application is using DTMF.</w:t>
            </w:r>
          </w:p>
          <w:p w:rsidR="002D069B" w:rsidRPr="00A8306D" w:rsidRDefault="002D069B" w:rsidP="002D069B">
            <w:pPr>
              <w:pStyle w:val="NormalWeb"/>
              <w:spacing w:after="0" w:line="195" w:lineRule="atLeast"/>
              <w:rPr>
                <w:rFonts w:asciiTheme="minorHAnsi" w:hAnsiTheme="minorHAnsi" w:cs="Arial"/>
                <w:b/>
                <w:sz w:val="20"/>
              </w:rPr>
            </w:pPr>
            <w:r w:rsidRPr="00A8306D">
              <w:rPr>
                <w:rFonts w:asciiTheme="minorHAnsi" w:hAnsiTheme="minorHAnsi"/>
                <w:color w:val="222222"/>
                <w:sz w:val="20"/>
                <w:szCs w:val="20"/>
              </w:rPr>
              <w:t xml:space="preserve">The application will need to be able to receive information from and send to the existing Remedy Database.  The preferred application will be a java-based web application, hosted in the UP (Union Pacific) </w:t>
            </w:r>
            <w:proofErr w:type="spellStart"/>
            <w:r w:rsidRPr="00A8306D">
              <w:rPr>
                <w:rFonts w:asciiTheme="minorHAnsi" w:hAnsiTheme="minorHAnsi"/>
                <w:color w:val="222222"/>
                <w:sz w:val="20"/>
                <w:szCs w:val="20"/>
              </w:rPr>
              <w:t>JBoss</w:t>
            </w:r>
            <w:proofErr w:type="spellEnd"/>
            <w:r w:rsidRPr="00A8306D">
              <w:rPr>
                <w:rFonts w:asciiTheme="minorHAnsi" w:hAnsiTheme="minorHAnsi"/>
                <w:color w:val="222222"/>
                <w:sz w:val="20"/>
                <w:szCs w:val="20"/>
              </w:rPr>
              <w:t xml:space="preserve"> HOSTED Environment, and utilizing standard VXML to interface with the UP IVR platform.</w:t>
            </w:r>
          </w:p>
          <w:p w:rsidR="00E54F29" w:rsidRPr="00F952BE" w:rsidRDefault="00E54F29" w:rsidP="00D27673">
            <w:pPr>
              <w:snapToGrid w:val="0"/>
              <w:rPr>
                <w:rFonts w:asciiTheme="minorHAnsi" w:hAnsiTheme="minorHAnsi" w:cstheme="minorHAnsi"/>
                <w:sz w:val="24"/>
                <w:szCs w:val="24"/>
              </w:rPr>
            </w:pPr>
          </w:p>
        </w:tc>
      </w:tr>
      <w:tr w:rsidR="00E54F29" w:rsidTr="00D27673">
        <w:trPr>
          <w:trHeight w:val="394"/>
        </w:trPr>
        <w:tc>
          <w:tcPr>
            <w:tcW w:w="2694" w:type="dxa"/>
            <w:tcBorders>
              <w:top w:val="single" w:sz="4" w:space="0" w:color="000000"/>
              <w:left w:val="single" w:sz="4" w:space="0" w:color="000000"/>
              <w:bottom w:val="single" w:sz="4" w:space="0" w:color="000000"/>
            </w:tcBorders>
            <w:shd w:val="clear" w:color="auto" w:fill="auto"/>
          </w:tcPr>
          <w:p w:rsidR="00E54F29" w:rsidRPr="00E54F29" w:rsidRDefault="00E54F29" w:rsidP="00E54F29">
            <w:pPr>
              <w:pStyle w:val="Header"/>
              <w:tabs>
                <w:tab w:val="clear" w:pos="4320"/>
                <w:tab w:val="clear" w:pos="8640"/>
              </w:tabs>
              <w:spacing w:before="20" w:after="20"/>
              <w:jc w:val="left"/>
              <w:rPr>
                <w:rFonts w:asciiTheme="minorHAnsi" w:hAnsiTheme="minorHAnsi" w:cstheme="minorHAnsi"/>
                <w:b/>
                <w:spacing w:val="4"/>
                <w:sz w:val="24"/>
              </w:rPr>
            </w:pPr>
            <w:r w:rsidRPr="00E54F29">
              <w:rPr>
                <w:rFonts w:asciiTheme="minorHAnsi" w:hAnsiTheme="minorHAnsi" w:cstheme="minorHAnsi"/>
                <w:b/>
                <w:spacing w:val="4"/>
                <w:sz w:val="24"/>
              </w:rPr>
              <w:t>Role</w:t>
            </w:r>
          </w:p>
        </w:tc>
        <w:tc>
          <w:tcPr>
            <w:tcW w:w="7181" w:type="dxa"/>
            <w:tcBorders>
              <w:top w:val="single" w:sz="4" w:space="0" w:color="000000"/>
              <w:left w:val="single" w:sz="4" w:space="0" w:color="000000"/>
              <w:bottom w:val="single" w:sz="4" w:space="0" w:color="000000"/>
              <w:right w:val="single" w:sz="4" w:space="0" w:color="000000"/>
            </w:tcBorders>
            <w:shd w:val="clear" w:color="auto" w:fill="auto"/>
          </w:tcPr>
          <w:p w:rsidR="00E54F29" w:rsidRPr="00A8306D" w:rsidRDefault="002D069B" w:rsidP="00D27673">
            <w:pPr>
              <w:snapToGrid w:val="0"/>
              <w:rPr>
                <w:rFonts w:asciiTheme="minorHAnsi" w:hAnsiTheme="minorHAnsi" w:cstheme="minorHAnsi"/>
                <w:sz w:val="20"/>
              </w:rPr>
            </w:pPr>
            <w:r w:rsidRPr="00A8306D">
              <w:rPr>
                <w:rFonts w:asciiTheme="minorHAnsi" w:hAnsiTheme="minorHAnsi" w:cstheme="minorHAnsi"/>
                <w:sz w:val="20"/>
              </w:rPr>
              <w:t>Sr.</w:t>
            </w:r>
            <w:r w:rsidR="00E54F29" w:rsidRPr="00A8306D">
              <w:rPr>
                <w:rFonts w:asciiTheme="minorHAnsi" w:hAnsiTheme="minorHAnsi" w:cstheme="minorHAnsi"/>
                <w:sz w:val="20"/>
              </w:rPr>
              <w:t xml:space="preserve"> Developer</w:t>
            </w:r>
          </w:p>
        </w:tc>
      </w:tr>
      <w:tr w:rsidR="00E54F29" w:rsidTr="00D27673">
        <w:trPr>
          <w:trHeight w:val="458"/>
        </w:trPr>
        <w:tc>
          <w:tcPr>
            <w:tcW w:w="2694" w:type="dxa"/>
            <w:tcBorders>
              <w:top w:val="single" w:sz="4" w:space="0" w:color="000000"/>
              <w:left w:val="single" w:sz="4" w:space="0" w:color="000000"/>
              <w:bottom w:val="single" w:sz="4" w:space="0" w:color="000000"/>
            </w:tcBorders>
            <w:shd w:val="clear" w:color="auto" w:fill="auto"/>
          </w:tcPr>
          <w:p w:rsidR="00E54F29" w:rsidRPr="00E54F29" w:rsidRDefault="00E54F29" w:rsidP="00E54F29">
            <w:pPr>
              <w:pStyle w:val="Header"/>
              <w:tabs>
                <w:tab w:val="clear" w:pos="4320"/>
                <w:tab w:val="clear" w:pos="8640"/>
              </w:tabs>
              <w:spacing w:before="20" w:after="20"/>
              <w:jc w:val="left"/>
              <w:rPr>
                <w:rFonts w:asciiTheme="minorHAnsi" w:hAnsiTheme="minorHAnsi" w:cstheme="minorHAnsi"/>
                <w:b/>
                <w:spacing w:val="4"/>
                <w:sz w:val="24"/>
              </w:rPr>
            </w:pPr>
            <w:r w:rsidRPr="00E54F29">
              <w:rPr>
                <w:rFonts w:asciiTheme="minorHAnsi" w:hAnsiTheme="minorHAnsi" w:cstheme="minorHAnsi"/>
                <w:b/>
                <w:spacing w:val="4"/>
                <w:sz w:val="24"/>
              </w:rPr>
              <w:t>Solution Environment</w:t>
            </w:r>
          </w:p>
        </w:tc>
        <w:tc>
          <w:tcPr>
            <w:tcW w:w="71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36D7C" w:rsidRPr="00A8306D" w:rsidRDefault="00A36D7C" w:rsidP="00A36D7C">
            <w:pPr>
              <w:snapToGrid w:val="0"/>
              <w:rPr>
                <w:rFonts w:asciiTheme="minorHAnsi" w:hAnsiTheme="minorHAnsi"/>
                <w:sz w:val="20"/>
              </w:rPr>
            </w:pPr>
            <w:r w:rsidRPr="00A8306D">
              <w:rPr>
                <w:rFonts w:asciiTheme="minorHAnsi" w:hAnsiTheme="minorHAnsi" w:cs="Arial"/>
                <w:bCs/>
                <w:sz w:val="20"/>
              </w:rPr>
              <w:t>Operating system          :  Windows XP</w:t>
            </w:r>
          </w:p>
          <w:p w:rsidR="00A36D7C" w:rsidRPr="00A8306D" w:rsidRDefault="00A36D7C" w:rsidP="00A36D7C">
            <w:pPr>
              <w:rPr>
                <w:rFonts w:asciiTheme="minorHAnsi" w:hAnsiTheme="minorHAnsi"/>
                <w:sz w:val="20"/>
              </w:rPr>
            </w:pPr>
            <w:r w:rsidRPr="00A8306D">
              <w:rPr>
                <w:rFonts w:asciiTheme="minorHAnsi" w:hAnsiTheme="minorHAnsi"/>
                <w:sz w:val="20"/>
              </w:rPr>
              <w:t>Deployment Server       :  JBOSS</w:t>
            </w:r>
          </w:p>
          <w:p w:rsidR="00A36D7C" w:rsidRPr="00A8306D" w:rsidRDefault="00A8306D" w:rsidP="00A36D7C">
            <w:pPr>
              <w:rPr>
                <w:rFonts w:asciiTheme="minorHAnsi" w:hAnsiTheme="minorHAnsi" w:cs="Arial"/>
                <w:bCs/>
                <w:sz w:val="20"/>
              </w:rPr>
            </w:pPr>
            <w:r>
              <w:rPr>
                <w:rFonts w:asciiTheme="minorHAnsi" w:hAnsiTheme="minorHAnsi"/>
                <w:sz w:val="20"/>
              </w:rPr>
              <w:t xml:space="preserve">Database                       </w:t>
            </w:r>
            <w:r w:rsidR="00A36D7C" w:rsidRPr="00A8306D">
              <w:rPr>
                <w:rFonts w:asciiTheme="minorHAnsi" w:hAnsiTheme="minorHAnsi"/>
                <w:sz w:val="20"/>
              </w:rPr>
              <w:t>:  Oracle</w:t>
            </w:r>
          </w:p>
          <w:p w:rsidR="00A36D7C" w:rsidRPr="00A8306D" w:rsidRDefault="00A36D7C" w:rsidP="00A36D7C">
            <w:pPr>
              <w:snapToGrid w:val="0"/>
              <w:rPr>
                <w:rFonts w:asciiTheme="minorHAnsi" w:hAnsiTheme="minorHAnsi" w:cs="Arial"/>
                <w:bCs/>
                <w:sz w:val="20"/>
              </w:rPr>
            </w:pPr>
            <w:r w:rsidRPr="00A8306D">
              <w:rPr>
                <w:rFonts w:asciiTheme="minorHAnsi" w:hAnsiTheme="minorHAnsi" w:cs="Arial"/>
                <w:bCs/>
                <w:sz w:val="20"/>
              </w:rPr>
              <w:t xml:space="preserve">Technology Used          </w:t>
            </w:r>
            <w:r w:rsidR="00A8306D">
              <w:rPr>
                <w:rFonts w:asciiTheme="minorHAnsi" w:hAnsiTheme="minorHAnsi" w:cs="Arial"/>
                <w:bCs/>
                <w:sz w:val="20"/>
              </w:rPr>
              <w:t xml:space="preserve"> </w:t>
            </w:r>
            <w:r w:rsidRPr="00A8306D">
              <w:rPr>
                <w:rFonts w:asciiTheme="minorHAnsi" w:hAnsiTheme="minorHAnsi" w:cs="Arial"/>
                <w:bCs/>
                <w:sz w:val="20"/>
              </w:rPr>
              <w:t xml:space="preserve">:   Core </w:t>
            </w:r>
            <w:r w:rsidRPr="00A8306D">
              <w:rPr>
                <w:rFonts w:asciiTheme="minorHAnsi" w:hAnsiTheme="minorHAnsi"/>
                <w:sz w:val="20"/>
              </w:rPr>
              <w:t>Java, JSP, Spring Core</w:t>
            </w:r>
            <w:r w:rsidRPr="00A8306D">
              <w:rPr>
                <w:rFonts w:asciiTheme="minorHAnsi" w:hAnsiTheme="minorHAnsi"/>
                <w:bCs/>
                <w:sz w:val="20"/>
              </w:rPr>
              <w:t>, Spring JDBC</w:t>
            </w:r>
            <w:r w:rsidRPr="00A8306D">
              <w:rPr>
                <w:rFonts w:asciiTheme="minorHAnsi" w:hAnsiTheme="minorHAnsi"/>
                <w:b/>
                <w:bCs/>
                <w:sz w:val="20"/>
              </w:rPr>
              <w:t xml:space="preserve">,       </w:t>
            </w:r>
            <w:r w:rsidRPr="00A8306D">
              <w:rPr>
                <w:rFonts w:asciiTheme="minorHAnsi" w:hAnsiTheme="minorHAnsi"/>
                <w:bCs/>
                <w:sz w:val="20"/>
              </w:rPr>
              <w:t xml:space="preserve">                                   </w:t>
            </w:r>
          </w:p>
          <w:p w:rsidR="00E54F29" w:rsidRPr="00A8306D" w:rsidRDefault="00A36D7C" w:rsidP="00A36D7C">
            <w:pPr>
              <w:snapToGrid w:val="0"/>
              <w:rPr>
                <w:rFonts w:asciiTheme="minorHAnsi" w:hAnsiTheme="minorHAnsi" w:cs="Arial"/>
                <w:bCs/>
                <w:sz w:val="20"/>
              </w:rPr>
            </w:pPr>
            <w:r w:rsidRPr="00A8306D">
              <w:rPr>
                <w:rFonts w:asciiTheme="minorHAnsi" w:hAnsiTheme="minorHAnsi" w:cs="Arial"/>
                <w:bCs/>
                <w:sz w:val="20"/>
              </w:rPr>
              <w:t xml:space="preserve">                                          Java Script, VXML</w:t>
            </w:r>
          </w:p>
          <w:p w:rsidR="00A36D7C" w:rsidRPr="00F952BE" w:rsidRDefault="00A36D7C" w:rsidP="00A36D7C">
            <w:pPr>
              <w:snapToGrid w:val="0"/>
              <w:rPr>
                <w:rFonts w:asciiTheme="minorHAnsi" w:hAnsiTheme="minorHAnsi" w:cstheme="minorHAnsi"/>
                <w:sz w:val="24"/>
                <w:szCs w:val="24"/>
              </w:rPr>
            </w:pPr>
            <w:r w:rsidRPr="00A8306D">
              <w:rPr>
                <w:rFonts w:asciiTheme="minorHAnsi" w:hAnsiTheme="minorHAnsi" w:cs="Arial"/>
                <w:bCs/>
                <w:sz w:val="20"/>
              </w:rPr>
              <w:t>Tools                               : Eclipse, Maven, SVN</w:t>
            </w:r>
          </w:p>
        </w:tc>
      </w:tr>
      <w:tr w:rsidR="00E54F29" w:rsidTr="00D27673">
        <w:trPr>
          <w:trHeight w:val="556"/>
        </w:trPr>
        <w:tc>
          <w:tcPr>
            <w:tcW w:w="2694" w:type="dxa"/>
            <w:tcBorders>
              <w:top w:val="single" w:sz="4" w:space="0" w:color="000000"/>
              <w:left w:val="single" w:sz="4" w:space="0" w:color="000000"/>
              <w:bottom w:val="single" w:sz="4" w:space="0" w:color="000000"/>
            </w:tcBorders>
            <w:shd w:val="clear" w:color="auto" w:fill="auto"/>
          </w:tcPr>
          <w:p w:rsidR="00E54F29" w:rsidRPr="00E54F29" w:rsidRDefault="00E54F29" w:rsidP="00E54F29">
            <w:pPr>
              <w:pStyle w:val="Header"/>
              <w:tabs>
                <w:tab w:val="clear" w:pos="4320"/>
                <w:tab w:val="clear" w:pos="8640"/>
              </w:tabs>
              <w:spacing w:before="20" w:after="20"/>
              <w:jc w:val="left"/>
              <w:rPr>
                <w:rFonts w:asciiTheme="minorHAnsi" w:hAnsiTheme="minorHAnsi" w:cstheme="minorHAnsi"/>
                <w:b/>
                <w:spacing w:val="4"/>
                <w:sz w:val="24"/>
              </w:rPr>
            </w:pPr>
            <w:r w:rsidRPr="00E54F29">
              <w:rPr>
                <w:rFonts w:asciiTheme="minorHAnsi" w:hAnsiTheme="minorHAnsi" w:cstheme="minorHAnsi"/>
                <w:b/>
                <w:spacing w:val="4"/>
                <w:sz w:val="24"/>
              </w:rPr>
              <w:t>Responsibilities/Highlights</w:t>
            </w:r>
          </w:p>
        </w:tc>
        <w:tc>
          <w:tcPr>
            <w:tcW w:w="7181" w:type="dxa"/>
            <w:tcBorders>
              <w:top w:val="single" w:sz="4" w:space="0" w:color="000000"/>
              <w:left w:val="single" w:sz="4" w:space="0" w:color="000000"/>
              <w:bottom w:val="single" w:sz="4" w:space="0" w:color="000000"/>
              <w:right w:val="single" w:sz="4" w:space="0" w:color="000000"/>
            </w:tcBorders>
            <w:shd w:val="clear" w:color="auto" w:fill="auto"/>
          </w:tcPr>
          <w:p w:rsidR="00892B78" w:rsidRPr="00D759C7" w:rsidRDefault="00892B78" w:rsidP="00892B78">
            <w:pPr>
              <w:rPr>
                <w:rFonts w:asciiTheme="minorHAnsi" w:hAnsiTheme="minorHAnsi" w:cs="Arial"/>
                <w:bCs/>
                <w:sz w:val="20"/>
              </w:rPr>
            </w:pPr>
            <w:r w:rsidRPr="00D759C7">
              <w:rPr>
                <w:rFonts w:asciiTheme="minorHAnsi" w:hAnsiTheme="minorHAnsi"/>
                <w:sz w:val="20"/>
              </w:rPr>
              <w:t xml:space="preserve">Developer – </w:t>
            </w:r>
          </w:p>
          <w:p w:rsidR="00E62DFD" w:rsidRPr="00D759C7" w:rsidRDefault="00E62DFD" w:rsidP="00E62DFD">
            <w:pPr>
              <w:numPr>
                <w:ilvl w:val="0"/>
                <w:numId w:val="10"/>
              </w:numPr>
              <w:suppressAutoHyphens/>
              <w:jc w:val="left"/>
              <w:rPr>
                <w:rFonts w:asciiTheme="minorHAnsi" w:hAnsiTheme="minorHAnsi"/>
                <w:sz w:val="20"/>
              </w:rPr>
            </w:pPr>
            <w:r w:rsidRPr="00D759C7">
              <w:rPr>
                <w:rFonts w:asciiTheme="minorHAnsi" w:hAnsiTheme="minorHAnsi" w:cs="Arial"/>
                <w:bCs/>
                <w:sz w:val="20"/>
              </w:rPr>
              <w:t>Discussing with clients regarding the requirements</w:t>
            </w:r>
            <w:r w:rsidRPr="00D759C7">
              <w:rPr>
                <w:rFonts w:asciiTheme="minorHAnsi" w:hAnsiTheme="minorHAnsi"/>
                <w:sz w:val="20"/>
              </w:rPr>
              <w:t>.</w:t>
            </w:r>
          </w:p>
          <w:p w:rsidR="00E62DFD" w:rsidRPr="00D759C7" w:rsidRDefault="00E62DFD" w:rsidP="00E62DFD">
            <w:pPr>
              <w:numPr>
                <w:ilvl w:val="0"/>
                <w:numId w:val="10"/>
              </w:numPr>
              <w:suppressAutoHyphens/>
              <w:jc w:val="left"/>
              <w:rPr>
                <w:rFonts w:asciiTheme="minorHAnsi" w:hAnsiTheme="minorHAnsi"/>
                <w:sz w:val="20"/>
              </w:rPr>
            </w:pPr>
            <w:r w:rsidRPr="00D759C7">
              <w:rPr>
                <w:rFonts w:asciiTheme="minorHAnsi" w:hAnsiTheme="minorHAnsi"/>
                <w:sz w:val="20"/>
              </w:rPr>
              <w:t>Involved in development ,unit testing &amp; code review</w:t>
            </w:r>
          </w:p>
          <w:p w:rsidR="00E62DFD" w:rsidRPr="00D759C7" w:rsidRDefault="00E62DFD" w:rsidP="00E62DFD">
            <w:pPr>
              <w:numPr>
                <w:ilvl w:val="0"/>
                <w:numId w:val="10"/>
              </w:numPr>
              <w:suppressAutoHyphens/>
              <w:jc w:val="left"/>
              <w:rPr>
                <w:rFonts w:asciiTheme="minorHAnsi" w:hAnsiTheme="minorHAnsi"/>
                <w:bCs/>
                <w:sz w:val="20"/>
              </w:rPr>
            </w:pPr>
            <w:r w:rsidRPr="00D759C7">
              <w:rPr>
                <w:rFonts w:asciiTheme="minorHAnsi" w:hAnsiTheme="minorHAnsi"/>
                <w:sz w:val="20"/>
              </w:rPr>
              <w:t>Preparation of document like Project estimation report, Test plan &amp; Release Notes.</w:t>
            </w:r>
          </w:p>
          <w:p w:rsidR="00E62DFD" w:rsidRPr="00D759C7" w:rsidRDefault="00E62DFD" w:rsidP="00E62DFD">
            <w:pPr>
              <w:pStyle w:val="ListParagraph"/>
              <w:numPr>
                <w:ilvl w:val="0"/>
                <w:numId w:val="10"/>
              </w:numPr>
              <w:suppressAutoHyphens/>
              <w:autoSpaceDE w:val="0"/>
              <w:spacing w:before="40" w:after="40"/>
              <w:contextualSpacing w:val="0"/>
              <w:jc w:val="left"/>
              <w:rPr>
                <w:rFonts w:asciiTheme="minorHAnsi" w:hAnsiTheme="minorHAnsi"/>
                <w:sz w:val="20"/>
              </w:rPr>
            </w:pPr>
            <w:r w:rsidRPr="00D759C7">
              <w:rPr>
                <w:rFonts w:asciiTheme="minorHAnsi" w:hAnsiTheme="minorHAnsi"/>
                <w:bCs/>
                <w:sz w:val="20"/>
              </w:rPr>
              <w:t>Coordinating with onsite development team for fixing the bugs.</w:t>
            </w:r>
          </w:p>
          <w:p w:rsidR="00E54F29" w:rsidRPr="00F952BE" w:rsidRDefault="00E62DFD" w:rsidP="00E62DFD">
            <w:pPr>
              <w:snapToGrid w:val="0"/>
              <w:rPr>
                <w:rFonts w:asciiTheme="minorHAnsi" w:hAnsiTheme="minorHAnsi" w:cstheme="minorHAnsi"/>
                <w:sz w:val="24"/>
                <w:szCs w:val="24"/>
              </w:rPr>
            </w:pPr>
            <w:r w:rsidRPr="00D759C7">
              <w:rPr>
                <w:rFonts w:asciiTheme="minorHAnsi" w:hAnsiTheme="minorHAnsi"/>
                <w:sz w:val="20"/>
              </w:rPr>
              <w:t>Handle all communication with client.</w:t>
            </w:r>
          </w:p>
        </w:tc>
      </w:tr>
    </w:tbl>
    <w:p w:rsidR="00E54F29" w:rsidRDefault="00E54F29" w:rsidP="00E54F29">
      <w:pPr>
        <w:rPr>
          <w:rFonts w:cs="Arial"/>
          <w:bCs/>
          <w:sz w:val="20"/>
        </w:rPr>
      </w:pPr>
    </w:p>
    <w:p w:rsidR="00E54F29" w:rsidRDefault="00E54F29" w:rsidP="00E54F29">
      <w:pPr>
        <w:rPr>
          <w:rFonts w:cs="Arial"/>
          <w:bCs/>
          <w:sz w:val="20"/>
        </w:rPr>
      </w:pPr>
    </w:p>
    <w:p w:rsidR="00E54F29" w:rsidRDefault="00E54F29" w:rsidP="00E54F29">
      <w:pPr>
        <w:rPr>
          <w:rFonts w:cs="Arial"/>
          <w:bCs/>
          <w:sz w:val="20"/>
        </w:rPr>
      </w:pPr>
    </w:p>
    <w:tbl>
      <w:tblPr>
        <w:tblW w:w="0" w:type="auto"/>
        <w:tblInd w:w="-17" w:type="dxa"/>
        <w:tblLayout w:type="fixed"/>
        <w:tblLook w:val="0000" w:firstRow="0" w:lastRow="0" w:firstColumn="0" w:lastColumn="0" w:noHBand="0" w:noVBand="0"/>
      </w:tblPr>
      <w:tblGrid>
        <w:gridCol w:w="2694"/>
        <w:gridCol w:w="7181"/>
      </w:tblGrid>
      <w:tr w:rsidR="00E54F29" w:rsidTr="00D27673">
        <w:trPr>
          <w:trHeight w:val="394"/>
        </w:trPr>
        <w:tc>
          <w:tcPr>
            <w:tcW w:w="2694" w:type="dxa"/>
            <w:tcBorders>
              <w:top w:val="single" w:sz="4" w:space="0" w:color="000000"/>
              <w:left w:val="single" w:sz="4" w:space="0" w:color="000000"/>
            </w:tcBorders>
            <w:shd w:val="clear" w:color="auto" w:fill="auto"/>
          </w:tcPr>
          <w:p w:rsidR="00E54F29" w:rsidRPr="00E54F29" w:rsidRDefault="00E54F29" w:rsidP="00E54F29">
            <w:pPr>
              <w:pStyle w:val="Header"/>
              <w:tabs>
                <w:tab w:val="clear" w:pos="4320"/>
                <w:tab w:val="clear" w:pos="8640"/>
              </w:tabs>
              <w:spacing w:before="20" w:after="20"/>
              <w:jc w:val="left"/>
              <w:rPr>
                <w:rFonts w:asciiTheme="minorHAnsi" w:hAnsiTheme="minorHAnsi" w:cstheme="minorHAnsi"/>
                <w:b/>
                <w:spacing w:val="4"/>
                <w:sz w:val="24"/>
              </w:rPr>
            </w:pPr>
            <w:r w:rsidRPr="00E54F29">
              <w:rPr>
                <w:rFonts w:asciiTheme="minorHAnsi" w:hAnsiTheme="minorHAnsi" w:cstheme="minorHAnsi"/>
                <w:b/>
                <w:spacing w:val="4"/>
                <w:sz w:val="24"/>
              </w:rPr>
              <w:t>Project</w:t>
            </w:r>
          </w:p>
        </w:tc>
        <w:tc>
          <w:tcPr>
            <w:tcW w:w="7181" w:type="dxa"/>
            <w:tcBorders>
              <w:top w:val="single" w:sz="4" w:space="0" w:color="000000"/>
              <w:left w:val="single" w:sz="4" w:space="0" w:color="000000"/>
              <w:right w:val="single" w:sz="4" w:space="0" w:color="000000"/>
            </w:tcBorders>
            <w:shd w:val="clear" w:color="auto" w:fill="auto"/>
          </w:tcPr>
          <w:p w:rsidR="00E54F29" w:rsidRPr="00D759C7" w:rsidRDefault="00E03CFF" w:rsidP="00D27673">
            <w:pPr>
              <w:snapToGrid w:val="0"/>
              <w:rPr>
                <w:rFonts w:asciiTheme="minorHAnsi" w:hAnsiTheme="minorHAnsi" w:cstheme="minorHAnsi"/>
                <w:sz w:val="20"/>
              </w:rPr>
            </w:pPr>
            <w:proofErr w:type="spellStart"/>
            <w:r w:rsidRPr="00D759C7">
              <w:rPr>
                <w:rFonts w:asciiTheme="minorHAnsi" w:hAnsiTheme="minorHAnsi" w:cstheme="minorHAnsi"/>
                <w:sz w:val="20"/>
              </w:rPr>
              <w:t>Transentric</w:t>
            </w:r>
            <w:proofErr w:type="spellEnd"/>
            <w:r w:rsidRPr="00D759C7">
              <w:rPr>
                <w:rFonts w:asciiTheme="minorHAnsi" w:hAnsiTheme="minorHAnsi" w:cstheme="minorHAnsi"/>
                <w:sz w:val="20"/>
              </w:rPr>
              <w:t>-IVR</w:t>
            </w:r>
          </w:p>
        </w:tc>
      </w:tr>
      <w:tr w:rsidR="00E54F29" w:rsidTr="00D27673">
        <w:trPr>
          <w:trHeight w:val="394"/>
        </w:trPr>
        <w:tc>
          <w:tcPr>
            <w:tcW w:w="2694" w:type="dxa"/>
            <w:tcBorders>
              <w:top w:val="single" w:sz="4" w:space="0" w:color="000000"/>
              <w:left w:val="single" w:sz="4" w:space="0" w:color="000000"/>
              <w:bottom w:val="single" w:sz="4" w:space="0" w:color="000000"/>
            </w:tcBorders>
            <w:shd w:val="clear" w:color="auto" w:fill="auto"/>
          </w:tcPr>
          <w:p w:rsidR="00E54F29" w:rsidRPr="00E54F29" w:rsidRDefault="00E54F29" w:rsidP="00E54F29">
            <w:pPr>
              <w:pStyle w:val="Header"/>
              <w:tabs>
                <w:tab w:val="clear" w:pos="4320"/>
                <w:tab w:val="clear" w:pos="8640"/>
              </w:tabs>
              <w:spacing w:before="20" w:after="20"/>
              <w:jc w:val="left"/>
              <w:rPr>
                <w:rFonts w:asciiTheme="minorHAnsi" w:hAnsiTheme="minorHAnsi" w:cstheme="minorHAnsi"/>
                <w:b/>
                <w:spacing w:val="4"/>
                <w:sz w:val="24"/>
              </w:rPr>
            </w:pPr>
            <w:r w:rsidRPr="00E54F29">
              <w:rPr>
                <w:rFonts w:asciiTheme="minorHAnsi" w:hAnsiTheme="minorHAnsi" w:cstheme="minorHAnsi"/>
                <w:b/>
                <w:spacing w:val="4"/>
                <w:sz w:val="24"/>
              </w:rPr>
              <w:t>Customer</w:t>
            </w:r>
          </w:p>
        </w:tc>
        <w:tc>
          <w:tcPr>
            <w:tcW w:w="7181" w:type="dxa"/>
            <w:tcBorders>
              <w:top w:val="single" w:sz="4" w:space="0" w:color="000000"/>
              <w:left w:val="single" w:sz="4" w:space="0" w:color="000000"/>
              <w:bottom w:val="single" w:sz="4" w:space="0" w:color="000000"/>
              <w:right w:val="single" w:sz="4" w:space="0" w:color="000000"/>
            </w:tcBorders>
            <w:shd w:val="clear" w:color="auto" w:fill="auto"/>
          </w:tcPr>
          <w:p w:rsidR="00E54F29" w:rsidRPr="00D759C7" w:rsidRDefault="000E2B52" w:rsidP="00D27673">
            <w:pPr>
              <w:snapToGrid w:val="0"/>
              <w:rPr>
                <w:rFonts w:asciiTheme="minorHAnsi" w:hAnsiTheme="minorHAnsi" w:cstheme="minorHAnsi"/>
                <w:sz w:val="24"/>
                <w:szCs w:val="24"/>
              </w:rPr>
            </w:pPr>
            <w:r w:rsidRPr="00D759C7">
              <w:rPr>
                <w:rFonts w:asciiTheme="minorHAnsi" w:hAnsiTheme="minorHAnsi" w:cs="Arial"/>
                <w:bCs/>
                <w:szCs w:val="18"/>
              </w:rPr>
              <w:t>Union Pacific Rail Road(UPRR)</w:t>
            </w:r>
          </w:p>
        </w:tc>
      </w:tr>
      <w:tr w:rsidR="00E54F29" w:rsidTr="00D27673">
        <w:trPr>
          <w:trHeight w:val="396"/>
        </w:trPr>
        <w:tc>
          <w:tcPr>
            <w:tcW w:w="2694" w:type="dxa"/>
            <w:tcBorders>
              <w:top w:val="single" w:sz="4" w:space="0" w:color="000000"/>
              <w:left w:val="single" w:sz="4" w:space="0" w:color="000000"/>
              <w:bottom w:val="single" w:sz="4" w:space="0" w:color="000000"/>
            </w:tcBorders>
            <w:shd w:val="clear" w:color="auto" w:fill="auto"/>
          </w:tcPr>
          <w:p w:rsidR="00E54F29" w:rsidRPr="00E54F29" w:rsidRDefault="00E54F29" w:rsidP="00E54F29">
            <w:pPr>
              <w:pStyle w:val="Header"/>
              <w:tabs>
                <w:tab w:val="clear" w:pos="4320"/>
                <w:tab w:val="clear" w:pos="8640"/>
              </w:tabs>
              <w:spacing w:before="20" w:after="20"/>
              <w:jc w:val="left"/>
              <w:rPr>
                <w:rFonts w:asciiTheme="minorHAnsi" w:hAnsiTheme="minorHAnsi" w:cstheme="minorHAnsi"/>
                <w:b/>
                <w:spacing w:val="4"/>
                <w:sz w:val="24"/>
              </w:rPr>
            </w:pPr>
            <w:r w:rsidRPr="00E54F29">
              <w:rPr>
                <w:rFonts w:asciiTheme="minorHAnsi" w:hAnsiTheme="minorHAnsi" w:cstheme="minorHAnsi"/>
                <w:b/>
                <w:spacing w:val="4"/>
                <w:sz w:val="24"/>
              </w:rPr>
              <w:t>Period</w:t>
            </w:r>
          </w:p>
        </w:tc>
        <w:tc>
          <w:tcPr>
            <w:tcW w:w="7181" w:type="dxa"/>
            <w:tcBorders>
              <w:top w:val="single" w:sz="4" w:space="0" w:color="000000"/>
              <w:left w:val="single" w:sz="4" w:space="0" w:color="000000"/>
              <w:bottom w:val="single" w:sz="4" w:space="0" w:color="000000"/>
              <w:right w:val="single" w:sz="4" w:space="0" w:color="000000"/>
            </w:tcBorders>
            <w:shd w:val="clear" w:color="auto" w:fill="auto"/>
          </w:tcPr>
          <w:p w:rsidR="00E54F29" w:rsidRPr="00D759C7" w:rsidRDefault="00E26C51" w:rsidP="00E26C51">
            <w:pPr>
              <w:snapToGrid w:val="0"/>
              <w:rPr>
                <w:rFonts w:asciiTheme="minorHAnsi" w:hAnsiTheme="minorHAnsi" w:cstheme="minorHAnsi"/>
                <w:sz w:val="20"/>
              </w:rPr>
            </w:pPr>
            <w:r w:rsidRPr="00D759C7">
              <w:rPr>
                <w:rFonts w:asciiTheme="minorHAnsi" w:hAnsiTheme="minorHAnsi" w:cstheme="minorHAnsi"/>
                <w:sz w:val="20"/>
              </w:rPr>
              <w:t>May</w:t>
            </w:r>
            <w:r w:rsidR="00E54F29" w:rsidRPr="00D759C7">
              <w:rPr>
                <w:rFonts w:asciiTheme="minorHAnsi" w:hAnsiTheme="minorHAnsi" w:cstheme="minorHAnsi"/>
                <w:sz w:val="20"/>
              </w:rPr>
              <w:t>-201</w:t>
            </w:r>
            <w:r w:rsidRPr="00D759C7">
              <w:rPr>
                <w:rFonts w:asciiTheme="minorHAnsi" w:hAnsiTheme="minorHAnsi" w:cstheme="minorHAnsi"/>
                <w:sz w:val="20"/>
              </w:rPr>
              <w:t>4  to Sept-2014</w:t>
            </w:r>
          </w:p>
        </w:tc>
      </w:tr>
      <w:tr w:rsidR="00E54F29" w:rsidTr="00D27673">
        <w:trPr>
          <w:trHeight w:val="466"/>
        </w:trPr>
        <w:tc>
          <w:tcPr>
            <w:tcW w:w="2694" w:type="dxa"/>
            <w:tcBorders>
              <w:top w:val="single" w:sz="4" w:space="0" w:color="000000"/>
              <w:left w:val="single" w:sz="4" w:space="0" w:color="000000"/>
              <w:bottom w:val="single" w:sz="4" w:space="0" w:color="000000"/>
            </w:tcBorders>
            <w:shd w:val="clear" w:color="auto" w:fill="auto"/>
          </w:tcPr>
          <w:p w:rsidR="00E54F29" w:rsidRPr="00E54F29" w:rsidRDefault="00E54F29" w:rsidP="00E54F29">
            <w:pPr>
              <w:pStyle w:val="Header"/>
              <w:tabs>
                <w:tab w:val="clear" w:pos="4320"/>
                <w:tab w:val="clear" w:pos="8640"/>
              </w:tabs>
              <w:spacing w:before="20" w:after="20"/>
              <w:jc w:val="left"/>
              <w:rPr>
                <w:rFonts w:asciiTheme="minorHAnsi" w:hAnsiTheme="minorHAnsi" w:cstheme="minorHAnsi"/>
                <w:b/>
                <w:spacing w:val="4"/>
                <w:sz w:val="24"/>
              </w:rPr>
            </w:pPr>
          </w:p>
          <w:p w:rsidR="00E54F29" w:rsidRPr="00E54F29" w:rsidRDefault="00E54F29" w:rsidP="00E54F29">
            <w:pPr>
              <w:pStyle w:val="Header"/>
              <w:tabs>
                <w:tab w:val="clear" w:pos="4320"/>
                <w:tab w:val="clear" w:pos="8640"/>
              </w:tabs>
              <w:spacing w:before="20" w:after="20"/>
              <w:jc w:val="left"/>
              <w:rPr>
                <w:rFonts w:asciiTheme="minorHAnsi" w:hAnsiTheme="minorHAnsi" w:cstheme="minorHAnsi"/>
                <w:b/>
                <w:spacing w:val="4"/>
                <w:sz w:val="24"/>
              </w:rPr>
            </w:pPr>
            <w:r w:rsidRPr="00E54F29">
              <w:rPr>
                <w:rFonts w:asciiTheme="minorHAnsi" w:hAnsiTheme="minorHAnsi" w:cstheme="minorHAnsi"/>
                <w:b/>
                <w:spacing w:val="4"/>
                <w:sz w:val="24"/>
              </w:rPr>
              <w:t>Description</w:t>
            </w:r>
          </w:p>
        </w:tc>
        <w:tc>
          <w:tcPr>
            <w:tcW w:w="71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7D11" w:rsidRPr="00D759C7" w:rsidRDefault="00A17D11" w:rsidP="00A17D11">
            <w:pPr>
              <w:rPr>
                <w:rFonts w:asciiTheme="minorHAnsi" w:hAnsiTheme="minorHAnsi"/>
                <w:sz w:val="20"/>
              </w:rPr>
            </w:pPr>
            <w:r w:rsidRPr="00D759C7">
              <w:rPr>
                <w:rFonts w:asciiTheme="minorHAnsi" w:hAnsiTheme="minorHAnsi"/>
                <w:sz w:val="20"/>
              </w:rPr>
              <w:t xml:space="preserve">This is an IVR front end to interact with </w:t>
            </w:r>
            <w:proofErr w:type="spellStart"/>
            <w:r w:rsidRPr="00D759C7">
              <w:rPr>
                <w:rFonts w:asciiTheme="minorHAnsi" w:hAnsiTheme="minorHAnsi"/>
                <w:sz w:val="20"/>
              </w:rPr>
              <w:t>Transentric</w:t>
            </w:r>
            <w:proofErr w:type="spellEnd"/>
            <w:r w:rsidRPr="00D759C7">
              <w:rPr>
                <w:rFonts w:asciiTheme="minorHAnsi" w:hAnsiTheme="minorHAnsi"/>
                <w:sz w:val="20"/>
              </w:rPr>
              <w:t xml:space="preserve"> truck system. This is an inbound application in English and Spanish.  The IVR application is using ASR and DTMF back </w:t>
            </w:r>
            <w:r w:rsidRPr="00D759C7">
              <w:rPr>
                <w:rFonts w:asciiTheme="minorHAnsi" w:hAnsiTheme="minorHAnsi"/>
                <w:sz w:val="20"/>
              </w:rPr>
              <w:lastRenderedPageBreak/>
              <w:t xml:space="preserve">up. The callers are routed to an IVR that is </w:t>
            </w:r>
            <w:proofErr w:type="spellStart"/>
            <w:r w:rsidRPr="00D759C7">
              <w:rPr>
                <w:rFonts w:asciiTheme="minorHAnsi" w:hAnsiTheme="minorHAnsi"/>
                <w:sz w:val="20"/>
              </w:rPr>
              <w:t>self contained</w:t>
            </w:r>
            <w:proofErr w:type="spellEnd"/>
            <w:r w:rsidRPr="00D759C7">
              <w:rPr>
                <w:rFonts w:asciiTheme="minorHAnsi" w:hAnsiTheme="minorHAnsi"/>
                <w:sz w:val="20"/>
              </w:rPr>
              <w:t xml:space="preserve">.  </w:t>
            </w:r>
          </w:p>
          <w:p w:rsidR="00A17D11" w:rsidRPr="00D759C7" w:rsidRDefault="00A17D11" w:rsidP="00A17D11">
            <w:pPr>
              <w:rPr>
                <w:rFonts w:asciiTheme="minorHAnsi" w:hAnsiTheme="minorHAnsi"/>
                <w:sz w:val="20"/>
              </w:rPr>
            </w:pPr>
          </w:p>
          <w:p w:rsidR="00A17D11" w:rsidRPr="00D759C7" w:rsidRDefault="00A17D11" w:rsidP="00A17D11">
            <w:pPr>
              <w:rPr>
                <w:rFonts w:asciiTheme="minorHAnsi" w:hAnsiTheme="minorHAnsi" w:cs="Arial"/>
                <w:sz w:val="20"/>
              </w:rPr>
            </w:pPr>
            <w:r w:rsidRPr="00D759C7">
              <w:rPr>
                <w:rFonts w:asciiTheme="minorHAnsi" w:hAnsiTheme="minorHAnsi"/>
                <w:sz w:val="20"/>
              </w:rPr>
              <w:t xml:space="preserve">Based on the caller’s phone number the information about the order are retrieve from </w:t>
            </w:r>
            <w:proofErr w:type="gramStart"/>
            <w:r w:rsidRPr="00D759C7">
              <w:rPr>
                <w:rFonts w:asciiTheme="minorHAnsi" w:hAnsiTheme="minorHAnsi"/>
                <w:sz w:val="20"/>
              </w:rPr>
              <w:t xml:space="preserve">the  </w:t>
            </w:r>
            <w:proofErr w:type="spellStart"/>
            <w:r w:rsidRPr="00D759C7">
              <w:rPr>
                <w:rFonts w:asciiTheme="minorHAnsi" w:hAnsiTheme="minorHAnsi"/>
                <w:sz w:val="20"/>
              </w:rPr>
              <w:t>Transentric</w:t>
            </w:r>
            <w:proofErr w:type="spellEnd"/>
            <w:proofErr w:type="gramEnd"/>
            <w:r w:rsidRPr="00D759C7">
              <w:rPr>
                <w:rFonts w:asciiTheme="minorHAnsi" w:hAnsiTheme="minorHAnsi"/>
                <w:sz w:val="20"/>
              </w:rPr>
              <w:t xml:space="preserve"> system and played. </w:t>
            </w:r>
            <w:r w:rsidRPr="00D759C7">
              <w:rPr>
                <w:rFonts w:asciiTheme="minorHAnsi" w:hAnsiTheme="minorHAnsi"/>
                <w:bCs/>
                <w:sz w:val="20"/>
              </w:rPr>
              <w:t xml:space="preserve">The caller can choose to report the events on the orders, the events are sent to the </w:t>
            </w:r>
            <w:proofErr w:type="spellStart"/>
            <w:r w:rsidRPr="00D759C7">
              <w:rPr>
                <w:rFonts w:asciiTheme="minorHAnsi" w:hAnsiTheme="minorHAnsi"/>
                <w:bCs/>
                <w:sz w:val="20"/>
              </w:rPr>
              <w:t>Transentric</w:t>
            </w:r>
            <w:proofErr w:type="spellEnd"/>
            <w:r w:rsidRPr="00D759C7">
              <w:rPr>
                <w:rFonts w:asciiTheme="minorHAnsi" w:hAnsiTheme="minorHAnsi"/>
                <w:bCs/>
                <w:sz w:val="20"/>
              </w:rPr>
              <w:t xml:space="preserve"> system.</w:t>
            </w:r>
          </w:p>
          <w:p w:rsidR="00E54F29" w:rsidRPr="00F952BE" w:rsidRDefault="00E54F29" w:rsidP="00D27673">
            <w:pPr>
              <w:snapToGrid w:val="0"/>
              <w:rPr>
                <w:rFonts w:asciiTheme="minorHAnsi" w:hAnsiTheme="minorHAnsi" w:cstheme="minorHAnsi"/>
                <w:sz w:val="24"/>
                <w:szCs w:val="24"/>
              </w:rPr>
            </w:pPr>
          </w:p>
        </w:tc>
      </w:tr>
      <w:tr w:rsidR="00E54F29" w:rsidTr="00D27673">
        <w:trPr>
          <w:trHeight w:val="394"/>
        </w:trPr>
        <w:tc>
          <w:tcPr>
            <w:tcW w:w="2694" w:type="dxa"/>
            <w:tcBorders>
              <w:top w:val="single" w:sz="4" w:space="0" w:color="000000"/>
              <w:left w:val="single" w:sz="4" w:space="0" w:color="000000"/>
              <w:bottom w:val="single" w:sz="4" w:space="0" w:color="000000"/>
            </w:tcBorders>
            <w:shd w:val="clear" w:color="auto" w:fill="auto"/>
          </w:tcPr>
          <w:p w:rsidR="00E54F29" w:rsidRPr="00E54F29" w:rsidRDefault="00E54F29" w:rsidP="00E54F29">
            <w:pPr>
              <w:pStyle w:val="Header"/>
              <w:tabs>
                <w:tab w:val="clear" w:pos="4320"/>
                <w:tab w:val="clear" w:pos="8640"/>
              </w:tabs>
              <w:spacing w:before="20" w:after="20"/>
              <w:jc w:val="left"/>
              <w:rPr>
                <w:rFonts w:asciiTheme="minorHAnsi" w:hAnsiTheme="minorHAnsi" w:cstheme="minorHAnsi"/>
                <w:b/>
                <w:spacing w:val="4"/>
                <w:sz w:val="24"/>
              </w:rPr>
            </w:pPr>
            <w:r w:rsidRPr="00E54F29">
              <w:rPr>
                <w:rFonts w:asciiTheme="minorHAnsi" w:hAnsiTheme="minorHAnsi" w:cstheme="minorHAnsi"/>
                <w:b/>
                <w:spacing w:val="4"/>
                <w:sz w:val="24"/>
              </w:rPr>
              <w:lastRenderedPageBreak/>
              <w:t>Role</w:t>
            </w:r>
          </w:p>
        </w:tc>
        <w:tc>
          <w:tcPr>
            <w:tcW w:w="7181" w:type="dxa"/>
            <w:tcBorders>
              <w:top w:val="single" w:sz="4" w:space="0" w:color="000000"/>
              <w:left w:val="single" w:sz="4" w:space="0" w:color="000000"/>
              <w:bottom w:val="single" w:sz="4" w:space="0" w:color="000000"/>
              <w:right w:val="single" w:sz="4" w:space="0" w:color="000000"/>
            </w:tcBorders>
            <w:shd w:val="clear" w:color="auto" w:fill="auto"/>
          </w:tcPr>
          <w:p w:rsidR="00E54F29" w:rsidRPr="00D759C7" w:rsidRDefault="00647B40" w:rsidP="00D27673">
            <w:pPr>
              <w:snapToGrid w:val="0"/>
              <w:rPr>
                <w:rFonts w:asciiTheme="minorHAnsi" w:hAnsiTheme="minorHAnsi" w:cstheme="minorHAnsi"/>
                <w:sz w:val="20"/>
              </w:rPr>
            </w:pPr>
            <w:r w:rsidRPr="00D759C7">
              <w:rPr>
                <w:rFonts w:asciiTheme="minorHAnsi" w:hAnsiTheme="minorHAnsi" w:cstheme="minorHAnsi"/>
                <w:sz w:val="20"/>
              </w:rPr>
              <w:t>Developer</w:t>
            </w:r>
          </w:p>
        </w:tc>
      </w:tr>
      <w:tr w:rsidR="00E54F29" w:rsidTr="00D27673">
        <w:trPr>
          <w:trHeight w:val="675"/>
        </w:trPr>
        <w:tc>
          <w:tcPr>
            <w:tcW w:w="2694" w:type="dxa"/>
            <w:tcBorders>
              <w:top w:val="single" w:sz="4" w:space="0" w:color="000000"/>
              <w:left w:val="single" w:sz="4" w:space="0" w:color="000000"/>
              <w:bottom w:val="single" w:sz="4" w:space="0" w:color="000000"/>
            </w:tcBorders>
            <w:shd w:val="clear" w:color="auto" w:fill="auto"/>
          </w:tcPr>
          <w:p w:rsidR="00E54F29" w:rsidRPr="00E54F29" w:rsidRDefault="00E54F29" w:rsidP="00E54F29">
            <w:pPr>
              <w:pStyle w:val="Header"/>
              <w:tabs>
                <w:tab w:val="clear" w:pos="4320"/>
                <w:tab w:val="clear" w:pos="8640"/>
              </w:tabs>
              <w:spacing w:before="20" w:after="20"/>
              <w:jc w:val="left"/>
              <w:rPr>
                <w:rFonts w:asciiTheme="minorHAnsi" w:hAnsiTheme="minorHAnsi" w:cstheme="minorHAnsi"/>
                <w:b/>
                <w:spacing w:val="4"/>
                <w:sz w:val="24"/>
              </w:rPr>
            </w:pPr>
            <w:r w:rsidRPr="00E54F29">
              <w:rPr>
                <w:rFonts w:asciiTheme="minorHAnsi" w:hAnsiTheme="minorHAnsi" w:cstheme="minorHAnsi"/>
                <w:b/>
                <w:spacing w:val="4"/>
                <w:sz w:val="24"/>
              </w:rPr>
              <w:t>Solution Environment</w:t>
            </w:r>
          </w:p>
        </w:tc>
        <w:tc>
          <w:tcPr>
            <w:tcW w:w="71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B76AA" w:rsidRPr="00D759C7" w:rsidRDefault="000B76AA" w:rsidP="000B76AA">
            <w:pPr>
              <w:snapToGrid w:val="0"/>
              <w:rPr>
                <w:rFonts w:asciiTheme="minorHAnsi" w:hAnsiTheme="minorHAnsi" w:cs="Arial"/>
                <w:bCs/>
                <w:sz w:val="20"/>
              </w:rPr>
            </w:pPr>
            <w:r w:rsidRPr="00D759C7">
              <w:rPr>
                <w:rFonts w:asciiTheme="minorHAnsi" w:hAnsiTheme="minorHAnsi" w:cs="Arial"/>
                <w:bCs/>
                <w:sz w:val="20"/>
              </w:rPr>
              <w:t xml:space="preserve">Operating system          : Windows XP </w:t>
            </w:r>
          </w:p>
          <w:p w:rsidR="000B76AA" w:rsidRPr="00D759C7" w:rsidRDefault="000B76AA" w:rsidP="000B76AA">
            <w:pPr>
              <w:rPr>
                <w:rFonts w:asciiTheme="minorHAnsi" w:hAnsiTheme="minorHAnsi" w:cs="Arial"/>
                <w:bCs/>
                <w:sz w:val="20"/>
              </w:rPr>
            </w:pPr>
            <w:r w:rsidRPr="00D759C7">
              <w:rPr>
                <w:rFonts w:asciiTheme="minorHAnsi" w:hAnsiTheme="minorHAnsi" w:cs="Arial"/>
                <w:bCs/>
                <w:sz w:val="20"/>
              </w:rPr>
              <w:t>Deployment Server       : JBOSS</w:t>
            </w:r>
          </w:p>
          <w:p w:rsidR="00E54F29" w:rsidRPr="00D759C7" w:rsidRDefault="000B76AA" w:rsidP="000B76AA">
            <w:pPr>
              <w:snapToGrid w:val="0"/>
              <w:rPr>
                <w:rFonts w:asciiTheme="minorHAnsi" w:hAnsiTheme="minorHAnsi" w:cs="Arial"/>
                <w:bCs/>
                <w:sz w:val="20"/>
              </w:rPr>
            </w:pPr>
            <w:r w:rsidRPr="00D759C7">
              <w:rPr>
                <w:rFonts w:asciiTheme="minorHAnsi" w:hAnsiTheme="minorHAnsi" w:cs="Arial"/>
                <w:bCs/>
                <w:sz w:val="20"/>
              </w:rPr>
              <w:t>Technology Used          : Core Java, JSP, Spring Core, Java Script,                                         JSON, VXML</w:t>
            </w:r>
          </w:p>
          <w:p w:rsidR="000B76AA" w:rsidRPr="00F952BE" w:rsidRDefault="000B76AA" w:rsidP="000B76AA">
            <w:pPr>
              <w:snapToGrid w:val="0"/>
              <w:rPr>
                <w:rFonts w:asciiTheme="minorHAnsi" w:hAnsiTheme="minorHAnsi" w:cstheme="minorHAnsi"/>
                <w:sz w:val="24"/>
                <w:szCs w:val="24"/>
              </w:rPr>
            </w:pPr>
            <w:r w:rsidRPr="00D759C7">
              <w:rPr>
                <w:rFonts w:asciiTheme="minorHAnsi" w:hAnsiTheme="minorHAnsi" w:cs="Arial"/>
                <w:bCs/>
                <w:sz w:val="20"/>
              </w:rPr>
              <w:t>Tools                              : Eclipse, SVN, Maven</w:t>
            </w:r>
          </w:p>
        </w:tc>
      </w:tr>
      <w:tr w:rsidR="00E54F29" w:rsidTr="00D27673">
        <w:trPr>
          <w:trHeight w:val="556"/>
        </w:trPr>
        <w:tc>
          <w:tcPr>
            <w:tcW w:w="2694" w:type="dxa"/>
            <w:tcBorders>
              <w:top w:val="single" w:sz="4" w:space="0" w:color="000000"/>
              <w:left w:val="single" w:sz="4" w:space="0" w:color="000000"/>
              <w:bottom w:val="single" w:sz="4" w:space="0" w:color="000000"/>
            </w:tcBorders>
            <w:shd w:val="clear" w:color="auto" w:fill="auto"/>
          </w:tcPr>
          <w:p w:rsidR="00E54F29" w:rsidRPr="00E54F29" w:rsidRDefault="00E54F29" w:rsidP="00E54F29">
            <w:pPr>
              <w:pStyle w:val="Header"/>
              <w:tabs>
                <w:tab w:val="clear" w:pos="4320"/>
                <w:tab w:val="clear" w:pos="8640"/>
              </w:tabs>
              <w:spacing w:before="20" w:after="20"/>
              <w:jc w:val="left"/>
              <w:rPr>
                <w:rFonts w:asciiTheme="minorHAnsi" w:hAnsiTheme="minorHAnsi" w:cstheme="minorHAnsi"/>
                <w:b/>
                <w:spacing w:val="4"/>
                <w:sz w:val="24"/>
              </w:rPr>
            </w:pPr>
            <w:r w:rsidRPr="00E54F29">
              <w:rPr>
                <w:rFonts w:asciiTheme="minorHAnsi" w:hAnsiTheme="minorHAnsi" w:cstheme="minorHAnsi"/>
                <w:b/>
                <w:spacing w:val="4"/>
                <w:sz w:val="24"/>
              </w:rPr>
              <w:t>Responsibilities/Highlights</w:t>
            </w:r>
          </w:p>
        </w:tc>
        <w:tc>
          <w:tcPr>
            <w:tcW w:w="7181" w:type="dxa"/>
            <w:tcBorders>
              <w:top w:val="single" w:sz="4" w:space="0" w:color="000000"/>
              <w:left w:val="single" w:sz="4" w:space="0" w:color="000000"/>
              <w:bottom w:val="single" w:sz="4" w:space="0" w:color="000000"/>
              <w:right w:val="single" w:sz="4" w:space="0" w:color="000000"/>
            </w:tcBorders>
            <w:shd w:val="clear" w:color="auto" w:fill="auto"/>
          </w:tcPr>
          <w:p w:rsidR="009C4B2E" w:rsidRPr="00D759C7" w:rsidRDefault="009C4B2E" w:rsidP="009C4B2E">
            <w:pPr>
              <w:rPr>
                <w:rFonts w:asciiTheme="minorHAnsi" w:hAnsiTheme="minorHAnsi" w:cs="Arial"/>
                <w:bCs/>
                <w:sz w:val="20"/>
              </w:rPr>
            </w:pPr>
            <w:r w:rsidRPr="00D759C7">
              <w:rPr>
                <w:rFonts w:asciiTheme="minorHAnsi" w:hAnsiTheme="minorHAnsi"/>
                <w:sz w:val="20"/>
              </w:rPr>
              <w:t xml:space="preserve">Developer – </w:t>
            </w:r>
          </w:p>
          <w:p w:rsidR="009C4B2E" w:rsidRPr="00D759C7" w:rsidRDefault="009C4B2E" w:rsidP="009C4B2E">
            <w:pPr>
              <w:numPr>
                <w:ilvl w:val="0"/>
                <w:numId w:val="10"/>
              </w:numPr>
              <w:suppressAutoHyphens/>
              <w:jc w:val="left"/>
              <w:rPr>
                <w:rFonts w:asciiTheme="minorHAnsi" w:hAnsiTheme="minorHAnsi"/>
                <w:sz w:val="20"/>
              </w:rPr>
            </w:pPr>
            <w:r w:rsidRPr="00D759C7">
              <w:rPr>
                <w:rFonts w:asciiTheme="minorHAnsi" w:hAnsiTheme="minorHAnsi" w:cs="Arial"/>
                <w:bCs/>
                <w:sz w:val="20"/>
              </w:rPr>
              <w:t>Discussing with clients regarding the requirements</w:t>
            </w:r>
            <w:r w:rsidRPr="00D759C7">
              <w:rPr>
                <w:rFonts w:asciiTheme="minorHAnsi" w:hAnsiTheme="minorHAnsi"/>
                <w:sz w:val="20"/>
              </w:rPr>
              <w:t>.</w:t>
            </w:r>
          </w:p>
          <w:p w:rsidR="009C4B2E" w:rsidRPr="00D759C7" w:rsidRDefault="009C4B2E" w:rsidP="009C4B2E">
            <w:pPr>
              <w:numPr>
                <w:ilvl w:val="0"/>
                <w:numId w:val="10"/>
              </w:numPr>
              <w:suppressAutoHyphens/>
              <w:jc w:val="left"/>
              <w:rPr>
                <w:rFonts w:asciiTheme="minorHAnsi" w:hAnsiTheme="minorHAnsi"/>
                <w:sz w:val="20"/>
              </w:rPr>
            </w:pPr>
            <w:r w:rsidRPr="00D759C7">
              <w:rPr>
                <w:rFonts w:asciiTheme="minorHAnsi" w:hAnsiTheme="minorHAnsi"/>
                <w:sz w:val="20"/>
              </w:rPr>
              <w:t>Involved in development ,unit testing &amp; code review</w:t>
            </w:r>
          </w:p>
          <w:p w:rsidR="009C4B2E" w:rsidRPr="00D759C7" w:rsidRDefault="009C4B2E" w:rsidP="009C4B2E">
            <w:pPr>
              <w:numPr>
                <w:ilvl w:val="0"/>
                <w:numId w:val="10"/>
              </w:numPr>
              <w:suppressAutoHyphens/>
              <w:jc w:val="left"/>
              <w:rPr>
                <w:rFonts w:asciiTheme="minorHAnsi" w:hAnsiTheme="minorHAnsi"/>
                <w:bCs/>
                <w:sz w:val="20"/>
              </w:rPr>
            </w:pPr>
            <w:r w:rsidRPr="00D759C7">
              <w:rPr>
                <w:rFonts w:asciiTheme="minorHAnsi" w:hAnsiTheme="minorHAnsi"/>
                <w:sz w:val="20"/>
              </w:rPr>
              <w:t>Preparation of document like Project estimation report, Test plan &amp; Release Notes.</w:t>
            </w:r>
          </w:p>
          <w:p w:rsidR="009C4B2E" w:rsidRPr="00D759C7" w:rsidRDefault="009C4B2E" w:rsidP="009C4B2E">
            <w:pPr>
              <w:pStyle w:val="ListParagraph"/>
              <w:numPr>
                <w:ilvl w:val="0"/>
                <w:numId w:val="10"/>
              </w:numPr>
              <w:suppressAutoHyphens/>
              <w:autoSpaceDE w:val="0"/>
              <w:spacing w:before="40" w:after="40"/>
              <w:contextualSpacing w:val="0"/>
              <w:jc w:val="left"/>
              <w:rPr>
                <w:rFonts w:asciiTheme="minorHAnsi" w:hAnsiTheme="minorHAnsi"/>
                <w:sz w:val="20"/>
              </w:rPr>
            </w:pPr>
            <w:r w:rsidRPr="00D759C7">
              <w:rPr>
                <w:rFonts w:asciiTheme="minorHAnsi" w:hAnsiTheme="minorHAnsi"/>
                <w:bCs/>
                <w:sz w:val="20"/>
              </w:rPr>
              <w:t>Coordinating with onsite development team for fixing the bugs.</w:t>
            </w:r>
          </w:p>
          <w:p w:rsidR="00E54F29" w:rsidRPr="00F952BE" w:rsidRDefault="009C4B2E" w:rsidP="009C4B2E">
            <w:pPr>
              <w:suppressAutoHyphens/>
              <w:spacing w:before="40" w:after="40"/>
              <w:ind w:left="720"/>
              <w:rPr>
                <w:rFonts w:asciiTheme="minorHAnsi" w:hAnsiTheme="minorHAnsi" w:cstheme="minorHAnsi"/>
                <w:sz w:val="24"/>
                <w:szCs w:val="24"/>
              </w:rPr>
            </w:pPr>
            <w:r w:rsidRPr="00D759C7">
              <w:rPr>
                <w:rFonts w:asciiTheme="minorHAnsi" w:hAnsiTheme="minorHAnsi"/>
                <w:sz w:val="20"/>
              </w:rPr>
              <w:t>Handle all communication with client.</w:t>
            </w:r>
          </w:p>
        </w:tc>
      </w:tr>
    </w:tbl>
    <w:p w:rsidR="00E54F29" w:rsidRDefault="00E54F29" w:rsidP="00E54F29">
      <w:pPr>
        <w:rPr>
          <w:rFonts w:cs="Arial"/>
          <w:bCs/>
          <w:sz w:val="20"/>
        </w:rPr>
      </w:pPr>
    </w:p>
    <w:p w:rsidR="00E54F29" w:rsidRDefault="00E54F29" w:rsidP="00E54F29">
      <w:pPr>
        <w:rPr>
          <w:rFonts w:cs="Arial"/>
          <w:bCs/>
          <w:sz w:val="20"/>
        </w:rPr>
      </w:pPr>
    </w:p>
    <w:tbl>
      <w:tblPr>
        <w:tblW w:w="9875" w:type="dxa"/>
        <w:tblInd w:w="-17" w:type="dxa"/>
        <w:tblLayout w:type="fixed"/>
        <w:tblLook w:val="0000" w:firstRow="0" w:lastRow="0" w:firstColumn="0" w:lastColumn="0" w:noHBand="0" w:noVBand="0"/>
      </w:tblPr>
      <w:tblGrid>
        <w:gridCol w:w="2694"/>
        <w:gridCol w:w="7181"/>
      </w:tblGrid>
      <w:tr w:rsidR="00E54F29" w:rsidTr="00FE4D66">
        <w:trPr>
          <w:trHeight w:val="394"/>
        </w:trPr>
        <w:tc>
          <w:tcPr>
            <w:tcW w:w="2694" w:type="dxa"/>
            <w:tcBorders>
              <w:top w:val="single" w:sz="4" w:space="0" w:color="000000"/>
              <w:left w:val="single" w:sz="4" w:space="0" w:color="000000"/>
            </w:tcBorders>
            <w:shd w:val="clear" w:color="auto" w:fill="auto"/>
          </w:tcPr>
          <w:p w:rsidR="00E54F29" w:rsidRPr="00E54F29" w:rsidRDefault="00E54F29" w:rsidP="00E54F29">
            <w:pPr>
              <w:pStyle w:val="Header"/>
              <w:tabs>
                <w:tab w:val="clear" w:pos="4320"/>
                <w:tab w:val="clear" w:pos="8640"/>
              </w:tabs>
              <w:spacing w:before="20" w:after="20"/>
              <w:jc w:val="left"/>
              <w:rPr>
                <w:rFonts w:asciiTheme="minorHAnsi" w:hAnsiTheme="minorHAnsi" w:cstheme="minorHAnsi"/>
                <w:b/>
                <w:spacing w:val="4"/>
                <w:sz w:val="24"/>
              </w:rPr>
            </w:pPr>
            <w:r w:rsidRPr="00E54F29">
              <w:rPr>
                <w:rFonts w:asciiTheme="minorHAnsi" w:hAnsiTheme="minorHAnsi" w:cstheme="minorHAnsi"/>
                <w:b/>
                <w:spacing w:val="4"/>
                <w:sz w:val="24"/>
              </w:rPr>
              <w:t>Project</w:t>
            </w:r>
          </w:p>
        </w:tc>
        <w:tc>
          <w:tcPr>
            <w:tcW w:w="7181" w:type="dxa"/>
            <w:tcBorders>
              <w:top w:val="single" w:sz="4" w:space="0" w:color="000000"/>
              <w:left w:val="single" w:sz="4" w:space="0" w:color="000000"/>
              <w:right w:val="single" w:sz="4" w:space="0" w:color="000000"/>
            </w:tcBorders>
            <w:shd w:val="clear" w:color="auto" w:fill="auto"/>
          </w:tcPr>
          <w:p w:rsidR="00CA78A7" w:rsidRPr="00D759C7" w:rsidRDefault="00CA78A7" w:rsidP="00CA78A7">
            <w:pPr>
              <w:tabs>
                <w:tab w:val="left" w:pos="720"/>
              </w:tabs>
              <w:rPr>
                <w:rFonts w:asciiTheme="minorHAnsi" w:hAnsiTheme="minorHAnsi" w:cs="Arial"/>
                <w:bCs/>
                <w:szCs w:val="18"/>
              </w:rPr>
            </w:pPr>
            <w:r w:rsidRPr="00D759C7">
              <w:rPr>
                <w:rFonts w:asciiTheme="minorHAnsi" w:hAnsiTheme="minorHAnsi" w:cs="Arial"/>
                <w:szCs w:val="18"/>
              </w:rPr>
              <w:t>SutiHVM4.3 (Human Value Management)</w:t>
            </w:r>
          </w:p>
          <w:p w:rsidR="00E54F29" w:rsidRPr="00F952BE" w:rsidRDefault="00E54F29" w:rsidP="00D27673">
            <w:pPr>
              <w:snapToGrid w:val="0"/>
              <w:rPr>
                <w:rFonts w:asciiTheme="minorHAnsi" w:hAnsiTheme="minorHAnsi" w:cstheme="minorHAnsi"/>
                <w:sz w:val="24"/>
                <w:szCs w:val="24"/>
              </w:rPr>
            </w:pPr>
          </w:p>
        </w:tc>
      </w:tr>
      <w:tr w:rsidR="00E54F29" w:rsidTr="00FE4D66">
        <w:trPr>
          <w:trHeight w:val="394"/>
        </w:trPr>
        <w:tc>
          <w:tcPr>
            <w:tcW w:w="2694" w:type="dxa"/>
            <w:tcBorders>
              <w:top w:val="single" w:sz="4" w:space="0" w:color="000000"/>
              <w:left w:val="single" w:sz="4" w:space="0" w:color="000000"/>
              <w:bottom w:val="single" w:sz="4" w:space="0" w:color="000000"/>
            </w:tcBorders>
            <w:shd w:val="clear" w:color="auto" w:fill="auto"/>
          </w:tcPr>
          <w:p w:rsidR="00E54F29" w:rsidRPr="00E54F29" w:rsidRDefault="00E54F29" w:rsidP="00E54F29">
            <w:pPr>
              <w:pStyle w:val="Header"/>
              <w:tabs>
                <w:tab w:val="clear" w:pos="4320"/>
                <w:tab w:val="clear" w:pos="8640"/>
              </w:tabs>
              <w:spacing w:before="20" w:after="20"/>
              <w:jc w:val="left"/>
              <w:rPr>
                <w:rFonts w:asciiTheme="minorHAnsi" w:hAnsiTheme="minorHAnsi" w:cstheme="minorHAnsi"/>
                <w:b/>
                <w:spacing w:val="4"/>
                <w:sz w:val="24"/>
              </w:rPr>
            </w:pPr>
            <w:r w:rsidRPr="00E54F29">
              <w:rPr>
                <w:rFonts w:asciiTheme="minorHAnsi" w:hAnsiTheme="minorHAnsi" w:cstheme="minorHAnsi"/>
                <w:b/>
                <w:spacing w:val="4"/>
                <w:sz w:val="24"/>
              </w:rPr>
              <w:t>Customer</w:t>
            </w:r>
          </w:p>
        </w:tc>
        <w:tc>
          <w:tcPr>
            <w:tcW w:w="7181" w:type="dxa"/>
            <w:tcBorders>
              <w:top w:val="single" w:sz="4" w:space="0" w:color="000000"/>
              <w:left w:val="single" w:sz="4" w:space="0" w:color="000000"/>
              <w:bottom w:val="single" w:sz="4" w:space="0" w:color="000000"/>
              <w:right w:val="single" w:sz="4" w:space="0" w:color="000000"/>
            </w:tcBorders>
            <w:shd w:val="clear" w:color="auto" w:fill="auto"/>
          </w:tcPr>
          <w:p w:rsidR="00E54F29" w:rsidRPr="00D759C7" w:rsidRDefault="00CA78A7" w:rsidP="00D27673">
            <w:pPr>
              <w:snapToGrid w:val="0"/>
              <w:rPr>
                <w:rFonts w:asciiTheme="minorHAnsi" w:hAnsiTheme="minorHAnsi" w:cstheme="minorHAnsi"/>
                <w:sz w:val="20"/>
              </w:rPr>
            </w:pPr>
            <w:r w:rsidRPr="00D759C7">
              <w:rPr>
                <w:rFonts w:asciiTheme="minorHAnsi" w:hAnsiTheme="minorHAnsi" w:cstheme="minorHAnsi"/>
                <w:sz w:val="20"/>
              </w:rPr>
              <w:t>Ovations</w:t>
            </w:r>
          </w:p>
        </w:tc>
      </w:tr>
      <w:tr w:rsidR="00E54F29" w:rsidTr="00FE4D66">
        <w:trPr>
          <w:trHeight w:val="396"/>
        </w:trPr>
        <w:tc>
          <w:tcPr>
            <w:tcW w:w="2694" w:type="dxa"/>
            <w:tcBorders>
              <w:top w:val="single" w:sz="4" w:space="0" w:color="000000"/>
              <w:left w:val="single" w:sz="4" w:space="0" w:color="000000"/>
              <w:bottom w:val="single" w:sz="4" w:space="0" w:color="000000"/>
            </w:tcBorders>
            <w:shd w:val="clear" w:color="auto" w:fill="auto"/>
          </w:tcPr>
          <w:p w:rsidR="00E54F29" w:rsidRPr="00E54F29" w:rsidRDefault="00E54F29" w:rsidP="00E54F29">
            <w:pPr>
              <w:pStyle w:val="Header"/>
              <w:tabs>
                <w:tab w:val="clear" w:pos="4320"/>
                <w:tab w:val="clear" w:pos="8640"/>
              </w:tabs>
              <w:spacing w:before="20" w:after="20"/>
              <w:jc w:val="left"/>
              <w:rPr>
                <w:rFonts w:asciiTheme="minorHAnsi" w:hAnsiTheme="minorHAnsi" w:cstheme="minorHAnsi"/>
                <w:b/>
                <w:spacing w:val="4"/>
                <w:sz w:val="24"/>
              </w:rPr>
            </w:pPr>
            <w:r w:rsidRPr="00E54F29">
              <w:rPr>
                <w:rFonts w:asciiTheme="minorHAnsi" w:hAnsiTheme="minorHAnsi" w:cstheme="minorHAnsi"/>
                <w:b/>
                <w:spacing w:val="4"/>
                <w:sz w:val="24"/>
              </w:rPr>
              <w:t>Period</w:t>
            </w:r>
          </w:p>
        </w:tc>
        <w:tc>
          <w:tcPr>
            <w:tcW w:w="7181" w:type="dxa"/>
            <w:tcBorders>
              <w:top w:val="single" w:sz="4" w:space="0" w:color="000000"/>
              <w:left w:val="single" w:sz="4" w:space="0" w:color="000000"/>
              <w:bottom w:val="single" w:sz="4" w:space="0" w:color="000000"/>
              <w:right w:val="single" w:sz="4" w:space="0" w:color="000000"/>
            </w:tcBorders>
            <w:shd w:val="clear" w:color="auto" w:fill="auto"/>
          </w:tcPr>
          <w:p w:rsidR="00E54F29" w:rsidRPr="00D759C7" w:rsidRDefault="003715F8" w:rsidP="003715F8">
            <w:pPr>
              <w:snapToGrid w:val="0"/>
              <w:rPr>
                <w:rFonts w:asciiTheme="minorHAnsi" w:hAnsiTheme="minorHAnsi" w:cstheme="minorHAnsi"/>
                <w:sz w:val="20"/>
              </w:rPr>
            </w:pPr>
            <w:r w:rsidRPr="00D759C7">
              <w:rPr>
                <w:rFonts w:asciiTheme="minorHAnsi" w:hAnsiTheme="minorHAnsi" w:cstheme="minorHAnsi"/>
                <w:sz w:val="20"/>
              </w:rPr>
              <w:t xml:space="preserve">Jan-2013 </w:t>
            </w:r>
            <w:r w:rsidR="00E54F29" w:rsidRPr="00D759C7">
              <w:rPr>
                <w:rFonts w:asciiTheme="minorHAnsi" w:hAnsiTheme="minorHAnsi" w:cstheme="minorHAnsi"/>
                <w:sz w:val="20"/>
              </w:rPr>
              <w:t xml:space="preserve">to </w:t>
            </w:r>
            <w:r w:rsidRPr="00D759C7">
              <w:rPr>
                <w:rFonts w:asciiTheme="minorHAnsi" w:hAnsiTheme="minorHAnsi" w:cstheme="minorHAnsi"/>
                <w:sz w:val="20"/>
              </w:rPr>
              <w:t>April-2014</w:t>
            </w:r>
          </w:p>
        </w:tc>
      </w:tr>
      <w:tr w:rsidR="00E54F29" w:rsidTr="00FE4D66">
        <w:trPr>
          <w:trHeight w:val="466"/>
        </w:trPr>
        <w:tc>
          <w:tcPr>
            <w:tcW w:w="2694" w:type="dxa"/>
            <w:tcBorders>
              <w:top w:val="single" w:sz="4" w:space="0" w:color="000000"/>
              <w:left w:val="single" w:sz="4" w:space="0" w:color="000000"/>
              <w:bottom w:val="single" w:sz="4" w:space="0" w:color="000000"/>
            </w:tcBorders>
            <w:shd w:val="clear" w:color="auto" w:fill="auto"/>
          </w:tcPr>
          <w:p w:rsidR="00E54F29" w:rsidRPr="00E54F29" w:rsidRDefault="00E54F29" w:rsidP="00E54F29">
            <w:pPr>
              <w:pStyle w:val="Header"/>
              <w:tabs>
                <w:tab w:val="clear" w:pos="4320"/>
                <w:tab w:val="clear" w:pos="8640"/>
              </w:tabs>
              <w:spacing w:before="20" w:after="20"/>
              <w:jc w:val="left"/>
              <w:rPr>
                <w:rFonts w:asciiTheme="minorHAnsi" w:hAnsiTheme="minorHAnsi" w:cstheme="minorHAnsi"/>
                <w:b/>
                <w:spacing w:val="4"/>
                <w:sz w:val="24"/>
              </w:rPr>
            </w:pPr>
          </w:p>
          <w:p w:rsidR="00E54F29" w:rsidRPr="00E54F29" w:rsidRDefault="00E54F29" w:rsidP="00E54F29">
            <w:pPr>
              <w:pStyle w:val="Header"/>
              <w:tabs>
                <w:tab w:val="clear" w:pos="4320"/>
                <w:tab w:val="clear" w:pos="8640"/>
              </w:tabs>
              <w:spacing w:before="20" w:after="20"/>
              <w:jc w:val="left"/>
              <w:rPr>
                <w:rFonts w:asciiTheme="minorHAnsi" w:hAnsiTheme="minorHAnsi" w:cstheme="minorHAnsi"/>
                <w:b/>
                <w:spacing w:val="4"/>
                <w:sz w:val="24"/>
              </w:rPr>
            </w:pPr>
            <w:r w:rsidRPr="00E54F29">
              <w:rPr>
                <w:rFonts w:asciiTheme="minorHAnsi" w:hAnsiTheme="minorHAnsi" w:cstheme="minorHAnsi"/>
                <w:b/>
                <w:spacing w:val="4"/>
                <w:sz w:val="24"/>
              </w:rPr>
              <w:t>Description</w:t>
            </w:r>
          </w:p>
        </w:tc>
        <w:tc>
          <w:tcPr>
            <w:tcW w:w="71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7CFF" w:rsidRPr="00D759C7" w:rsidRDefault="00C77CFF" w:rsidP="00C77CFF">
            <w:pPr>
              <w:pStyle w:val="NormalWeb"/>
              <w:shd w:val="clear" w:color="auto" w:fill="FFFFFF"/>
              <w:spacing w:before="0"/>
              <w:rPr>
                <w:rFonts w:asciiTheme="minorHAnsi" w:hAnsiTheme="minorHAnsi" w:cs="Arial"/>
                <w:sz w:val="20"/>
              </w:rPr>
            </w:pPr>
            <w:proofErr w:type="spellStart"/>
            <w:r w:rsidRPr="00D759C7">
              <w:rPr>
                <w:rFonts w:asciiTheme="minorHAnsi" w:hAnsiTheme="minorHAnsi"/>
                <w:sz w:val="20"/>
                <w:szCs w:val="20"/>
              </w:rPr>
              <w:t>SutiHVM</w:t>
            </w:r>
            <w:proofErr w:type="spellEnd"/>
            <w:r w:rsidRPr="00D759C7">
              <w:rPr>
                <w:rFonts w:asciiTheme="minorHAnsi" w:hAnsiTheme="minorHAnsi"/>
                <w:sz w:val="20"/>
                <w:szCs w:val="20"/>
              </w:rPr>
              <w:t xml:space="preserve"> is a web-based enterprise solution consists of 11 modules for managing the entire employee recruitment to payroll process from a single interface. The product is widely useful to </w:t>
            </w:r>
            <w:r w:rsidRPr="00D759C7">
              <w:rPr>
                <w:rFonts w:asciiTheme="minorHAnsi" w:hAnsiTheme="minorHAnsi"/>
                <w:color w:val="000000"/>
                <w:sz w:val="20"/>
                <w:szCs w:val="20"/>
              </w:rPr>
              <w:t xml:space="preserve">plan organizational budget, salaries, employee position and helps develop best practice for compensation, promotion, hiring and layoffs. </w:t>
            </w:r>
            <w:r w:rsidRPr="00D759C7">
              <w:rPr>
                <w:rFonts w:asciiTheme="minorHAnsi" w:hAnsiTheme="minorHAnsi"/>
                <w:sz w:val="20"/>
                <w:szCs w:val="20"/>
              </w:rPr>
              <w:t xml:space="preserve">The easy-to-use HRMS solution eliminates manual effort, time delays, paper use and administrative costs. </w:t>
            </w:r>
            <w:proofErr w:type="spellStart"/>
            <w:r w:rsidRPr="00D759C7">
              <w:rPr>
                <w:rFonts w:asciiTheme="minorHAnsi" w:hAnsiTheme="minorHAnsi"/>
                <w:sz w:val="20"/>
                <w:szCs w:val="20"/>
              </w:rPr>
              <w:t>SutiHVM</w:t>
            </w:r>
            <w:proofErr w:type="spellEnd"/>
            <w:r w:rsidRPr="00D759C7">
              <w:rPr>
                <w:rFonts w:asciiTheme="minorHAnsi" w:hAnsiTheme="minorHAnsi"/>
                <w:sz w:val="20"/>
                <w:szCs w:val="20"/>
              </w:rPr>
              <w:t xml:space="preserve"> improves process control, workforce efficiency and compliance to regulations and adherence to company policies. The tool provides administrators the ability to configure various details relevant to an organization for faster adoption thus making it simpler to use.</w:t>
            </w:r>
          </w:p>
          <w:p w:rsidR="00E54F29" w:rsidRPr="00F952BE" w:rsidRDefault="00E54F29" w:rsidP="00D27673">
            <w:pPr>
              <w:snapToGrid w:val="0"/>
              <w:rPr>
                <w:rFonts w:asciiTheme="minorHAnsi" w:hAnsiTheme="minorHAnsi" w:cstheme="minorHAnsi"/>
                <w:sz w:val="24"/>
                <w:szCs w:val="24"/>
              </w:rPr>
            </w:pPr>
          </w:p>
        </w:tc>
      </w:tr>
      <w:tr w:rsidR="00E54F29" w:rsidTr="00FE4D66">
        <w:trPr>
          <w:trHeight w:val="394"/>
        </w:trPr>
        <w:tc>
          <w:tcPr>
            <w:tcW w:w="2694" w:type="dxa"/>
            <w:tcBorders>
              <w:top w:val="single" w:sz="4" w:space="0" w:color="000000"/>
              <w:left w:val="single" w:sz="4" w:space="0" w:color="000000"/>
              <w:bottom w:val="single" w:sz="4" w:space="0" w:color="000000"/>
            </w:tcBorders>
            <w:shd w:val="clear" w:color="auto" w:fill="auto"/>
          </w:tcPr>
          <w:p w:rsidR="00E54F29" w:rsidRPr="00E54F29" w:rsidRDefault="00E54F29" w:rsidP="00E54F29">
            <w:pPr>
              <w:pStyle w:val="Header"/>
              <w:tabs>
                <w:tab w:val="clear" w:pos="4320"/>
                <w:tab w:val="clear" w:pos="8640"/>
              </w:tabs>
              <w:spacing w:before="20" w:after="20"/>
              <w:jc w:val="left"/>
              <w:rPr>
                <w:rFonts w:asciiTheme="minorHAnsi" w:hAnsiTheme="minorHAnsi" w:cstheme="minorHAnsi"/>
                <w:b/>
                <w:spacing w:val="4"/>
                <w:sz w:val="24"/>
              </w:rPr>
            </w:pPr>
            <w:r w:rsidRPr="00E54F29">
              <w:rPr>
                <w:rFonts w:asciiTheme="minorHAnsi" w:hAnsiTheme="minorHAnsi" w:cstheme="minorHAnsi"/>
                <w:b/>
                <w:spacing w:val="4"/>
                <w:sz w:val="24"/>
              </w:rPr>
              <w:t>Role</w:t>
            </w:r>
          </w:p>
        </w:tc>
        <w:tc>
          <w:tcPr>
            <w:tcW w:w="7181" w:type="dxa"/>
            <w:tcBorders>
              <w:top w:val="single" w:sz="4" w:space="0" w:color="000000"/>
              <w:left w:val="single" w:sz="4" w:space="0" w:color="000000"/>
              <w:bottom w:val="single" w:sz="4" w:space="0" w:color="000000"/>
              <w:right w:val="single" w:sz="4" w:space="0" w:color="000000"/>
            </w:tcBorders>
            <w:shd w:val="clear" w:color="auto" w:fill="auto"/>
          </w:tcPr>
          <w:p w:rsidR="00E54F29" w:rsidRPr="00D759C7" w:rsidRDefault="00C77CFF" w:rsidP="00D27673">
            <w:pPr>
              <w:snapToGrid w:val="0"/>
              <w:rPr>
                <w:rFonts w:asciiTheme="minorHAnsi" w:hAnsiTheme="minorHAnsi" w:cstheme="minorHAnsi"/>
                <w:sz w:val="20"/>
              </w:rPr>
            </w:pPr>
            <w:r w:rsidRPr="00D759C7">
              <w:rPr>
                <w:rFonts w:asciiTheme="minorHAnsi" w:hAnsiTheme="minorHAnsi" w:cstheme="minorHAnsi"/>
                <w:sz w:val="20"/>
              </w:rPr>
              <w:t>Developer</w:t>
            </w:r>
          </w:p>
        </w:tc>
      </w:tr>
      <w:tr w:rsidR="00E54F29" w:rsidTr="00FE4D66">
        <w:trPr>
          <w:trHeight w:val="675"/>
        </w:trPr>
        <w:tc>
          <w:tcPr>
            <w:tcW w:w="2694" w:type="dxa"/>
            <w:tcBorders>
              <w:top w:val="single" w:sz="4" w:space="0" w:color="000000"/>
              <w:left w:val="single" w:sz="4" w:space="0" w:color="000000"/>
              <w:bottom w:val="single" w:sz="4" w:space="0" w:color="000000"/>
            </w:tcBorders>
            <w:shd w:val="clear" w:color="auto" w:fill="auto"/>
          </w:tcPr>
          <w:p w:rsidR="00E54F29" w:rsidRPr="00E54F29" w:rsidRDefault="00E54F29" w:rsidP="00E54F29">
            <w:pPr>
              <w:pStyle w:val="Header"/>
              <w:tabs>
                <w:tab w:val="clear" w:pos="4320"/>
                <w:tab w:val="clear" w:pos="8640"/>
              </w:tabs>
              <w:spacing w:before="20" w:after="20"/>
              <w:jc w:val="left"/>
              <w:rPr>
                <w:rFonts w:asciiTheme="minorHAnsi" w:hAnsiTheme="minorHAnsi" w:cstheme="minorHAnsi"/>
                <w:b/>
                <w:spacing w:val="4"/>
                <w:sz w:val="24"/>
              </w:rPr>
            </w:pPr>
            <w:r w:rsidRPr="00E54F29">
              <w:rPr>
                <w:rFonts w:asciiTheme="minorHAnsi" w:hAnsiTheme="minorHAnsi" w:cstheme="minorHAnsi"/>
                <w:b/>
                <w:spacing w:val="4"/>
                <w:sz w:val="24"/>
              </w:rPr>
              <w:t>Solution Environment</w:t>
            </w:r>
          </w:p>
        </w:tc>
        <w:tc>
          <w:tcPr>
            <w:tcW w:w="71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5ECC" w:rsidRPr="00D759C7" w:rsidRDefault="002E5ECC" w:rsidP="002E5ECC">
            <w:pPr>
              <w:tabs>
                <w:tab w:val="left" w:pos="1440"/>
              </w:tabs>
              <w:rPr>
                <w:rFonts w:asciiTheme="minorHAnsi" w:hAnsiTheme="minorHAnsi" w:cs="Arial"/>
                <w:sz w:val="20"/>
              </w:rPr>
            </w:pPr>
            <w:r w:rsidRPr="00D759C7">
              <w:rPr>
                <w:rFonts w:asciiTheme="minorHAnsi" w:hAnsiTheme="minorHAnsi" w:cs="Arial"/>
                <w:sz w:val="20"/>
              </w:rPr>
              <w:t>Operating system      : Windows XP</w:t>
            </w:r>
          </w:p>
          <w:p w:rsidR="002E5ECC" w:rsidRPr="00D759C7" w:rsidRDefault="002E5ECC" w:rsidP="002E5ECC">
            <w:pPr>
              <w:tabs>
                <w:tab w:val="left" w:pos="1440"/>
              </w:tabs>
              <w:rPr>
                <w:rFonts w:asciiTheme="minorHAnsi" w:hAnsiTheme="minorHAnsi" w:cs="Arial"/>
                <w:sz w:val="20"/>
              </w:rPr>
            </w:pPr>
            <w:r w:rsidRPr="00D759C7">
              <w:rPr>
                <w:rFonts w:asciiTheme="minorHAnsi" w:hAnsiTheme="minorHAnsi" w:cs="Arial"/>
                <w:sz w:val="20"/>
              </w:rPr>
              <w:t>Deployment Server   : Tomcat</w:t>
            </w:r>
          </w:p>
          <w:p w:rsidR="002E5ECC" w:rsidRPr="00D759C7" w:rsidRDefault="002E5ECC" w:rsidP="002E5ECC">
            <w:pPr>
              <w:tabs>
                <w:tab w:val="left" w:pos="1440"/>
              </w:tabs>
              <w:rPr>
                <w:rFonts w:asciiTheme="minorHAnsi" w:hAnsiTheme="minorHAnsi" w:cs="Arial"/>
                <w:sz w:val="20"/>
              </w:rPr>
            </w:pPr>
            <w:r w:rsidRPr="00D759C7">
              <w:rPr>
                <w:rFonts w:asciiTheme="minorHAnsi" w:hAnsiTheme="minorHAnsi" w:cs="Arial"/>
                <w:sz w:val="20"/>
              </w:rPr>
              <w:t>Data Base                 : MySQL 5.0</w:t>
            </w:r>
          </w:p>
          <w:p w:rsidR="002E5ECC" w:rsidRPr="00D759C7" w:rsidRDefault="002E5ECC" w:rsidP="002E5ECC">
            <w:pPr>
              <w:tabs>
                <w:tab w:val="left" w:pos="1440"/>
              </w:tabs>
              <w:rPr>
                <w:rFonts w:asciiTheme="minorHAnsi" w:hAnsiTheme="minorHAnsi" w:cs="Arial"/>
                <w:sz w:val="20"/>
              </w:rPr>
            </w:pPr>
            <w:r w:rsidRPr="00D759C7">
              <w:rPr>
                <w:rFonts w:asciiTheme="minorHAnsi" w:hAnsiTheme="minorHAnsi" w:cs="Arial"/>
                <w:sz w:val="20"/>
              </w:rPr>
              <w:t>Technology  Used     : Core Java, JSP, Struts 2.3, Hibernate3 , AJAX</w:t>
            </w:r>
          </w:p>
          <w:p w:rsidR="00E54F29" w:rsidRPr="00D759C7" w:rsidRDefault="002E5ECC" w:rsidP="002E5ECC">
            <w:pPr>
              <w:snapToGrid w:val="0"/>
              <w:rPr>
                <w:rFonts w:asciiTheme="minorHAnsi" w:hAnsiTheme="minorHAnsi" w:cs="Arial"/>
                <w:sz w:val="20"/>
              </w:rPr>
            </w:pPr>
            <w:r w:rsidRPr="00D759C7">
              <w:rPr>
                <w:rFonts w:asciiTheme="minorHAnsi" w:hAnsiTheme="minorHAnsi" w:cs="Arial"/>
                <w:sz w:val="20"/>
              </w:rPr>
              <w:t xml:space="preserve">                                     Java Script</w:t>
            </w:r>
          </w:p>
          <w:p w:rsidR="002E5ECC" w:rsidRPr="00F952BE" w:rsidRDefault="002E5ECC" w:rsidP="002E5ECC">
            <w:pPr>
              <w:snapToGrid w:val="0"/>
              <w:rPr>
                <w:rFonts w:asciiTheme="minorHAnsi" w:hAnsiTheme="minorHAnsi" w:cstheme="minorHAnsi"/>
                <w:sz w:val="24"/>
                <w:szCs w:val="24"/>
              </w:rPr>
            </w:pPr>
            <w:r w:rsidRPr="00D759C7">
              <w:rPr>
                <w:rFonts w:asciiTheme="minorHAnsi" w:hAnsiTheme="minorHAnsi" w:cs="Arial"/>
                <w:sz w:val="20"/>
              </w:rPr>
              <w:t>Tools                         : Eclipse, CVS</w:t>
            </w:r>
          </w:p>
        </w:tc>
      </w:tr>
      <w:tr w:rsidR="00FE4D66" w:rsidTr="00FE4D66">
        <w:trPr>
          <w:trHeight w:val="556"/>
        </w:trPr>
        <w:tc>
          <w:tcPr>
            <w:tcW w:w="2694" w:type="dxa"/>
            <w:tcBorders>
              <w:top w:val="single" w:sz="4" w:space="0" w:color="000000"/>
              <w:left w:val="single" w:sz="4" w:space="0" w:color="000000"/>
              <w:bottom w:val="single" w:sz="4" w:space="0" w:color="000000"/>
            </w:tcBorders>
            <w:shd w:val="clear" w:color="auto" w:fill="auto"/>
          </w:tcPr>
          <w:p w:rsidR="00FE4D66" w:rsidRPr="00E54F29" w:rsidRDefault="00FE4D66" w:rsidP="00E54F29">
            <w:pPr>
              <w:pStyle w:val="Header"/>
              <w:tabs>
                <w:tab w:val="clear" w:pos="4320"/>
                <w:tab w:val="clear" w:pos="8640"/>
              </w:tabs>
              <w:spacing w:before="20" w:after="20"/>
              <w:jc w:val="left"/>
              <w:rPr>
                <w:rFonts w:asciiTheme="minorHAnsi" w:hAnsiTheme="minorHAnsi" w:cstheme="minorHAnsi"/>
                <w:b/>
                <w:spacing w:val="4"/>
                <w:sz w:val="24"/>
              </w:rPr>
            </w:pPr>
            <w:r w:rsidRPr="00E54F29">
              <w:rPr>
                <w:rFonts w:asciiTheme="minorHAnsi" w:hAnsiTheme="minorHAnsi" w:cstheme="minorHAnsi"/>
                <w:b/>
                <w:spacing w:val="4"/>
                <w:sz w:val="24"/>
              </w:rPr>
              <w:t>Responsibilities/Highlights</w:t>
            </w:r>
          </w:p>
        </w:tc>
        <w:tc>
          <w:tcPr>
            <w:tcW w:w="7181" w:type="dxa"/>
            <w:tcBorders>
              <w:top w:val="single" w:sz="4" w:space="0" w:color="000000"/>
              <w:left w:val="single" w:sz="4" w:space="0" w:color="000000"/>
              <w:bottom w:val="single" w:sz="4" w:space="0" w:color="000000"/>
              <w:right w:val="single" w:sz="4" w:space="0" w:color="000000"/>
            </w:tcBorders>
            <w:shd w:val="clear" w:color="auto" w:fill="auto"/>
          </w:tcPr>
          <w:p w:rsidR="00FE4D66" w:rsidRPr="00D759C7" w:rsidRDefault="00FE4D66" w:rsidP="00632AE6">
            <w:pPr>
              <w:rPr>
                <w:rFonts w:asciiTheme="minorHAnsi" w:hAnsiTheme="minorHAnsi"/>
                <w:sz w:val="20"/>
              </w:rPr>
            </w:pPr>
            <w:r w:rsidRPr="00D759C7">
              <w:rPr>
                <w:rFonts w:asciiTheme="minorHAnsi" w:hAnsiTheme="minorHAnsi"/>
                <w:sz w:val="20"/>
              </w:rPr>
              <w:t xml:space="preserve">Developer – </w:t>
            </w:r>
          </w:p>
          <w:p w:rsidR="00FE4D66" w:rsidRPr="00D759C7" w:rsidRDefault="00FE4D66" w:rsidP="00FE4D66">
            <w:pPr>
              <w:numPr>
                <w:ilvl w:val="0"/>
                <w:numId w:val="19"/>
              </w:numPr>
              <w:suppressAutoHyphens/>
              <w:jc w:val="left"/>
              <w:rPr>
                <w:rFonts w:asciiTheme="minorHAnsi" w:hAnsiTheme="minorHAnsi"/>
                <w:sz w:val="20"/>
              </w:rPr>
            </w:pPr>
            <w:r w:rsidRPr="00D759C7">
              <w:rPr>
                <w:rFonts w:asciiTheme="minorHAnsi" w:hAnsiTheme="minorHAnsi"/>
                <w:sz w:val="20"/>
              </w:rPr>
              <w:t>Involved in development ,unit testing &amp; code review</w:t>
            </w:r>
          </w:p>
          <w:p w:rsidR="00FE4D66" w:rsidRPr="00D759C7" w:rsidRDefault="00FE4D66" w:rsidP="00FE4D66">
            <w:pPr>
              <w:numPr>
                <w:ilvl w:val="0"/>
                <w:numId w:val="19"/>
              </w:numPr>
              <w:suppressAutoHyphens/>
              <w:jc w:val="left"/>
              <w:rPr>
                <w:rFonts w:asciiTheme="minorHAnsi" w:hAnsiTheme="minorHAnsi"/>
                <w:sz w:val="20"/>
              </w:rPr>
            </w:pPr>
            <w:r w:rsidRPr="00D759C7">
              <w:rPr>
                <w:rFonts w:asciiTheme="minorHAnsi" w:hAnsiTheme="minorHAnsi"/>
                <w:sz w:val="20"/>
              </w:rPr>
              <w:t xml:space="preserve">Preparation of document like SRS, Class design document, Table Design Document, Use Case Document etc. </w:t>
            </w:r>
          </w:p>
          <w:p w:rsidR="00FE4D66" w:rsidRPr="00D759C7" w:rsidRDefault="00FE4D66" w:rsidP="00FE4D66">
            <w:pPr>
              <w:numPr>
                <w:ilvl w:val="0"/>
                <w:numId w:val="19"/>
              </w:numPr>
              <w:suppressAutoHyphens/>
              <w:jc w:val="left"/>
              <w:rPr>
                <w:rFonts w:asciiTheme="minorHAnsi" w:hAnsiTheme="minorHAnsi" w:cs="Arial"/>
                <w:bCs/>
                <w:sz w:val="20"/>
              </w:rPr>
            </w:pPr>
            <w:r w:rsidRPr="00D759C7">
              <w:rPr>
                <w:rFonts w:asciiTheme="minorHAnsi" w:hAnsiTheme="minorHAnsi"/>
                <w:sz w:val="20"/>
              </w:rPr>
              <w:t>Involved in fixing bugs.</w:t>
            </w:r>
          </w:p>
          <w:p w:rsidR="00FE4D66" w:rsidRDefault="00FE4D66" w:rsidP="00632AE6">
            <w:pPr>
              <w:pStyle w:val="ListParagraph"/>
              <w:autoSpaceDE w:val="0"/>
              <w:rPr>
                <w:bCs/>
                <w:sz w:val="20"/>
              </w:rPr>
            </w:pPr>
          </w:p>
        </w:tc>
      </w:tr>
    </w:tbl>
    <w:p w:rsidR="00E54F29" w:rsidRDefault="00E54F29" w:rsidP="00E54F29">
      <w:pPr>
        <w:rPr>
          <w:rFonts w:cs="Arial"/>
          <w:bCs/>
          <w:sz w:val="20"/>
        </w:rPr>
      </w:pPr>
    </w:p>
    <w:p w:rsidR="00E54F29" w:rsidRDefault="00E54F29" w:rsidP="00E54F29">
      <w:pPr>
        <w:rPr>
          <w:rFonts w:cs="Arial"/>
          <w:bCs/>
          <w:sz w:val="20"/>
        </w:rPr>
      </w:pPr>
    </w:p>
    <w:tbl>
      <w:tblPr>
        <w:tblW w:w="0" w:type="auto"/>
        <w:tblInd w:w="-17" w:type="dxa"/>
        <w:tblLayout w:type="fixed"/>
        <w:tblLook w:val="0000" w:firstRow="0" w:lastRow="0" w:firstColumn="0" w:lastColumn="0" w:noHBand="0" w:noVBand="0"/>
      </w:tblPr>
      <w:tblGrid>
        <w:gridCol w:w="2694"/>
        <w:gridCol w:w="7181"/>
      </w:tblGrid>
      <w:tr w:rsidR="00E54F29" w:rsidTr="00D27673">
        <w:trPr>
          <w:trHeight w:val="394"/>
        </w:trPr>
        <w:tc>
          <w:tcPr>
            <w:tcW w:w="2694" w:type="dxa"/>
            <w:tcBorders>
              <w:top w:val="single" w:sz="4" w:space="0" w:color="000000"/>
              <w:left w:val="single" w:sz="4" w:space="0" w:color="000000"/>
            </w:tcBorders>
            <w:shd w:val="clear" w:color="auto" w:fill="auto"/>
          </w:tcPr>
          <w:p w:rsidR="00E54F29" w:rsidRPr="00E54F29" w:rsidRDefault="00E54F29" w:rsidP="00E54F29">
            <w:pPr>
              <w:pStyle w:val="Header"/>
              <w:tabs>
                <w:tab w:val="clear" w:pos="4320"/>
                <w:tab w:val="clear" w:pos="8640"/>
              </w:tabs>
              <w:spacing w:before="20" w:after="20"/>
              <w:jc w:val="left"/>
              <w:rPr>
                <w:rFonts w:asciiTheme="minorHAnsi" w:hAnsiTheme="minorHAnsi" w:cstheme="minorHAnsi"/>
                <w:b/>
                <w:spacing w:val="4"/>
                <w:sz w:val="24"/>
              </w:rPr>
            </w:pPr>
            <w:r w:rsidRPr="00E54F29">
              <w:rPr>
                <w:rFonts w:asciiTheme="minorHAnsi" w:hAnsiTheme="minorHAnsi" w:cstheme="minorHAnsi"/>
                <w:b/>
                <w:spacing w:val="4"/>
                <w:sz w:val="24"/>
              </w:rPr>
              <w:t>Project</w:t>
            </w:r>
          </w:p>
        </w:tc>
        <w:tc>
          <w:tcPr>
            <w:tcW w:w="7181" w:type="dxa"/>
            <w:tcBorders>
              <w:top w:val="single" w:sz="4" w:space="0" w:color="000000"/>
              <w:left w:val="single" w:sz="4" w:space="0" w:color="000000"/>
              <w:right w:val="single" w:sz="4" w:space="0" w:color="000000"/>
            </w:tcBorders>
            <w:shd w:val="clear" w:color="auto" w:fill="auto"/>
          </w:tcPr>
          <w:p w:rsidR="00E54F29" w:rsidRPr="007E6640" w:rsidRDefault="00CF745D" w:rsidP="00D27673">
            <w:pPr>
              <w:snapToGrid w:val="0"/>
              <w:rPr>
                <w:rFonts w:asciiTheme="minorHAnsi" w:hAnsiTheme="minorHAnsi" w:cstheme="minorHAnsi"/>
                <w:sz w:val="20"/>
              </w:rPr>
            </w:pPr>
            <w:proofErr w:type="spellStart"/>
            <w:r w:rsidRPr="007E6640">
              <w:rPr>
                <w:rFonts w:asciiTheme="minorHAnsi" w:hAnsiTheme="minorHAnsi" w:cs="Arial"/>
                <w:bCs/>
                <w:sz w:val="20"/>
              </w:rPr>
              <w:t>SutiDesk</w:t>
            </w:r>
            <w:proofErr w:type="spellEnd"/>
            <w:r w:rsidRPr="007E6640">
              <w:rPr>
                <w:rFonts w:asciiTheme="minorHAnsi" w:hAnsiTheme="minorHAnsi" w:cs="Arial"/>
                <w:bCs/>
                <w:sz w:val="20"/>
              </w:rPr>
              <w:t xml:space="preserve"> 1.0 &amp; 1.1</w:t>
            </w:r>
          </w:p>
        </w:tc>
      </w:tr>
      <w:tr w:rsidR="00E54F29" w:rsidTr="00D27673">
        <w:trPr>
          <w:trHeight w:val="394"/>
        </w:trPr>
        <w:tc>
          <w:tcPr>
            <w:tcW w:w="2694" w:type="dxa"/>
            <w:tcBorders>
              <w:top w:val="single" w:sz="4" w:space="0" w:color="000000"/>
              <w:left w:val="single" w:sz="4" w:space="0" w:color="000000"/>
              <w:bottom w:val="single" w:sz="4" w:space="0" w:color="000000"/>
            </w:tcBorders>
            <w:shd w:val="clear" w:color="auto" w:fill="auto"/>
          </w:tcPr>
          <w:p w:rsidR="00E54F29" w:rsidRPr="00E54F29" w:rsidRDefault="00E54F29" w:rsidP="00E54F29">
            <w:pPr>
              <w:pStyle w:val="Header"/>
              <w:tabs>
                <w:tab w:val="clear" w:pos="4320"/>
                <w:tab w:val="clear" w:pos="8640"/>
              </w:tabs>
              <w:spacing w:before="20" w:after="20"/>
              <w:jc w:val="left"/>
              <w:rPr>
                <w:rFonts w:asciiTheme="minorHAnsi" w:hAnsiTheme="minorHAnsi" w:cstheme="minorHAnsi"/>
                <w:b/>
                <w:spacing w:val="4"/>
                <w:sz w:val="24"/>
              </w:rPr>
            </w:pPr>
            <w:r w:rsidRPr="00E54F29">
              <w:rPr>
                <w:rFonts w:asciiTheme="minorHAnsi" w:hAnsiTheme="minorHAnsi" w:cstheme="minorHAnsi"/>
                <w:b/>
                <w:spacing w:val="4"/>
                <w:sz w:val="24"/>
              </w:rPr>
              <w:t>Customer</w:t>
            </w:r>
          </w:p>
        </w:tc>
        <w:tc>
          <w:tcPr>
            <w:tcW w:w="7181" w:type="dxa"/>
            <w:tcBorders>
              <w:top w:val="single" w:sz="4" w:space="0" w:color="000000"/>
              <w:left w:val="single" w:sz="4" w:space="0" w:color="000000"/>
              <w:bottom w:val="single" w:sz="4" w:space="0" w:color="000000"/>
              <w:right w:val="single" w:sz="4" w:space="0" w:color="000000"/>
            </w:tcBorders>
            <w:shd w:val="clear" w:color="auto" w:fill="auto"/>
          </w:tcPr>
          <w:p w:rsidR="00E54F29" w:rsidRPr="007E6640" w:rsidRDefault="00CF745D" w:rsidP="00D27673">
            <w:pPr>
              <w:snapToGrid w:val="0"/>
              <w:rPr>
                <w:rFonts w:asciiTheme="minorHAnsi" w:hAnsiTheme="minorHAnsi" w:cstheme="minorHAnsi"/>
                <w:sz w:val="20"/>
              </w:rPr>
            </w:pPr>
            <w:proofErr w:type="spellStart"/>
            <w:r w:rsidRPr="007E6640">
              <w:rPr>
                <w:rFonts w:asciiTheme="minorHAnsi" w:hAnsiTheme="minorHAnsi" w:cstheme="minorHAnsi"/>
                <w:sz w:val="20"/>
              </w:rPr>
              <w:t>SutiSoft</w:t>
            </w:r>
            <w:proofErr w:type="spellEnd"/>
          </w:p>
        </w:tc>
      </w:tr>
      <w:tr w:rsidR="00E54F29" w:rsidTr="00D27673">
        <w:trPr>
          <w:trHeight w:val="396"/>
        </w:trPr>
        <w:tc>
          <w:tcPr>
            <w:tcW w:w="2694" w:type="dxa"/>
            <w:tcBorders>
              <w:top w:val="single" w:sz="4" w:space="0" w:color="000000"/>
              <w:left w:val="single" w:sz="4" w:space="0" w:color="000000"/>
              <w:bottom w:val="single" w:sz="4" w:space="0" w:color="000000"/>
            </w:tcBorders>
            <w:shd w:val="clear" w:color="auto" w:fill="auto"/>
          </w:tcPr>
          <w:p w:rsidR="00E54F29" w:rsidRPr="00E54F29" w:rsidRDefault="00E54F29" w:rsidP="00E54F29">
            <w:pPr>
              <w:pStyle w:val="Header"/>
              <w:tabs>
                <w:tab w:val="clear" w:pos="4320"/>
                <w:tab w:val="clear" w:pos="8640"/>
              </w:tabs>
              <w:spacing w:before="20" w:after="20"/>
              <w:jc w:val="left"/>
              <w:rPr>
                <w:rFonts w:asciiTheme="minorHAnsi" w:hAnsiTheme="minorHAnsi" w:cstheme="minorHAnsi"/>
                <w:b/>
                <w:spacing w:val="4"/>
                <w:sz w:val="24"/>
              </w:rPr>
            </w:pPr>
            <w:r w:rsidRPr="00E54F29">
              <w:rPr>
                <w:rFonts w:asciiTheme="minorHAnsi" w:hAnsiTheme="minorHAnsi" w:cstheme="minorHAnsi"/>
                <w:b/>
                <w:spacing w:val="4"/>
                <w:sz w:val="24"/>
              </w:rPr>
              <w:t>Period</w:t>
            </w:r>
          </w:p>
        </w:tc>
        <w:tc>
          <w:tcPr>
            <w:tcW w:w="7181" w:type="dxa"/>
            <w:tcBorders>
              <w:top w:val="single" w:sz="4" w:space="0" w:color="000000"/>
              <w:left w:val="single" w:sz="4" w:space="0" w:color="000000"/>
              <w:bottom w:val="single" w:sz="4" w:space="0" w:color="000000"/>
              <w:right w:val="single" w:sz="4" w:space="0" w:color="000000"/>
            </w:tcBorders>
            <w:shd w:val="clear" w:color="auto" w:fill="auto"/>
          </w:tcPr>
          <w:p w:rsidR="00E54F29" w:rsidRPr="007E6640" w:rsidRDefault="00D37C10" w:rsidP="00D37C10">
            <w:pPr>
              <w:snapToGrid w:val="0"/>
              <w:rPr>
                <w:rFonts w:asciiTheme="minorHAnsi" w:hAnsiTheme="minorHAnsi" w:cstheme="minorHAnsi"/>
                <w:sz w:val="20"/>
              </w:rPr>
            </w:pPr>
            <w:r w:rsidRPr="007E6640">
              <w:rPr>
                <w:rFonts w:asciiTheme="minorHAnsi" w:hAnsiTheme="minorHAnsi" w:cstheme="minorHAnsi"/>
                <w:sz w:val="20"/>
              </w:rPr>
              <w:t>Jan</w:t>
            </w:r>
            <w:r w:rsidR="00E54F29" w:rsidRPr="007E6640">
              <w:rPr>
                <w:rFonts w:asciiTheme="minorHAnsi" w:hAnsiTheme="minorHAnsi" w:cstheme="minorHAnsi"/>
                <w:sz w:val="20"/>
              </w:rPr>
              <w:t>-20</w:t>
            </w:r>
            <w:r w:rsidRPr="007E6640">
              <w:rPr>
                <w:rFonts w:asciiTheme="minorHAnsi" w:hAnsiTheme="minorHAnsi" w:cstheme="minorHAnsi"/>
                <w:sz w:val="20"/>
              </w:rPr>
              <w:t>12</w:t>
            </w:r>
            <w:r w:rsidR="00E54F29" w:rsidRPr="007E6640">
              <w:rPr>
                <w:rFonts w:asciiTheme="minorHAnsi" w:hAnsiTheme="minorHAnsi" w:cstheme="minorHAnsi"/>
                <w:sz w:val="20"/>
              </w:rPr>
              <w:t xml:space="preserve"> to </w:t>
            </w:r>
            <w:r w:rsidRPr="007E6640">
              <w:rPr>
                <w:rFonts w:asciiTheme="minorHAnsi" w:hAnsiTheme="minorHAnsi" w:cstheme="minorHAnsi"/>
                <w:sz w:val="20"/>
              </w:rPr>
              <w:t>Dec-2012</w:t>
            </w:r>
          </w:p>
        </w:tc>
      </w:tr>
      <w:tr w:rsidR="00E54F29" w:rsidTr="00D27673">
        <w:trPr>
          <w:trHeight w:val="466"/>
        </w:trPr>
        <w:tc>
          <w:tcPr>
            <w:tcW w:w="2694" w:type="dxa"/>
            <w:tcBorders>
              <w:top w:val="single" w:sz="4" w:space="0" w:color="000000"/>
              <w:left w:val="single" w:sz="4" w:space="0" w:color="000000"/>
              <w:bottom w:val="single" w:sz="4" w:space="0" w:color="000000"/>
            </w:tcBorders>
            <w:shd w:val="clear" w:color="auto" w:fill="auto"/>
          </w:tcPr>
          <w:p w:rsidR="00E54F29" w:rsidRPr="00E54F29" w:rsidRDefault="00E54F29" w:rsidP="00E54F29">
            <w:pPr>
              <w:pStyle w:val="Header"/>
              <w:tabs>
                <w:tab w:val="clear" w:pos="4320"/>
                <w:tab w:val="clear" w:pos="8640"/>
              </w:tabs>
              <w:spacing w:before="20" w:after="20"/>
              <w:jc w:val="left"/>
              <w:rPr>
                <w:rFonts w:asciiTheme="minorHAnsi" w:hAnsiTheme="minorHAnsi" w:cstheme="minorHAnsi"/>
                <w:b/>
                <w:spacing w:val="4"/>
                <w:sz w:val="24"/>
              </w:rPr>
            </w:pPr>
          </w:p>
          <w:p w:rsidR="00E54F29" w:rsidRPr="00E54F29" w:rsidRDefault="00E54F29" w:rsidP="00E54F29">
            <w:pPr>
              <w:pStyle w:val="Header"/>
              <w:tabs>
                <w:tab w:val="clear" w:pos="4320"/>
                <w:tab w:val="clear" w:pos="8640"/>
              </w:tabs>
              <w:spacing w:before="20" w:after="20"/>
              <w:jc w:val="left"/>
              <w:rPr>
                <w:rFonts w:asciiTheme="minorHAnsi" w:hAnsiTheme="minorHAnsi" w:cstheme="minorHAnsi"/>
                <w:b/>
                <w:spacing w:val="4"/>
                <w:sz w:val="24"/>
              </w:rPr>
            </w:pPr>
            <w:r w:rsidRPr="00E54F29">
              <w:rPr>
                <w:rFonts w:asciiTheme="minorHAnsi" w:hAnsiTheme="minorHAnsi" w:cstheme="minorHAnsi"/>
                <w:b/>
                <w:spacing w:val="4"/>
                <w:sz w:val="24"/>
              </w:rPr>
              <w:t>Description</w:t>
            </w:r>
          </w:p>
        </w:tc>
        <w:tc>
          <w:tcPr>
            <w:tcW w:w="71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82BBC" w:rsidRPr="007E6640" w:rsidRDefault="00282BBC" w:rsidP="00282BBC">
            <w:pPr>
              <w:pStyle w:val="BodyTextIndent2"/>
              <w:spacing w:line="240" w:lineRule="auto"/>
              <w:ind w:left="0"/>
              <w:jc w:val="both"/>
              <w:rPr>
                <w:rFonts w:asciiTheme="minorHAnsi" w:hAnsiTheme="minorHAnsi" w:cs="Arial"/>
                <w:sz w:val="20"/>
              </w:rPr>
            </w:pPr>
            <w:r w:rsidRPr="007E6640">
              <w:rPr>
                <w:rFonts w:asciiTheme="minorHAnsi" w:hAnsiTheme="minorHAnsi"/>
                <w:sz w:val="20"/>
                <w:szCs w:val="20"/>
              </w:rPr>
              <w:t xml:space="preserve">Instantly create </w:t>
            </w:r>
            <w:r w:rsidRPr="007E6640">
              <w:rPr>
                <w:rStyle w:val="cmword"/>
                <w:rFonts w:asciiTheme="minorHAnsi" w:hAnsiTheme="minorHAnsi"/>
                <w:sz w:val="20"/>
                <w:szCs w:val="20"/>
              </w:rPr>
              <w:t>support</w:t>
            </w:r>
            <w:r w:rsidRPr="007E6640">
              <w:rPr>
                <w:rFonts w:asciiTheme="minorHAnsi" w:hAnsiTheme="minorHAnsi"/>
                <w:sz w:val="20"/>
                <w:szCs w:val="20"/>
              </w:rPr>
              <w:t xml:space="preserve"> tickets from </w:t>
            </w:r>
            <w:r w:rsidRPr="007E6640">
              <w:rPr>
                <w:rStyle w:val="cmword"/>
                <w:rFonts w:asciiTheme="minorHAnsi" w:hAnsiTheme="minorHAnsi"/>
                <w:sz w:val="20"/>
                <w:szCs w:val="20"/>
              </w:rPr>
              <w:t>emails</w:t>
            </w:r>
            <w:r w:rsidRPr="007E6640">
              <w:rPr>
                <w:rFonts w:asciiTheme="minorHAnsi" w:hAnsiTheme="minorHAnsi"/>
                <w:sz w:val="20"/>
                <w:szCs w:val="20"/>
              </w:rPr>
              <w:t xml:space="preserve">. Pre-defined messages for issues posted off times. Automated email notifications for </w:t>
            </w:r>
            <w:r w:rsidRPr="007E6640">
              <w:rPr>
                <w:rStyle w:val="cmword"/>
                <w:rFonts w:asciiTheme="minorHAnsi" w:hAnsiTheme="minorHAnsi"/>
                <w:sz w:val="20"/>
                <w:szCs w:val="20"/>
              </w:rPr>
              <w:t>delayed</w:t>
            </w:r>
            <w:r w:rsidRPr="007E6640">
              <w:rPr>
                <w:rFonts w:asciiTheme="minorHAnsi" w:hAnsiTheme="minorHAnsi"/>
                <w:sz w:val="20"/>
                <w:szCs w:val="20"/>
              </w:rPr>
              <w:t xml:space="preserve"> ticket </w:t>
            </w:r>
            <w:r w:rsidRPr="007E6640">
              <w:rPr>
                <w:rStyle w:val="cmword"/>
                <w:rFonts w:asciiTheme="minorHAnsi" w:hAnsiTheme="minorHAnsi"/>
                <w:sz w:val="20"/>
                <w:szCs w:val="20"/>
              </w:rPr>
              <w:t>resolution</w:t>
            </w:r>
            <w:r w:rsidRPr="007E6640">
              <w:rPr>
                <w:rFonts w:asciiTheme="minorHAnsi" w:hAnsiTheme="minorHAnsi"/>
                <w:sz w:val="20"/>
                <w:szCs w:val="20"/>
              </w:rPr>
              <w:t xml:space="preserve">. Quickly respond and </w:t>
            </w:r>
            <w:r w:rsidRPr="007E6640">
              <w:rPr>
                <w:rStyle w:val="cmword"/>
                <w:rFonts w:asciiTheme="minorHAnsi" w:hAnsiTheme="minorHAnsi"/>
                <w:sz w:val="20"/>
                <w:szCs w:val="20"/>
              </w:rPr>
              <w:t>resolve</w:t>
            </w:r>
            <w:r w:rsidRPr="007E6640">
              <w:rPr>
                <w:rFonts w:asciiTheme="minorHAnsi" w:hAnsiTheme="minorHAnsi"/>
                <w:sz w:val="20"/>
                <w:szCs w:val="20"/>
              </w:rPr>
              <w:t xml:space="preserve"> issues with </w:t>
            </w:r>
            <w:proofErr w:type="spellStart"/>
            <w:r w:rsidRPr="007E6640">
              <w:rPr>
                <w:rFonts w:asciiTheme="minorHAnsi" w:hAnsiTheme="minorHAnsi"/>
                <w:sz w:val="20"/>
                <w:szCs w:val="20"/>
              </w:rPr>
              <w:t>SutiDesk</w:t>
            </w:r>
            <w:proofErr w:type="spellEnd"/>
            <w:r w:rsidRPr="007E6640">
              <w:rPr>
                <w:rFonts w:asciiTheme="minorHAnsi" w:hAnsiTheme="minorHAnsi"/>
                <w:sz w:val="20"/>
                <w:szCs w:val="20"/>
              </w:rPr>
              <w:t xml:space="preserve">. Knowledge Base </w:t>
            </w:r>
            <w:r w:rsidRPr="007E6640">
              <w:rPr>
                <w:rStyle w:val="cmword"/>
                <w:rFonts w:asciiTheme="minorHAnsi" w:hAnsiTheme="minorHAnsi"/>
                <w:sz w:val="20"/>
                <w:szCs w:val="20"/>
              </w:rPr>
              <w:t>provides</w:t>
            </w:r>
            <w:r w:rsidRPr="007E6640">
              <w:rPr>
                <w:rFonts w:asciiTheme="minorHAnsi" w:hAnsiTheme="minorHAnsi"/>
                <w:sz w:val="20"/>
                <w:szCs w:val="20"/>
              </w:rPr>
              <w:t xml:space="preserve"> acquire quick answers to common customer questions.</w:t>
            </w:r>
          </w:p>
          <w:p w:rsidR="00E54F29" w:rsidRPr="00F952BE" w:rsidRDefault="00E54F29" w:rsidP="005509C4">
            <w:pPr>
              <w:snapToGrid w:val="0"/>
              <w:rPr>
                <w:rFonts w:asciiTheme="minorHAnsi" w:hAnsiTheme="minorHAnsi" w:cstheme="minorHAnsi"/>
                <w:sz w:val="24"/>
                <w:szCs w:val="24"/>
              </w:rPr>
            </w:pPr>
          </w:p>
        </w:tc>
      </w:tr>
      <w:tr w:rsidR="00E54F29" w:rsidTr="00D27673">
        <w:trPr>
          <w:trHeight w:val="394"/>
        </w:trPr>
        <w:tc>
          <w:tcPr>
            <w:tcW w:w="2694" w:type="dxa"/>
            <w:tcBorders>
              <w:top w:val="single" w:sz="4" w:space="0" w:color="000000"/>
              <w:left w:val="single" w:sz="4" w:space="0" w:color="000000"/>
              <w:bottom w:val="single" w:sz="4" w:space="0" w:color="000000"/>
            </w:tcBorders>
            <w:shd w:val="clear" w:color="auto" w:fill="auto"/>
          </w:tcPr>
          <w:p w:rsidR="00E54F29" w:rsidRPr="00E54F29" w:rsidRDefault="00E54F29" w:rsidP="00E54F29">
            <w:pPr>
              <w:pStyle w:val="Header"/>
              <w:tabs>
                <w:tab w:val="clear" w:pos="4320"/>
                <w:tab w:val="clear" w:pos="8640"/>
              </w:tabs>
              <w:spacing w:before="20" w:after="20"/>
              <w:jc w:val="left"/>
              <w:rPr>
                <w:rFonts w:asciiTheme="minorHAnsi" w:hAnsiTheme="minorHAnsi" w:cstheme="minorHAnsi"/>
                <w:b/>
                <w:spacing w:val="4"/>
                <w:sz w:val="24"/>
              </w:rPr>
            </w:pPr>
            <w:r w:rsidRPr="00E54F29">
              <w:rPr>
                <w:rFonts w:asciiTheme="minorHAnsi" w:hAnsiTheme="minorHAnsi" w:cstheme="minorHAnsi"/>
                <w:b/>
                <w:spacing w:val="4"/>
                <w:sz w:val="24"/>
              </w:rPr>
              <w:t>Role</w:t>
            </w:r>
          </w:p>
        </w:tc>
        <w:tc>
          <w:tcPr>
            <w:tcW w:w="7181" w:type="dxa"/>
            <w:tcBorders>
              <w:top w:val="single" w:sz="4" w:space="0" w:color="000000"/>
              <w:left w:val="single" w:sz="4" w:space="0" w:color="000000"/>
              <w:bottom w:val="single" w:sz="4" w:space="0" w:color="000000"/>
              <w:right w:val="single" w:sz="4" w:space="0" w:color="000000"/>
            </w:tcBorders>
            <w:shd w:val="clear" w:color="auto" w:fill="auto"/>
          </w:tcPr>
          <w:p w:rsidR="00E54F29" w:rsidRPr="007E6640" w:rsidRDefault="00282BBC" w:rsidP="00D27673">
            <w:pPr>
              <w:snapToGrid w:val="0"/>
              <w:rPr>
                <w:rFonts w:asciiTheme="minorHAnsi" w:hAnsiTheme="minorHAnsi" w:cstheme="minorHAnsi"/>
                <w:sz w:val="20"/>
              </w:rPr>
            </w:pPr>
            <w:r w:rsidRPr="007E6640">
              <w:rPr>
                <w:rFonts w:asciiTheme="minorHAnsi" w:hAnsiTheme="minorHAnsi" w:cstheme="minorHAnsi"/>
                <w:sz w:val="20"/>
              </w:rPr>
              <w:t>D</w:t>
            </w:r>
            <w:r w:rsidR="00E54F29" w:rsidRPr="007E6640">
              <w:rPr>
                <w:rFonts w:asciiTheme="minorHAnsi" w:hAnsiTheme="minorHAnsi" w:cstheme="minorHAnsi"/>
                <w:sz w:val="20"/>
              </w:rPr>
              <w:t>eveloper</w:t>
            </w:r>
          </w:p>
        </w:tc>
      </w:tr>
      <w:tr w:rsidR="00E54F29" w:rsidTr="00D27673">
        <w:trPr>
          <w:trHeight w:val="675"/>
        </w:trPr>
        <w:tc>
          <w:tcPr>
            <w:tcW w:w="2694" w:type="dxa"/>
            <w:tcBorders>
              <w:top w:val="single" w:sz="4" w:space="0" w:color="000000"/>
              <w:left w:val="single" w:sz="4" w:space="0" w:color="000000"/>
              <w:bottom w:val="single" w:sz="4" w:space="0" w:color="000000"/>
            </w:tcBorders>
            <w:shd w:val="clear" w:color="auto" w:fill="auto"/>
          </w:tcPr>
          <w:p w:rsidR="00E54F29" w:rsidRPr="00B52DBA" w:rsidRDefault="00E54F29" w:rsidP="00B52DBA">
            <w:pPr>
              <w:pStyle w:val="Header"/>
              <w:tabs>
                <w:tab w:val="clear" w:pos="4320"/>
                <w:tab w:val="clear" w:pos="8640"/>
              </w:tabs>
              <w:spacing w:before="20" w:after="20"/>
              <w:jc w:val="left"/>
              <w:rPr>
                <w:rFonts w:asciiTheme="minorHAnsi" w:hAnsiTheme="minorHAnsi" w:cstheme="minorHAnsi"/>
                <w:b/>
                <w:spacing w:val="4"/>
                <w:sz w:val="24"/>
              </w:rPr>
            </w:pPr>
            <w:r w:rsidRPr="00B52DBA">
              <w:rPr>
                <w:rFonts w:asciiTheme="minorHAnsi" w:hAnsiTheme="minorHAnsi" w:cstheme="minorHAnsi"/>
                <w:b/>
                <w:spacing w:val="4"/>
                <w:sz w:val="24"/>
              </w:rPr>
              <w:t>Solution Environment</w:t>
            </w:r>
          </w:p>
        </w:tc>
        <w:tc>
          <w:tcPr>
            <w:tcW w:w="71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BD48A0" w:rsidRPr="007E6640" w:rsidRDefault="00BD48A0" w:rsidP="00BD48A0">
            <w:pPr>
              <w:tabs>
                <w:tab w:val="left" w:pos="1440"/>
              </w:tabs>
              <w:rPr>
                <w:rFonts w:asciiTheme="minorHAnsi" w:hAnsiTheme="minorHAnsi" w:cs="Arial"/>
                <w:sz w:val="20"/>
              </w:rPr>
            </w:pPr>
            <w:r w:rsidRPr="007E6640">
              <w:rPr>
                <w:rFonts w:asciiTheme="minorHAnsi" w:hAnsiTheme="minorHAnsi" w:cs="Arial"/>
                <w:sz w:val="20"/>
              </w:rPr>
              <w:t>Operating system      : Windows XP</w:t>
            </w:r>
          </w:p>
          <w:p w:rsidR="00BD48A0" w:rsidRPr="007E6640" w:rsidRDefault="00BD48A0" w:rsidP="00BD48A0">
            <w:pPr>
              <w:tabs>
                <w:tab w:val="left" w:pos="1440"/>
              </w:tabs>
              <w:rPr>
                <w:rFonts w:asciiTheme="minorHAnsi" w:hAnsiTheme="minorHAnsi" w:cs="Arial"/>
                <w:sz w:val="20"/>
              </w:rPr>
            </w:pPr>
            <w:r w:rsidRPr="007E6640">
              <w:rPr>
                <w:rFonts w:asciiTheme="minorHAnsi" w:hAnsiTheme="minorHAnsi" w:cs="Arial"/>
                <w:sz w:val="20"/>
              </w:rPr>
              <w:t>Deployment Server   : Tomcat</w:t>
            </w:r>
          </w:p>
          <w:p w:rsidR="00BD48A0" w:rsidRPr="007E6640" w:rsidRDefault="00BD48A0" w:rsidP="00BD48A0">
            <w:pPr>
              <w:tabs>
                <w:tab w:val="left" w:pos="1440"/>
              </w:tabs>
              <w:rPr>
                <w:rFonts w:asciiTheme="minorHAnsi" w:hAnsiTheme="minorHAnsi" w:cs="Arial"/>
                <w:sz w:val="20"/>
              </w:rPr>
            </w:pPr>
            <w:r w:rsidRPr="007E6640">
              <w:rPr>
                <w:rFonts w:asciiTheme="minorHAnsi" w:hAnsiTheme="minorHAnsi" w:cs="Arial"/>
                <w:sz w:val="20"/>
              </w:rPr>
              <w:t>Data Base                  : MySQL 5.0</w:t>
            </w:r>
          </w:p>
          <w:p w:rsidR="00BD48A0" w:rsidRPr="007E6640" w:rsidRDefault="00BD48A0" w:rsidP="00BD48A0">
            <w:pPr>
              <w:tabs>
                <w:tab w:val="left" w:pos="1440"/>
              </w:tabs>
              <w:rPr>
                <w:rFonts w:asciiTheme="minorHAnsi" w:hAnsiTheme="minorHAnsi" w:cs="Arial"/>
                <w:sz w:val="20"/>
              </w:rPr>
            </w:pPr>
            <w:r w:rsidRPr="007E6640">
              <w:rPr>
                <w:rFonts w:asciiTheme="minorHAnsi" w:hAnsiTheme="minorHAnsi" w:cs="Arial"/>
                <w:sz w:val="20"/>
              </w:rPr>
              <w:t xml:space="preserve">Technology  Used    </w:t>
            </w:r>
            <w:r w:rsidR="007E6640">
              <w:rPr>
                <w:rFonts w:asciiTheme="minorHAnsi" w:hAnsiTheme="minorHAnsi" w:cs="Arial"/>
                <w:sz w:val="20"/>
              </w:rPr>
              <w:t xml:space="preserve"> </w:t>
            </w:r>
            <w:r w:rsidRPr="007E6640">
              <w:rPr>
                <w:rFonts w:asciiTheme="minorHAnsi" w:hAnsiTheme="minorHAnsi" w:cs="Arial"/>
                <w:sz w:val="20"/>
              </w:rPr>
              <w:t xml:space="preserve"> : Core Java, JSP, Struts 2.3, Hibernate3 , AJAX</w:t>
            </w:r>
          </w:p>
          <w:p w:rsidR="00E54F29" w:rsidRPr="007E6640" w:rsidRDefault="00BD48A0" w:rsidP="00BD48A0">
            <w:pPr>
              <w:snapToGrid w:val="0"/>
              <w:rPr>
                <w:rFonts w:asciiTheme="minorHAnsi" w:hAnsiTheme="minorHAnsi" w:cs="Arial"/>
                <w:sz w:val="20"/>
              </w:rPr>
            </w:pPr>
            <w:r w:rsidRPr="007E6640">
              <w:rPr>
                <w:rFonts w:asciiTheme="minorHAnsi" w:hAnsiTheme="minorHAnsi" w:cs="Arial"/>
                <w:sz w:val="20"/>
              </w:rPr>
              <w:t xml:space="preserve">                                     Java Script, jQuery</w:t>
            </w:r>
          </w:p>
          <w:p w:rsidR="00BD48A0" w:rsidRPr="00F952BE" w:rsidRDefault="00BD48A0" w:rsidP="00BD48A0">
            <w:pPr>
              <w:snapToGrid w:val="0"/>
              <w:rPr>
                <w:rFonts w:asciiTheme="minorHAnsi" w:hAnsiTheme="minorHAnsi" w:cstheme="minorHAnsi"/>
                <w:sz w:val="24"/>
                <w:szCs w:val="24"/>
              </w:rPr>
            </w:pPr>
            <w:r w:rsidRPr="007E6640">
              <w:rPr>
                <w:rFonts w:asciiTheme="minorHAnsi" w:hAnsiTheme="minorHAnsi" w:cs="Arial"/>
                <w:sz w:val="20"/>
              </w:rPr>
              <w:t xml:space="preserve">Tools                       </w:t>
            </w:r>
            <w:r w:rsidR="007E6640">
              <w:rPr>
                <w:rFonts w:asciiTheme="minorHAnsi" w:hAnsiTheme="minorHAnsi" w:cs="Arial"/>
                <w:sz w:val="20"/>
              </w:rPr>
              <w:t xml:space="preserve"> </w:t>
            </w:r>
            <w:r w:rsidRPr="007E6640">
              <w:rPr>
                <w:rFonts w:asciiTheme="minorHAnsi" w:hAnsiTheme="minorHAnsi" w:cs="Arial"/>
                <w:sz w:val="20"/>
              </w:rPr>
              <w:t xml:space="preserve">  : Eclipse, CVS</w:t>
            </w:r>
          </w:p>
        </w:tc>
      </w:tr>
      <w:tr w:rsidR="00E54F29" w:rsidTr="00D27673">
        <w:trPr>
          <w:trHeight w:val="556"/>
        </w:trPr>
        <w:tc>
          <w:tcPr>
            <w:tcW w:w="2694" w:type="dxa"/>
            <w:tcBorders>
              <w:top w:val="single" w:sz="4" w:space="0" w:color="000000"/>
              <w:left w:val="single" w:sz="4" w:space="0" w:color="000000"/>
              <w:bottom w:val="single" w:sz="4" w:space="0" w:color="000000"/>
            </w:tcBorders>
            <w:shd w:val="clear" w:color="auto" w:fill="auto"/>
          </w:tcPr>
          <w:p w:rsidR="00E54F29" w:rsidRPr="00B52DBA" w:rsidRDefault="00E54F29" w:rsidP="00B52DBA">
            <w:pPr>
              <w:pStyle w:val="Header"/>
              <w:tabs>
                <w:tab w:val="clear" w:pos="4320"/>
                <w:tab w:val="clear" w:pos="8640"/>
              </w:tabs>
              <w:spacing w:before="20" w:after="20"/>
              <w:jc w:val="left"/>
              <w:rPr>
                <w:rFonts w:asciiTheme="minorHAnsi" w:hAnsiTheme="minorHAnsi" w:cstheme="minorHAnsi"/>
                <w:b/>
                <w:spacing w:val="4"/>
                <w:sz w:val="24"/>
              </w:rPr>
            </w:pPr>
            <w:r w:rsidRPr="00B52DBA">
              <w:rPr>
                <w:rFonts w:asciiTheme="minorHAnsi" w:hAnsiTheme="minorHAnsi" w:cstheme="minorHAnsi"/>
                <w:b/>
                <w:spacing w:val="4"/>
                <w:sz w:val="24"/>
              </w:rPr>
              <w:t>Responsibilities/Highlights</w:t>
            </w:r>
          </w:p>
        </w:tc>
        <w:tc>
          <w:tcPr>
            <w:tcW w:w="7181" w:type="dxa"/>
            <w:tcBorders>
              <w:top w:val="single" w:sz="4" w:space="0" w:color="000000"/>
              <w:left w:val="single" w:sz="4" w:space="0" w:color="000000"/>
              <w:bottom w:val="single" w:sz="4" w:space="0" w:color="000000"/>
              <w:right w:val="single" w:sz="4" w:space="0" w:color="000000"/>
            </w:tcBorders>
            <w:shd w:val="clear" w:color="auto" w:fill="auto"/>
          </w:tcPr>
          <w:p w:rsidR="003B0178" w:rsidRPr="00D770E9" w:rsidRDefault="003B0178" w:rsidP="003B0178">
            <w:pPr>
              <w:rPr>
                <w:rFonts w:asciiTheme="minorHAnsi" w:hAnsiTheme="minorHAnsi"/>
                <w:sz w:val="20"/>
              </w:rPr>
            </w:pPr>
            <w:r w:rsidRPr="00D770E9">
              <w:rPr>
                <w:rFonts w:asciiTheme="minorHAnsi" w:hAnsiTheme="minorHAnsi"/>
                <w:sz w:val="20"/>
              </w:rPr>
              <w:t xml:space="preserve">Developer – </w:t>
            </w:r>
          </w:p>
          <w:p w:rsidR="003B0178" w:rsidRPr="00D770E9" w:rsidRDefault="003B0178" w:rsidP="003B0178">
            <w:pPr>
              <w:numPr>
                <w:ilvl w:val="0"/>
                <w:numId w:val="20"/>
              </w:numPr>
              <w:suppressAutoHyphens/>
              <w:jc w:val="left"/>
              <w:rPr>
                <w:rFonts w:asciiTheme="minorHAnsi" w:hAnsiTheme="minorHAnsi"/>
                <w:sz w:val="20"/>
              </w:rPr>
            </w:pPr>
            <w:r w:rsidRPr="00D770E9">
              <w:rPr>
                <w:rFonts w:asciiTheme="minorHAnsi" w:hAnsiTheme="minorHAnsi"/>
                <w:sz w:val="20"/>
              </w:rPr>
              <w:t>Involved in development ,unit testing &amp; code review</w:t>
            </w:r>
          </w:p>
          <w:p w:rsidR="003B0178" w:rsidRPr="00D770E9" w:rsidRDefault="003B0178" w:rsidP="003B0178">
            <w:pPr>
              <w:numPr>
                <w:ilvl w:val="0"/>
                <w:numId w:val="20"/>
              </w:numPr>
              <w:suppressAutoHyphens/>
              <w:jc w:val="left"/>
              <w:rPr>
                <w:rFonts w:asciiTheme="minorHAnsi" w:hAnsiTheme="minorHAnsi"/>
                <w:sz w:val="20"/>
              </w:rPr>
            </w:pPr>
            <w:r w:rsidRPr="00D770E9">
              <w:rPr>
                <w:rFonts w:asciiTheme="minorHAnsi" w:hAnsiTheme="minorHAnsi"/>
                <w:sz w:val="20"/>
              </w:rPr>
              <w:t xml:space="preserve">Preparation of document like SRS, Class design document, Table Design Document, Use Case Document etc. </w:t>
            </w:r>
          </w:p>
          <w:p w:rsidR="003B0178" w:rsidRPr="00D770E9" w:rsidRDefault="003B0178" w:rsidP="003B0178">
            <w:pPr>
              <w:numPr>
                <w:ilvl w:val="0"/>
                <w:numId w:val="20"/>
              </w:numPr>
              <w:suppressAutoHyphens/>
              <w:jc w:val="left"/>
              <w:rPr>
                <w:rFonts w:asciiTheme="minorHAnsi" w:hAnsiTheme="minorHAnsi"/>
                <w:bCs/>
                <w:sz w:val="20"/>
              </w:rPr>
            </w:pPr>
            <w:r w:rsidRPr="00D770E9">
              <w:rPr>
                <w:rFonts w:asciiTheme="minorHAnsi" w:hAnsiTheme="minorHAnsi"/>
                <w:sz w:val="20"/>
              </w:rPr>
              <w:t>Involved in fixing bugs.</w:t>
            </w:r>
          </w:p>
          <w:p w:rsidR="00E54F29" w:rsidRPr="00F952BE" w:rsidRDefault="00E54F29" w:rsidP="003B0178">
            <w:pPr>
              <w:suppressAutoHyphens/>
              <w:spacing w:before="40" w:after="40"/>
              <w:ind w:left="720"/>
              <w:rPr>
                <w:rFonts w:asciiTheme="minorHAnsi" w:hAnsiTheme="minorHAnsi" w:cstheme="minorHAnsi"/>
                <w:sz w:val="24"/>
                <w:szCs w:val="24"/>
              </w:rPr>
            </w:pPr>
          </w:p>
        </w:tc>
      </w:tr>
    </w:tbl>
    <w:p w:rsidR="00A67216" w:rsidRDefault="00A67216" w:rsidP="00064293">
      <w:pPr>
        <w:jc w:val="left"/>
        <w:rPr>
          <w:rFonts w:asciiTheme="minorHAnsi" w:hAnsiTheme="minorHAnsi" w:cstheme="minorHAnsi"/>
          <w:b/>
          <w:sz w:val="28"/>
          <w:szCs w:val="28"/>
        </w:rPr>
      </w:pPr>
    </w:p>
    <w:p w:rsidR="004B431C" w:rsidRDefault="004B431C" w:rsidP="00064293">
      <w:pPr>
        <w:jc w:val="left"/>
        <w:rPr>
          <w:rFonts w:asciiTheme="minorHAnsi" w:hAnsiTheme="minorHAnsi" w:cstheme="minorHAnsi"/>
          <w:b/>
          <w:sz w:val="28"/>
          <w:szCs w:val="28"/>
        </w:rPr>
      </w:pPr>
    </w:p>
    <w:tbl>
      <w:tblPr>
        <w:tblW w:w="9875" w:type="dxa"/>
        <w:tblInd w:w="-17" w:type="dxa"/>
        <w:tblLayout w:type="fixed"/>
        <w:tblLook w:val="0000" w:firstRow="0" w:lastRow="0" w:firstColumn="0" w:lastColumn="0" w:noHBand="0" w:noVBand="0"/>
      </w:tblPr>
      <w:tblGrid>
        <w:gridCol w:w="2694"/>
        <w:gridCol w:w="7181"/>
      </w:tblGrid>
      <w:tr w:rsidR="006D2060" w:rsidRPr="00CF745D" w:rsidTr="00353472">
        <w:trPr>
          <w:trHeight w:val="394"/>
        </w:trPr>
        <w:tc>
          <w:tcPr>
            <w:tcW w:w="2694" w:type="dxa"/>
            <w:tcBorders>
              <w:top w:val="single" w:sz="4" w:space="0" w:color="000000"/>
              <w:left w:val="single" w:sz="4" w:space="0" w:color="000000"/>
            </w:tcBorders>
            <w:shd w:val="clear" w:color="auto" w:fill="auto"/>
          </w:tcPr>
          <w:p w:rsidR="006D2060" w:rsidRPr="00E54F29" w:rsidRDefault="006D2060" w:rsidP="00632AE6">
            <w:pPr>
              <w:pStyle w:val="Header"/>
              <w:tabs>
                <w:tab w:val="clear" w:pos="4320"/>
                <w:tab w:val="clear" w:pos="8640"/>
              </w:tabs>
              <w:spacing w:before="20" w:after="20"/>
              <w:jc w:val="left"/>
              <w:rPr>
                <w:rFonts w:asciiTheme="minorHAnsi" w:hAnsiTheme="minorHAnsi" w:cstheme="minorHAnsi"/>
                <w:b/>
                <w:spacing w:val="4"/>
                <w:sz w:val="24"/>
              </w:rPr>
            </w:pPr>
            <w:r w:rsidRPr="00E54F29">
              <w:rPr>
                <w:rFonts w:asciiTheme="minorHAnsi" w:hAnsiTheme="minorHAnsi" w:cstheme="minorHAnsi"/>
                <w:b/>
                <w:spacing w:val="4"/>
                <w:sz w:val="24"/>
              </w:rPr>
              <w:t>Project</w:t>
            </w:r>
          </w:p>
        </w:tc>
        <w:tc>
          <w:tcPr>
            <w:tcW w:w="7181" w:type="dxa"/>
            <w:tcBorders>
              <w:top w:val="single" w:sz="4" w:space="0" w:color="000000"/>
              <w:left w:val="single" w:sz="4" w:space="0" w:color="000000"/>
              <w:right w:val="single" w:sz="4" w:space="0" w:color="000000"/>
            </w:tcBorders>
            <w:shd w:val="clear" w:color="auto" w:fill="auto"/>
          </w:tcPr>
          <w:p w:rsidR="006D2060" w:rsidRPr="00D770E9" w:rsidRDefault="006D2060" w:rsidP="00632AE6">
            <w:pPr>
              <w:snapToGrid w:val="0"/>
              <w:rPr>
                <w:rFonts w:asciiTheme="minorHAnsi" w:hAnsiTheme="minorHAnsi" w:cstheme="minorHAnsi"/>
                <w:sz w:val="20"/>
              </w:rPr>
            </w:pPr>
            <w:r w:rsidRPr="00D770E9">
              <w:rPr>
                <w:rFonts w:asciiTheme="minorHAnsi" w:hAnsiTheme="minorHAnsi" w:cs="Arial"/>
                <w:bCs/>
                <w:sz w:val="20"/>
              </w:rPr>
              <w:t>SutiDSignature</w:t>
            </w:r>
            <w:r w:rsidR="002C3976" w:rsidRPr="00D770E9">
              <w:rPr>
                <w:rFonts w:asciiTheme="minorHAnsi" w:hAnsiTheme="minorHAnsi" w:cs="Arial"/>
                <w:bCs/>
                <w:sz w:val="20"/>
              </w:rPr>
              <w:t>1.0 &amp; 2.0</w:t>
            </w:r>
          </w:p>
        </w:tc>
      </w:tr>
      <w:tr w:rsidR="006D2060" w:rsidRPr="00F952BE" w:rsidTr="00353472">
        <w:trPr>
          <w:trHeight w:val="394"/>
        </w:trPr>
        <w:tc>
          <w:tcPr>
            <w:tcW w:w="2694" w:type="dxa"/>
            <w:tcBorders>
              <w:top w:val="single" w:sz="4" w:space="0" w:color="000000"/>
              <w:left w:val="single" w:sz="4" w:space="0" w:color="000000"/>
              <w:bottom w:val="single" w:sz="4" w:space="0" w:color="000000"/>
            </w:tcBorders>
            <w:shd w:val="clear" w:color="auto" w:fill="auto"/>
          </w:tcPr>
          <w:p w:rsidR="006D2060" w:rsidRPr="00E54F29" w:rsidRDefault="006D2060" w:rsidP="00632AE6">
            <w:pPr>
              <w:pStyle w:val="Header"/>
              <w:tabs>
                <w:tab w:val="clear" w:pos="4320"/>
                <w:tab w:val="clear" w:pos="8640"/>
              </w:tabs>
              <w:spacing w:before="20" w:after="20"/>
              <w:jc w:val="left"/>
              <w:rPr>
                <w:rFonts w:asciiTheme="minorHAnsi" w:hAnsiTheme="minorHAnsi" w:cstheme="minorHAnsi"/>
                <w:b/>
                <w:spacing w:val="4"/>
                <w:sz w:val="24"/>
              </w:rPr>
            </w:pPr>
            <w:r w:rsidRPr="00E54F29">
              <w:rPr>
                <w:rFonts w:asciiTheme="minorHAnsi" w:hAnsiTheme="minorHAnsi" w:cstheme="minorHAnsi"/>
                <w:b/>
                <w:spacing w:val="4"/>
                <w:sz w:val="24"/>
              </w:rPr>
              <w:t>Customer</w:t>
            </w:r>
          </w:p>
        </w:tc>
        <w:tc>
          <w:tcPr>
            <w:tcW w:w="7181" w:type="dxa"/>
            <w:tcBorders>
              <w:top w:val="single" w:sz="4" w:space="0" w:color="000000"/>
              <w:left w:val="single" w:sz="4" w:space="0" w:color="000000"/>
              <w:bottom w:val="single" w:sz="4" w:space="0" w:color="000000"/>
              <w:right w:val="single" w:sz="4" w:space="0" w:color="000000"/>
            </w:tcBorders>
            <w:shd w:val="clear" w:color="auto" w:fill="auto"/>
          </w:tcPr>
          <w:p w:rsidR="006D2060" w:rsidRPr="00D770E9" w:rsidRDefault="006D2060" w:rsidP="00632AE6">
            <w:pPr>
              <w:snapToGrid w:val="0"/>
              <w:rPr>
                <w:rFonts w:asciiTheme="minorHAnsi" w:hAnsiTheme="minorHAnsi" w:cstheme="minorHAnsi"/>
                <w:sz w:val="20"/>
              </w:rPr>
            </w:pPr>
            <w:proofErr w:type="spellStart"/>
            <w:r w:rsidRPr="00D770E9">
              <w:rPr>
                <w:rFonts w:asciiTheme="minorHAnsi" w:hAnsiTheme="minorHAnsi" w:cstheme="minorHAnsi"/>
                <w:sz w:val="20"/>
              </w:rPr>
              <w:t>SutiSoft</w:t>
            </w:r>
            <w:proofErr w:type="spellEnd"/>
          </w:p>
        </w:tc>
      </w:tr>
      <w:tr w:rsidR="006D2060" w:rsidRPr="00F952BE" w:rsidTr="00353472">
        <w:trPr>
          <w:trHeight w:val="396"/>
        </w:trPr>
        <w:tc>
          <w:tcPr>
            <w:tcW w:w="2694" w:type="dxa"/>
            <w:tcBorders>
              <w:top w:val="single" w:sz="4" w:space="0" w:color="000000"/>
              <w:left w:val="single" w:sz="4" w:space="0" w:color="000000"/>
              <w:bottom w:val="single" w:sz="4" w:space="0" w:color="000000"/>
            </w:tcBorders>
            <w:shd w:val="clear" w:color="auto" w:fill="auto"/>
          </w:tcPr>
          <w:p w:rsidR="006D2060" w:rsidRPr="00E54F29" w:rsidRDefault="006D2060" w:rsidP="00632AE6">
            <w:pPr>
              <w:pStyle w:val="Header"/>
              <w:tabs>
                <w:tab w:val="clear" w:pos="4320"/>
                <w:tab w:val="clear" w:pos="8640"/>
              </w:tabs>
              <w:spacing w:before="20" w:after="20"/>
              <w:jc w:val="left"/>
              <w:rPr>
                <w:rFonts w:asciiTheme="minorHAnsi" w:hAnsiTheme="minorHAnsi" w:cstheme="minorHAnsi"/>
                <w:b/>
                <w:spacing w:val="4"/>
                <w:sz w:val="24"/>
              </w:rPr>
            </w:pPr>
            <w:r w:rsidRPr="00E54F29">
              <w:rPr>
                <w:rFonts w:asciiTheme="minorHAnsi" w:hAnsiTheme="minorHAnsi" w:cstheme="minorHAnsi"/>
                <w:b/>
                <w:spacing w:val="4"/>
                <w:sz w:val="24"/>
              </w:rPr>
              <w:t>Period</w:t>
            </w:r>
          </w:p>
        </w:tc>
        <w:tc>
          <w:tcPr>
            <w:tcW w:w="7181" w:type="dxa"/>
            <w:tcBorders>
              <w:top w:val="single" w:sz="4" w:space="0" w:color="000000"/>
              <w:left w:val="single" w:sz="4" w:space="0" w:color="000000"/>
              <w:bottom w:val="single" w:sz="4" w:space="0" w:color="000000"/>
              <w:right w:val="single" w:sz="4" w:space="0" w:color="000000"/>
            </w:tcBorders>
            <w:shd w:val="clear" w:color="auto" w:fill="auto"/>
          </w:tcPr>
          <w:p w:rsidR="006D2060" w:rsidRPr="00D770E9" w:rsidRDefault="00484248" w:rsidP="00484248">
            <w:pPr>
              <w:snapToGrid w:val="0"/>
              <w:rPr>
                <w:rFonts w:asciiTheme="minorHAnsi" w:hAnsiTheme="minorHAnsi" w:cstheme="minorHAnsi"/>
                <w:sz w:val="20"/>
              </w:rPr>
            </w:pPr>
            <w:r w:rsidRPr="00D770E9">
              <w:rPr>
                <w:rFonts w:asciiTheme="minorHAnsi" w:hAnsiTheme="minorHAnsi" w:cstheme="minorHAnsi"/>
                <w:sz w:val="20"/>
              </w:rPr>
              <w:t>Nov</w:t>
            </w:r>
            <w:r w:rsidR="006D2060" w:rsidRPr="00D770E9">
              <w:rPr>
                <w:rFonts w:asciiTheme="minorHAnsi" w:hAnsiTheme="minorHAnsi" w:cstheme="minorHAnsi"/>
                <w:sz w:val="20"/>
              </w:rPr>
              <w:t>-201</w:t>
            </w:r>
            <w:r w:rsidRPr="00D770E9">
              <w:rPr>
                <w:rFonts w:asciiTheme="minorHAnsi" w:hAnsiTheme="minorHAnsi" w:cstheme="minorHAnsi"/>
                <w:sz w:val="20"/>
              </w:rPr>
              <w:t>0</w:t>
            </w:r>
            <w:r w:rsidR="006D2060" w:rsidRPr="00D770E9">
              <w:rPr>
                <w:rFonts w:asciiTheme="minorHAnsi" w:hAnsiTheme="minorHAnsi" w:cstheme="minorHAnsi"/>
                <w:sz w:val="20"/>
              </w:rPr>
              <w:t xml:space="preserve"> to Dec-201</w:t>
            </w:r>
            <w:r w:rsidRPr="00D770E9">
              <w:rPr>
                <w:rFonts w:asciiTheme="minorHAnsi" w:hAnsiTheme="minorHAnsi" w:cstheme="minorHAnsi"/>
                <w:sz w:val="20"/>
              </w:rPr>
              <w:t>1</w:t>
            </w:r>
          </w:p>
        </w:tc>
      </w:tr>
      <w:tr w:rsidR="006D2060" w:rsidRPr="00F952BE" w:rsidTr="00353472">
        <w:trPr>
          <w:trHeight w:val="466"/>
        </w:trPr>
        <w:tc>
          <w:tcPr>
            <w:tcW w:w="2694" w:type="dxa"/>
            <w:tcBorders>
              <w:top w:val="single" w:sz="4" w:space="0" w:color="000000"/>
              <w:left w:val="single" w:sz="4" w:space="0" w:color="000000"/>
              <w:bottom w:val="single" w:sz="4" w:space="0" w:color="000000"/>
            </w:tcBorders>
            <w:shd w:val="clear" w:color="auto" w:fill="auto"/>
          </w:tcPr>
          <w:p w:rsidR="006D2060" w:rsidRPr="00E54F29" w:rsidRDefault="006D2060" w:rsidP="00632AE6">
            <w:pPr>
              <w:pStyle w:val="Header"/>
              <w:tabs>
                <w:tab w:val="clear" w:pos="4320"/>
                <w:tab w:val="clear" w:pos="8640"/>
              </w:tabs>
              <w:spacing w:before="20" w:after="20"/>
              <w:jc w:val="left"/>
              <w:rPr>
                <w:rFonts w:asciiTheme="minorHAnsi" w:hAnsiTheme="minorHAnsi" w:cstheme="minorHAnsi"/>
                <w:b/>
                <w:spacing w:val="4"/>
                <w:sz w:val="24"/>
              </w:rPr>
            </w:pPr>
          </w:p>
          <w:p w:rsidR="006D2060" w:rsidRPr="00E54F29" w:rsidRDefault="006D2060" w:rsidP="00632AE6">
            <w:pPr>
              <w:pStyle w:val="Header"/>
              <w:tabs>
                <w:tab w:val="clear" w:pos="4320"/>
                <w:tab w:val="clear" w:pos="8640"/>
              </w:tabs>
              <w:spacing w:before="20" w:after="20"/>
              <w:jc w:val="left"/>
              <w:rPr>
                <w:rFonts w:asciiTheme="minorHAnsi" w:hAnsiTheme="minorHAnsi" w:cstheme="minorHAnsi"/>
                <w:b/>
                <w:spacing w:val="4"/>
                <w:sz w:val="24"/>
              </w:rPr>
            </w:pPr>
            <w:r w:rsidRPr="00E54F29">
              <w:rPr>
                <w:rFonts w:asciiTheme="minorHAnsi" w:hAnsiTheme="minorHAnsi" w:cstheme="minorHAnsi"/>
                <w:b/>
                <w:spacing w:val="4"/>
                <w:sz w:val="24"/>
              </w:rPr>
              <w:t>Description</w:t>
            </w:r>
          </w:p>
        </w:tc>
        <w:tc>
          <w:tcPr>
            <w:tcW w:w="71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65229" w:rsidRPr="00D770E9" w:rsidRDefault="00A65229" w:rsidP="00A65229">
            <w:pPr>
              <w:rPr>
                <w:rStyle w:val="Strong"/>
                <w:rFonts w:asciiTheme="minorHAnsi" w:hAnsiTheme="minorHAnsi"/>
                <w:sz w:val="20"/>
              </w:rPr>
            </w:pPr>
            <w:proofErr w:type="spellStart"/>
            <w:r w:rsidRPr="00D770E9">
              <w:rPr>
                <w:rFonts w:asciiTheme="minorHAnsi" w:hAnsiTheme="minorHAnsi"/>
                <w:sz w:val="20"/>
              </w:rPr>
              <w:t>SutiDSignature</w:t>
            </w:r>
            <w:proofErr w:type="spellEnd"/>
            <w:r w:rsidRPr="00D770E9">
              <w:rPr>
                <w:rFonts w:asciiTheme="minorHAnsi" w:hAnsiTheme="minorHAnsi"/>
                <w:sz w:val="20"/>
              </w:rPr>
              <w:t xml:space="preserve"> provides dynamic and static handwritten signature verification capabilities                                                                                                  for authenticating identify of a user. Unique parameters are extracted from a signature and </w:t>
            </w:r>
            <w:r w:rsidRPr="00D770E9">
              <w:rPr>
                <w:rStyle w:val="cmword"/>
                <w:rFonts w:asciiTheme="minorHAnsi" w:hAnsiTheme="minorHAnsi"/>
                <w:sz w:val="20"/>
              </w:rPr>
              <w:t>matched</w:t>
            </w:r>
            <w:r w:rsidRPr="00D770E9">
              <w:rPr>
                <w:rFonts w:asciiTheme="minorHAnsi" w:hAnsiTheme="minorHAnsi"/>
                <w:sz w:val="20"/>
              </w:rPr>
              <w:t xml:space="preserve"> against the registered templates. Based on similarity score, user authentication is performed.</w:t>
            </w:r>
          </w:p>
          <w:p w:rsidR="00A65229" w:rsidRPr="00D770E9" w:rsidRDefault="00A65229" w:rsidP="00A65229">
            <w:pPr>
              <w:pStyle w:val="NormalWeb"/>
              <w:rPr>
                <w:rStyle w:val="Strong"/>
                <w:rFonts w:asciiTheme="minorHAnsi" w:hAnsiTheme="minorHAnsi"/>
                <w:sz w:val="20"/>
                <w:szCs w:val="20"/>
              </w:rPr>
            </w:pPr>
            <w:r w:rsidRPr="00D770E9">
              <w:rPr>
                <w:rStyle w:val="Strong"/>
                <w:rFonts w:asciiTheme="minorHAnsi" w:hAnsiTheme="minorHAnsi"/>
                <w:sz w:val="20"/>
                <w:szCs w:val="20"/>
              </w:rPr>
              <w:t xml:space="preserve">In case of dynamic signature verification, </w:t>
            </w:r>
            <w:r w:rsidRPr="00D770E9">
              <w:rPr>
                <w:rFonts w:asciiTheme="minorHAnsi" w:hAnsiTheme="minorHAnsi"/>
                <w:sz w:val="20"/>
                <w:szCs w:val="20"/>
              </w:rPr>
              <w:br/>
              <w:t xml:space="preserve">1. Signature can be captured from </w:t>
            </w:r>
            <w:r w:rsidRPr="00D770E9">
              <w:rPr>
                <w:rStyle w:val="cmword"/>
                <w:rFonts w:asciiTheme="minorHAnsi" w:hAnsiTheme="minorHAnsi"/>
                <w:sz w:val="20"/>
                <w:szCs w:val="20"/>
              </w:rPr>
              <w:t>Smartphone</w:t>
            </w:r>
            <w:r w:rsidRPr="00D770E9">
              <w:rPr>
                <w:rFonts w:asciiTheme="minorHAnsi" w:hAnsiTheme="minorHAnsi"/>
                <w:sz w:val="20"/>
                <w:szCs w:val="20"/>
              </w:rPr>
              <w:t xml:space="preserve"> touch </w:t>
            </w:r>
            <w:r w:rsidRPr="00D770E9">
              <w:rPr>
                <w:rStyle w:val="cmword"/>
                <w:rFonts w:asciiTheme="minorHAnsi" w:hAnsiTheme="minorHAnsi"/>
                <w:sz w:val="20"/>
                <w:szCs w:val="20"/>
              </w:rPr>
              <w:t>screen</w:t>
            </w:r>
            <w:r w:rsidRPr="00D770E9">
              <w:rPr>
                <w:rFonts w:asciiTheme="minorHAnsi" w:hAnsiTheme="minorHAnsi"/>
                <w:sz w:val="20"/>
                <w:szCs w:val="20"/>
              </w:rPr>
              <w:t xml:space="preserve">, generated from any signature creation software or captured using signature capturing devices. </w:t>
            </w:r>
            <w:r w:rsidRPr="00D770E9">
              <w:rPr>
                <w:rFonts w:asciiTheme="minorHAnsi" w:hAnsiTheme="minorHAnsi"/>
                <w:sz w:val="20"/>
                <w:szCs w:val="20"/>
              </w:rPr>
              <w:br/>
            </w:r>
            <w:r w:rsidRPr="00D770E9">
              <w:rPr>
                <w:rFonts w:asciiTheme="minorHAnsi" w:hAnsiTheme="minorHAnsi"/>
                <w:sz w:val="20"/>
                <w:szCs w:val="20"/>
              </w:rPr>
              <w:br/>
              <w:t xml:space="preserve">2. Unique parameters such as stroke co-ordinates, velocity, number of pen ups and pen downs, actual time taken for the signature, aspect ratio </w:t>
            </w:r>
            <w:proofErr w:type="spellStart"/>
            <w:r w:rsidRPr="00D770E9">
              <w:rPr>
                <w:rFonts w:asciiTheme="minorHAnsi" w:hAnsiTheme="minorHAnsi"/>
                <w:sz w:val="20"/>
                <w:szCs w:val="20"/>
              </w:rPr>
              <w:t>etc</w:t>
            </w:r>
            <w:proofErr w:type="spellEnd"/>
            <w:r w:rsidRPr="00D770E9">
              <w:rPr>
                <w:rFonts w:asciiTheme="minorHAnsi" w:hAnsiTheme="minorHAnsi"/>
                <w:sz w:val="20"/>
                <w:szCs w:val="20"/>
              </w:rPr>
              <w:t xml:space="preserve"> are extracted from the signature.</w:t>
            </w:r>
          </w:p>
          <w:p w:rsidR="00A65229" w:rsidRPr="00D770E9" w:rsidRDefault="00A65229" w:rsidP="00A65229">
            <w:pPr>
              <w:pStyle w:val="NormalWeb"/>
              <w:rPr>
                <w:rFonts w:asciiTheme="minorHAnsi" w:hAnsiTheme="minorHAnsi"/>
                <w:sz w:val="20"/>
                <w:szCs w:val="20"/>
              </w:rPr>
            </w:pPr>
            <w:r w:rsidRPr="00D770E9">
              <w:rPr>
                <w:rStyle w:val="Strong"/>
                <w:rFonts w:asciiTheme="minorHAnsi" w:hAnsiTheme="minorHAnsi"/>
                <w:sz w:val="20"/>
                <w:szCs w:val="20"/>
              </w:rPr>
              <w:t xml:space="preserve">In case of static signature verification, </w:t>
            </w:r>
            <w:r w:rsidRPr="00D770E9">
              <w:rPr>
                <w:rFonts w:asciiTheme="minorHAnsi" w:hAnsiTheme="minorHAnsi"/>
                <w:sz w:val="20"/>
                <w:szCs w:val="20"/>
              </w:rPr>
              <w:br/>
            </w:r>
            <w:r w:rsidRPr="00D770E9">
              <w:rPr>
                <w:rFonts w:asciiTheme="minorHAnsi" w:hAnsiTheme="minorHAnsi"/>
                <w:sz w:val="20"/>
                <w:szCs w:val="20"/>
              </w:rPr>
              <w:lastRenderedPageBreak/>
              <w:t xml:space="preserve">1. Signature can be captured from Smartphone touch screen, generated from any signature creation software, captured using signature capturing devices or can be a </w:t>
            </w:r>
            <w:r w:rsidRPr="00D770E9">
              <w:rPr>
                <w:rStyle w:val="cmword"/>
                <w:rFonts w:asciiTheme="minorHAnsi" w:hAnsiTheme="minorHAnsi"/>
                <w:sz w:val="20"/>
                <w:szCs w:val="20"/>
              </w:rPr>
              <w:t>scanned</w:t>
            </w:r>
            <w:r w:rsidRPr="00D770E9">
              <w:rPr>
                <w:rFonts w:asciiTheme="minorHAnsi" w:hAnsiTheme="minorHAnsi"/>
                <w:sz w:val="20"/>
                <w:szCs w:val="20"/>
              </w:rPr>
              <w:t xml:space="preserve"> copy of </w:t>
            </w:r>
            <w:r w:rsidRPr="00D770E9">
              <w:rPr>
                <w:rStyle w:val="cmword"/>
                <w:rFonts w:asciiTheme="minorHAnsi" w:hAnsiTheme="minorHAnsi"/>
                <w:sz w:val="20"/>
                <w:szCs w:val="20"/>
              </w:rPr>
              <w:t>paper-based</w:t>
            </w:r>
            <w:r w:rsidRPr="00D770E9">
              <w:rPr>
                <w:rFonts w:asciiTheme="minorHAnsi" w:hAnsiTheme="minorHAnsi"/>
                <w:sz w:val="20"/>
                <w:szCs w:val="20"/>
              </w:rPr>
              <w:t xml:space="preserve"> wet signature.</w:t>
            </w:r>
          </w:p>
          <w:p w:rsidR="00A65229" w:rsidRPr="00D770E9" w:rsidRDefault="00A65229" w:rsidP="00A65229">
            <w:pPr>
              <w:pStyle w:val="NormalWeb"/>
              <w:rPr>
                <w:rStyle w:val="cmword"/>
                <w:rFonts w:asciiTheme="minorHAnsi" w:hAnsiTheme="minorHAnsi"/>
                <w:sz w:val="20"/>
                <w:szCs w:val="20"/>
              </w:rPr>
            </w:pPr>
            <w:r w:rsidRPr="00D770E9">
              <w:rPr>
                <w:rFonts w:asciiTheme="minorHAnsi" w:hAnsiTheme="minorHAnsi"/>
                <w:sz w:val="20"/>
                <w:szCs w:val="20"/>
              </w:rPr>
              <w:t xml:space="preserve">2. Unique parameters such as aspect ratio, </w:t>
            </w:r>
            <w:r w:rsidRPr="00D770E9">
              <w:rPr>
                <w:rStyle w:val="cmword"/>
                <w:rFonts w:asciiTheme="minorHAnsi" w:hAnsiTheme="minorHAnsi"/>
                <w:sz w:val="20"/>
                <w:szCs w:val="20"/>
              </w:rPr>
              <w:t>baseline</w:t>
            </w:r>
            <w:r w:rsidRPr="00D770E9">
              <w:rPr>
                <w:rFonts w:asciiTheme="minorHAnsi" w:hAnsiTheme="minorHAnsi"/>
                <w:sz w:val="20"/>
                <w:szCs w:val="20"/>
              </w:rPr>
              <w:t xml:space="preserve"> slant angle, cross </w:t>
            </w:r>
            <w:r w:rsidRPr="00D770E9">
              <w:rPr>
                <w:rStyle w:val="cmword"/>
                <w:rFonts w:asciiTheme="minorHAnsi" w:hAnsiTheme="minorHAnsi"/>
                <w:sz w:val="20"/>
                <w:szCs w:val="20"/>
              </w:rPr>
              <w:t>points</w:t>
            </w:r>
            <w:r w:rsidRPr="00D770E9">
              <w:rPr>
                <w:rFonts w:asciiTheme="minorHAnsi" w:hAnsiTheme="minorHAnsi"/>
                <w:sz w:val="20"/>
                <w:szCs w:val="20"/>
              </w:rPr>
              <w:t xml:space="preserve">, peaks &amp; </w:t>
            </w:r>
            <w:r w:rsidRPr="00D770E9">
              <w:rPr>
                <w:rStyle w:val="cmword"/>
                <w:rFonts w:asciiTheme="minorHAnsi" w:hAnsiTheme="minorHAnsi"/>
                <w:sz w:val="20"/>
                <w:szCs w:val="20"/>
              </w:rPr>
              <w:t>valleys</w:t>
            </w:r>
            <w:r w:rsidRPr="00D770E9">
              <w:rPr>
                <w:rFonts w:asciiTheme="minorHAnsi" w:hAnsiTheme="minorHAnsi"/>
                <w:sz w:val="20"/>
                <w:szCs w:val="20"/>
              </w:rPr>
              <w:t xml:space="preserve"> and feature vector of signature grid element, </w:t>
            </w:r>
            <w:proofErr w:type="spellStart"/>
            <w:r w:rsidRPr="00D770E9">
              <w:rPr>
                <w:rFonts w:asciiTheme="minorHAnsi" w:hAnsiTheme="minorHAnsi"/>
                <w:sz w:val="20"/>
                <w:szCs w:val="20"/>
              </w:rPr>
              <w:t>etc</w:t>
            </w:r>
            <w:proofErr w:type="spellEnd"/>
            <w:r w:rsidRPr="00D770E9">
              <w:rPr>
                <w:rFonts w:asciiTheme="minorHAnsi" w:hAnsiTheme="minorHAnsi"/>
                <w:sz w:val="20"/>
                <w:szCs w:val="20"/>
              </w:rPr>
              <w:t xml:space="preserve"> are extracted from the signature.</w:t>
            </w:r>
          </w:p>
          <w:p w:rsidR="00A65229" w:rsidRPr="00D770E9" w:rsidRDefault="00A65229" w:rsidP="00A65229">
            <w:pPr>
              <w:pStyle w:val="NormalWeb"/>
              <w:rPr>
                <w:rStyle w:val="cmword"/>
                <w:rFonts w:asciiTheme="minorHAnsi" w:hAnsiTheme="minorHAnsi"/>
                <w:sz w:val="20"/>
                <w:szCs w:val="20"/>
              </w:rPr>
            </w:pPr>
            <w:proofErr w:type="spellStart"/>
            <w:r w:rsidRPr="00D770E9">
              <w:rPr>
                <w:rStyle w:val="cmword"/>
                <w:rFonts w:asciiTheme="minorHAnsi" w:hAnsiTheme="minorHAnsi"/>
                <w:sz w:val="20"/>
                <w:szCs w:val="20"/>
              </w:rPr>
              <w:t>SutiDSignature</w:t>
            </w:r>
            <w:proofErr w:type="spellEnd"/>
            <w:r w:rsidRPr="00D770E9">
              <w:rPr>
                <w:rFonts w:asciiTheme="minorHAnsi" w:hAnsiTheme="minorHAnsi"/>
                <w:sz w:val="20"/>
                <w:szCs w:val="20"/>
              </w:rPr>
              <w:t xml:space="preserve"> can be </w:t>
            </w:r>
            <w:r w:rsidRPr="00D770E9">
              <w:rPr>
                <w:rStyle w:val="cmword"/>
                <w:rFonts w:asciiTheme="minorHAnsi" w:hAnsiTheme="minorHAnsi"/>
                <w:sz w:val="20"/>
                <w:szCs w:val="20"/>
              </w:rPr>
              <w:t>accessed</w:t>
            </w:r>
            <w:r w:rsidRPr="00D770E9">
              <w:rPr>
                <w:rFonts w:asciiTheme="minorHAnsi" w:hAnsiTheme="minorHAnsi"/>
                <w:sz w:val="20"/>
                <w:szCs w:val="20"/>
              </w:rPr>
              <w:t xml:space="preserve"> over </w:t>
            </w:r>
            <w:r w:rsidRPr="00D770E9">
              <w:rPr>
                <w:rStyle w:val="cmword"/>
                <w:rFonts w:asciiTheme="minorHAnsi" w:hAnsiTheme="minorHAnsi"/>
                <w:sz w:val="20"/>
                <w:szCs w:val="20"/>
              </w:rPr>
              <w:t>IPhone</w:t>
            </w:r>
            <w:r w:rsidRPr="00D770E9">
              <w:rPr>
                <w:rFonts w:asciiTheme="minorHAnsi" w:hAnsiTheme="minorHAnsi"/>
                <w:sz w:val="20"/>
                <w:szCs w:val="20"/>
              </w:rPr>
              <w:t xml:space="preserve"> 4.0, </w:t>
            </w:r>
            <w:r w:rsidRPr="00D770E9">
              <w:rPr>
                <w:rStyle w:val="cmword"/>
                <w:rFonts w:asciiTheme="minorHAnsi" w:hAnsiTheme="minorHAnsi"/>
                <w:sz w:val="20"/>
                <w:szCs w:val="20"/>
              </w:rPr>
              <w:t>Android</w:t>
            </w:r>
            <w:r w:rsidRPr="00D770E9">
              <w:rPr>
                <w:rFonts w:asciiTheme="minorHAnsi" w:hAnsiTheme="minorHAnsi"/>
                <w:sz w:val="20"/>
                <w:szCs w:val="20"/>
              </w:rPr>
              <w:t xml:space="preserve"> 2.3 and </w:t>
            </w:r>
            <w:r w:rsidRPr="00D770E9">
              <w:rPr>
                <w:rStyle w:val="cmword"/>
                <w:rFonts w:asciiTheme="minorHAnsi" w:hAnsiTheme="minorHAnsi"/>
                <w:sz w:val="20"/>
                <w:szCs w:val="20"/>
              </w:rPr>
              <w:t>BlackBerry</w:t>
            </w:r>
            <w:r w:rsidRPr="00D770E9">
              <w:rPr>
                <w:rFonts w:asciiTheme="minorHAnsi" w:hAnsiTheme="minorHAnsi"/>
                <w:sz w:val="20"/>
                <w:szCs w:val="20"/>
              </w:rPr>
              <w:t xml:space="preserve"> 6 </w:t>
            </w:r>
            <w:r w:rsidRPr="00D770E9">
              <w:rPr>
                <w:rStyle w:val="cmword"/>
                <w:rFonts w:asciiTheme="minorHAnsi" w:hAnsiTheme="minorHAnsi"/>
                <w:sz w:val="20"/>
                <w:szCs w:val="20"/>
              </w:rPr>
              <w:t>Smart Phones</w:t>
            </w:r>
            <w:r w:rsidRPr="00D770E9">
              <w:rPr>
                <w:rFonts w:asciiTheme="minorHAnsi" w:hAnsiTheme="minorHAnsi"/>
                <w:sz w:val="20"/>
                <w:szCs w:val="20"/>
              </w:rPr>
              <w:t xml:space="preserve"> and I Pad.</w:t>
            </w:r>
          </w:p>
          <w:p w:rsidR="00A65229" w:rsidRPr="00D770E9" w:rsidRDefault="00A65229" w:rsidP="00A65229">
            <w:pPr>
              <w:pStyle w:val="NormalWeb"/>
              <w:rPr>
                <w:rFonts w:asciiTheme="minorHAnsi" w:hAnsiTheme="minorHAnsi"/>
                <w:sz w:val="20"/>
                <w:szCs w:val="20"/>
              </w:rPr>
            </w:pPr>
            <w:proofErr w:type="spellStart"/>
            <w:r w:rsidRPr="00D770E9">
              <w:rPr>
                <w:rStyle w:val="cmword"/>
                <w:rFonts w:asciiTheme="minorHAnsi" w:hAnsiTheme="minorHAnsi"/>
                <w:sz w:val="20"/>
                <w:szCs w:val="20"/>
              </w:rPr>
              <w:t>SutiDSignature</w:t>
            </w:r>
            <w:proofErr w:type="spellEnd"/>
            <w:r w:rsidRPr="00D770E9">
              <w:rPr>
                <w:rFonts w:asciiTheme="minorHAnsi" w:hAnsiTheme="minorHAnsi"/>
                <w:sz w:val="20"/>
                <w:szCs w:val="20"/>
              </w:rPr>
              <w:t xml:space="preserve"> is a </w:t>
            </w:r>
            <w:r w:rsidRPr="00D770E9">
              <w:rPr>
                <w:rStyle w:val="cmword"/>
                <w:rFonts w:asciiTheme="minorHAnsi" w:hAnsiTheme="minorHAnsi"/>
                <w:sz w:val="20"/>
                <w:szCs w:val="20"/>
              </w:rPr>
              <w:t>client</w:t>
            </w:r>
            <w:r w:rsidRPr="00D770E9">
              <w:rPr>
                <w:rFonts w:asciiTheme="minorHAnsi" w:hAnsiTheme="minorHAnsi"/>
                <w:sz w:val="20"/>
                <w:szCs w:val="20"/>
              </w:rPr>
              <w:t>-</w:t>
            </w:r>
            <w:r w:rsidRPr="00D770E9">
              <w:rPr>
                <w:rStyle w:val="cmword"/>
                <w:rFonts w:asciiTheme="minorHAnsi" w:hAnsiTheme="minorHAnsi"/>
                <w:sz w:val="20"/>
                <w:szCs w:val="20"/>
              </w:rPr>
              <w:t>server</w:t>
            </w:r>
            <w:r w:rsidRPr="00D770E9">
              <w:rPr>
                <w:rFonts w:asciiTheme="minorHAnsi" w:hAnsiTheme="minorHAnsi"/>
                <w:sz w:val="20"/>
                <w:szCs w:val="20"/>
              </w:rPr>
              <w:t xml:space="preserve"> solution in which client captures the </w:t>
            </w:r>
            <w:r w:rsidRPr="00D770E9">
              <w:rPr>
                <w:rStyle w:val="cmword"/>
                <w:rFonts w:asciiTheme="minorHAnsi" w:hAnsiTheme="minorHAnsi"/>
                <w:sz w:val="20"/>
                <w:szCs w:val="20"/>
              </w:rPr>
              <w:t>signature</w:t>
            </w:r>
            <w:r w:rsidRPr="00D770E9">
              <w:rPr>
                <w:rFonts w:asciiTheme="minorHAnsi" w:hAnsiTheme="minorHAnsi"/>
                <w:sz w:val="20"/>
                <w:szCs w:val="20"/>
              </w:rPr>
              <w:t xml:space="preserve"> templates and </w:t>
            </w:r>
            <w:r w:rsidRPr="00D770E9">
              <w:rPr>
                <w:rStyle w:val="cmword"/>
                <w:rFonts w:asciiTheme="minorHAnsi" w:hAnsiTheme="minorHAnsi"/>
                <w:sz w:val="20"/>
                <w:szCs w:val="20"/>
              </w:rPr>
              <w:t>stores</w:t>
            </w:r>
            <w:r w:rsidRPr="00D770E9">
              <w:rPr>
                <w:rFonts w:asciiTheme="minorHAnsi" w:hAnsiTheme="minorHAnsi"/>
                <w:sz w:val="20"/>
                <w:szCs w:val="20"/>
              </w:rPr>
              <w:t xml:space="preserve"> them in the server. When approving a </w:t>
            </w:r>
            <w:r w:rsidRPr="00D770E9">
              <w:rPr>
                <w:rStyle w:val="cmword"/>
                <w:rFonts w:asciiTheme="minorHAnsi" w:hAnsiTheme="minorHAnsi"/>
                <w:sz w:val="20"/>
                <w:szCs w:val="20"/>
              </w:rPr>
              <w:t>document</w:t>
            </w:r>
            <w:r w:rsidRPr="00D770E9">
              <w:rPr>
                <w:rFonts w:asciiTheme="minorHAnsi" w:hAnsiTheme="minorHAnsi"/>
                <w:sz w:val="20"/>
                <w:szCs w:val="20"/>
              </w:rPr>
              <w:t xml:space="preserve">, user is asked to sign the document. Unique parameters from the signature are </w:t>
            </w:r>
            <w:r w:rsidRPr="00D770E9">
              <w:rPr>
                <w:rStyle w:val="cmword"/>
                <w:rFonts w:asciiTheme="minorHAnsi" w:hAnsiTheme="minorHAnsi"/>
                <w:sz w:val="20"/>
                <w:szCs w:val="20"/>
              </w:rPr>
              <w:t>captured</w:t>
            </w:r>
            <w:r w:rsidRPr="00D770E9">
              <w:rPr>
                <w:rFonts w:asciiTheme="minorHAnsi" w:hAnsiTheme="minorHAnsi"/>
                <w:sz w:val="20"/>
                <w:szCs w:val="20"/>
              </w:rPr>
              <w:t xml:space="preserve"> and </w:t>
            </w:r>
            <w:r w:rsidRPr="00D770E9">
              <w:rPr>
                <w:rStyle w:val="cmword"/>
                <w:rFonts w:asciiTheme="minorHAnsi" w:hAnsiTheme="minorHAnsi"/>
                <w:sz w:val="20"/>
                <w:szCs w:val="20"/>
              </w:rPr>
              <w:t>verified</w:t>
            </w:r>
            <w:r w:rsidRPr="00D770E9">
              <w:rPr>
                <w:rFonts w:asciiTheme="minorHAnsi" w:hAnsiTheme="minorHAnsi"/>
                <w:sz w:val="20"/>
                <w:szCs w:val="20"/>
              </w:rPr>
              <w:t xml:space="preserve"> against the templates stored in the server. Based on the score obtained the signature is </w:t>
            </w:r>
            <w:r w:rsidRPr="00D770E9">
              <w:rPr>
                <w:rStyle w:val="cmword"/>
                <w:rFonts w:asciiTheme="minorHAnsi" w:hAnsiTheme="minorHAnsi"/>
                <w:sz w:val="20"/>
                <w:szCs w:val="20"/>
              </w:rPr>
              <w:t>authenticated</w:t>
            </w:r>
            <w:r w:rsidRPr="00D770E9">
              <w:rPr>
                <w:rFonts w:asciiTheme="minorHAnsi" w:hAnsiTheme="minorHAnsi"/>
                <w:sz w:val="20"/>
                <w:szCs w:val="20"/>
              </w:rPr>
              <w:t xml:space="preserve"> or rejected.</w:t>
            </w:r>
          </w:p>
          <w:p w:rsidR="006D2060" w:rsidRPr="00F952BE" w:rsidRDefault="00A65229" w:rsidP="00A65229">
            <w:pPr>
              <w:snapToGrid w:val="0"/>
              <w:rPr>
                <w:rFonts w:asciiTheme="minorHAnsi" w:hAnsiTheme="minorHAnsi" w:cstheme="minorHAnsi"/>
                <w:sz w:val="24"/>
                <w:szCs w:val="24"/>
              </w:rPr>
            </w:pPr>
            <w:r w:rsidRPr="00D770E9">
              <w:rPr>
                <w:rFonts w:asciiTheme="minorHAnsi" w:hAnsiTheme="minorHAnsi"/>
                <w:sz w:val="20"/>
              </w:rPr>
              <w:t xml:space="preserve">After </w:t>
            </w:r>
            <w:r w:rsidRPr="00D770E9">
              <w:rPr>
                <w:rStyle w:val="cmword"/>
                <w:rFonts w:asciiTheme="minorHAnsi" w:hAnsiTheme="minorHAnsi"/>
                <w:sz w:val="20"/>
              </w:rPr>
              <w:t>successful</w:t>
            </w:r>
            <w:r w:rsidRPr="00D770E9">
              <w:rPr>
                <w:rFonts w:asciiTheme="minorHAnsi" w:hAnsiTheme="minorHAnsi"/>
                <w:sz w:val="20"/>
              </w:rPr>
              <w:t xml:space="preserve"> authentication, in case of good </w:t>
            </w:r>
            <w:r w:rsidRPr="00D770E9">
              <w:rPr>
                <w:rStyle w:val="cmword"/>
                <w:rFonts w:asciiTheme="minorHAnsi" w:hAnsiTheme="minorHAnsi"/>
                <w:sz w:val="20"/>
              </w:rPr>
              <w:t>similarity</w:t>
            </w:r>
            <w:r w:rsidRPr="00D770E9">
              <w:rPr>
                <w:rFonts w:asciiTheme="minorHAnsi" w:hAnsiTheme="minorHAnsi"/>
                <w:sz w:val="20"/>
              </w:rPr>
              <w:t xml:space="preserve"> score the </w:t>
            </w:r>
            <w:r w:rsidRPr="00D770E9">
              <w:rPr>
                <w:rStyle w:val="cmword"/>
                <w:rFonts w:asciiTheme="minorHAnsi" w:hAnsiTheme="minorHAnsi"/>
                <w:sz w:val="20"/>
              </w:rPr>
              <w:t>templates</w:t>
            </w:r>
            <w:r w:rsidRPr="00D770E9">
              <w:rPr>
                <w:rFonts w:asciiTheme="minorHAnsi" w:hAnsiTheme="minorHAnsi"/>
                <w:sz w:val="20"/>
              </w:rPr>
              <w:t xml:space="preserve"> in the </w:t>
            </w:r>
            <w:r w:rsidRPr="00D770E9">
              <w:rPr>
                <w:rStyle w:val="cmword"/>
                <w:rFonts w:asciiTheme="minorHAnsi" w:hAnsiTheme="minorHAnsi"/>
                <w:sz w:val="20"/>
              </w:rPr>
              <w:t>database</w:t>
            </w:r>
            <w:r w:rsidRPr="00D770E9">
              <w:rPr>
                <w:rFonts w:asciiTheme="minorHAnsi" w:hAnsiTheme="minorHAnsi"/>
                <w:sz w:val="20"/>
              </w:rPr>
              <w:t xml:space="preserve"> will be </w:t>
            </w:r>
            <w:r w:rsidRPr="00D770E9">
              <w:rPr>
                <w:rStyle w:val="cmword"/>
                <w:rFonts w:asciiTheme="minorHAnsi" w:hAnsiTheme="minorHAnsi"/>
                <w:sz w:val="20"/>
              </w:rPr>
              <w:t>updated</w:t>
            </w:r>
            <w:r w:rsidRPr="00D770E9">
              <w:rPr>
                <w:rFonts w:asciiTheme="minorHAnsi" w:hAnsiTheme="minorHAnsi"/>
                <w:sz w:val="20"/>
              </w:rPr>
              <w:t xml:space="preserve"> with the </w:t>
            </w:r>
            <w:r w:rsidRPr="00D770E9">
              <w:rPr>
                <w:rStyle w:val="cmword"/>
                <w:rFonts w:asciiTheme="minorHAnsi" w:hAnsiTheme="minorHAnsi"/>
                <w:sz w:val="20"/>
              </w:rPr>
              <w:t>improved</w:t>
            </w:r>
            <w:r w:rsidRPr="00D770E9">
              <w:rPr>
                <w:rFonts w:asciiTheme="minorHAnsi" w:hAnsiTheme="minorHAnsi"/>
                <w:sz w:val="20"/>
              </w:rPr>
              <w:t xml:space="preserve"> signature </w:t>
            </w:r>
            <w:r w:rsidRPr="00D770E9">
              <w:rPr>
                <w:rStyle w:val="cmword"/>
                <w:rFonts w:asciiTheme="minorHAnsi" w:hAnsiTheme="minorHAnsi"/>
                <w:sz w:val="20"/>
              </w:rPr>
              <w:t>parameters</w:t>
            </w:r>
            <w:r w:rsidRPr="00D770E9">
              <w:rPr>
                <w:rFonts w:asciiTheme="minorHAnsi" w:hAnsiTheme="minorHAnsi"/>
                <w:sz w:val="20"/>
              </w:rPr>
              <w:t>.</w:t>
            </w:r>
          </w:p>
        </w:tc>
      </w:tr>
      <w:tr w:rsidR="006D2060" w:rsidRPr="00F952BE" w:rsidTr="00353472">
        <w:trPr>
          <w:trHeight w:val="394"/>
        </w:trPr>
        <w:tc>
          <w:tcPr>
            <w:tcW w:w="2694" w:type="dxa"/>
            <w:tcBorders>
              <w:top w:val="single" w:sz="4" w:space="0" w:color="000000"/>
              <w:left w:val="single" w:sz="4" w:space="0" w:color="000000"/>
              <w:bottom w:val="single" w:sz="4" w:space="0" w:color="000000"/>
            </w:tcBorders>
            <w:shd w:val="clear" w:color="auto" w:fill="auto"/>
          </w:tcPr>
          <w:p w:rsidR="006D2060" w:rsidRPr="00E54F29" w:rsidRDefault="006D2060" w:rsidP="00632AE6">
            <w:pPr>
              <w:pStyle w:val="Header"/>
              <w:tabs>
                <w:tab w:val="clear" w:pos="4320"/>
                <w:tab w:val="clear" w:pos="8640"/>
              </w:tabs>
              <w:spacing w:before="20" w:after="20"/>
              <w:jc w:val="left"/>
              <w:rPr>
                <w:rFonts w:asciiTheme="minorHAnsi" w:hAnsiTheme="minorHAnsi" w:cstheme="minorHAnsi"/>
                <w:b/>
                <w:spacing w:val="4"/>
                <w:sz w:val="24"/>
              </w:rPr>
            </w:pPr>
            <w:r w:rsidRPr="00E54F29">
              <w:rPr>
                <w:rFonts w:asciiTheme="minorHAnsi" w:hAnsiTheme="minorHAnsi" w:cstheme="minorHAnsi"/>
                <w:b/>
                <w:spacing w:val="4"/>
                <w:sz w:val="24"/>
              </w:rPr>
              <w:lastRenderedPageBreak/>
              <w:t>Role</w:t>
            </w:r>
          </w:p>
        </w:tc>
        <w:tc>
          <w:tcPr>
            <w:tcW w:w="7181" w:type="dxa"/>
            <w:tcBorders>
              <w:top w:val="single" w:sz="4" w:space="0" w:color="000000"/>
              <w:left w:val="single" w:sz="4" w:space="0" w:color="000000"/>
              <w:bottom w:val="single" w:sz="4" w:space="0" w:color="000000"/>
              <w:right w:val="single" w:sz="4" w:space="0" w:color="000000"/>
            </w:tcBorders>
            <w:shd w:val="clear" w:color="auto" w:fill="auto"/>
          </w:tcPr>
          <w:p w:rsidR="006D2060" w:rsidRPr="00D770E9" w:rsidRDefault="006D2060" w:rsidP="00632AE6">
            <w:pPr>
              <w:snapToGrid w:val="0"/>
              <w:rPr>
                <w:rFonts w:asciiTheme="minorHAnsi" w:hAnsiTheme="minorHAnsi" w:cstheme="minorHAnsi"/>
                <w:sz w:val="20"/>
              </w:rPr>
            </w:pPr>
            <w:r w:rsidRPr="00D770E9">
              <w:rPr>
                <w:rFonts w:asciiTheme="minorHAnsi" w:hAnsiTheme="minorHAnsi" w:cstheme="minorHAnsi"/>
                <w:sz w:val="20"/>
              </w:rPr>
              <w:t>Developer</w:t>
            </w:r>
          </w:p>
        </w:tc>
      </w:tr>
      <w:tr w:rsidR="006D2060" w:rsidRPr="00F952BE" w:rsidTr="00353472">
        <w:trPr>
          <w:trHeight w:val="675"/>
        </w:trPr>
        <w:tc>
          <w:tcPr>
            <w:tcW w:w="2694" w:type="dxa"/>
            <w:tcBorders>
              <w:top w:val="single" w:sz="4" w:space="0" w:color="000000"/>
              <w:left w:val="single" w:sz="4" w:space="0" w:color="000000"/>
              <w:bottom w:val="single" w:sz="4" w:space="0" w:color="000000"/>
            </w:tcBorders>
            <w:shd w:val="clear" w:color="auto" w:fill="auto"/>
          </w:tcPr>
          <w:p w:rsidR="006D2060" w:rsidRPr="00B52DBA" w:rsidRDefault="006D2060" w:rsidP="00632AE6">
            <w:pPr>
              <w:pStyle w:val="Header"/>
              <w:tabs>
                <w:tab w:val="clear" w:pos="4320"/>
                <w:tab w:val="clear" w:pos="8640"/>
              </w:tabs>
              <w:spacing w:before="20" w:after="20"/>
              <w:jc w:val="left"/>
              <w:rPr>
                <w:rFonts w:asciiTheme="minorHAnsi" w:hAnsiTheme="minorHAnsi" w:cstheme="minorHAnsi"/>
                <w:b/>
                <w:spacing w:val="4"/>
                <w:sz w:val="24"/>
              </w:rPr>
            </w:pPr>
            <w:r w:rsidRPr="00B52DBA">
              <w:rPr>
                <w:rFonts w:asciiTheme="minorHAnsi" w:hAnsiTheme="minorHAnsi" w:cstheme="minorHAnsi"/>
                <w:b/>
                <w:spacing w:val="4"/>
                <w:sz w:val="24"/>
              </w:rPr>
              <w:t>Solution Environment</w:t>
            </w:r>
          </w:p>
        </w:tc>
        <w:tc>
          <w:tcPr>
            <w:tcW w:w="71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D6B70" w:rsidRPr="00D770E9" w:rsidRDefault="002D6B70" w:rsidP="002D6B70">
            <w:pPr>
              <w:tabs>
                <w:tab w:val="left" w:pos="1440"/>
              </w:tabs>
              <w:rPr>
                <w:rFonts w:asciiTheme="minorHAnsi" w:hAnsiTheme="minorHAnsi" w:cs="Arial"/>
                <w:sz w:val="20"/>
              </w:rPr>
            </w:pPr>
            <w:r w:rsidRPr="00D770E9">
              <w:rPr>
                <w:rFonts w:asciiTheme="minorHAnsi" w:hAnsiTheme="minorHAnsi" w:cs="Arial"/>
                <w:sz w:val="20"/>
              </w:rPr>
              <w:t>Operating system      : Windows XP</w:t>
            </w:r>
          </w:p>
          <w:p w:rsidR="002D6B70" w:rsidRPr="00D770E9" w:rsidRDefault="002D6B70" w:rsidP="002D6B70">
            <w:pPr>
              <w:tabs>
                <w:tab w:val="left" w:pos="1440"/>
              </w:tabs>
              <w:rPr>
                <w:rFonts w:asciiTheme="minorHAnsi" w:hAnsiTheme="minorHAnsi" w:cs="Arial"/>
                <w:sz w:val="20"/>
              </w:rPr>
            </w:pPr>
            <w:r w:rsidRPr="00D770E9">
              <w:rPr>
                <w:rFonts w:asciiTheme="minorHAnsi" w:hAnsiTheme="minorHAnsi" w:cs="Arial"/>
                <w:sz w:val="20"/>
              </w:rPr>
              <w:t>Deployment Server   : Tomcat</w:t>
            </w:r>
          </w:p>
          <w:p w:rsidR="002D6B70" w:rsidRPr="00D770E9" w:rsidRDefault="002D6B70" w:rsidP="002D6B70">
            <w:pPr>
              <w:tabs>
                <w:tab w:val="left" w:pos="1440"/>
              </w:tabs>
              <w:rPr>
                <w:rFonts w:asciiTheme="minorHAnsi" w:hAnsiTheme="minorHAnsi" w:cs="Arial"/>
                <w:sz w:val="20"/>
              </w:rPr>
            </w:pPr>
            <w:r w:rsidRPr="00D770E9">
              <w:rPr>
                <w:rFonts w:asciiTheme="minorHAnsi" w:hAnsiTheme="minorHAnsi" w:cs="Arial"/>
                <w:sz w:val="20"/>
              </w:rPr>
              <w:t>Data Base                  : File System</w:t>
            </w:r>
          </w:p>
          <w:p w:rsidR="002D6B70" w:rsidRPr="00D770E9" w:rsidRDefault="002D6B70" w:rsidP="002D6B70">
            <w:pPr>
              <w:tabs>
                <w:tab w:val="left" w:pos="1440"/>
              </w:tabs>
              <w:rPr>
                <w:rFonts w:asciiTheme="minorHAnsi" w:hAnsiTheme="minorHAnsi" w:cs="Arial"/>
                <w:sz w:val="20"/>
              </w:rPr>
            </w:pPr>
            <w:r w:rsidRPr="00D770E9">
              <w:rPr>
                <w:rFonts w:asciiTheme="minorHAnsi" w:hAnsiTheme="minorHAnsi" w:cs="Arial"/>
                <w:sz w:val="20"/>
              </w:rPr>
              <w:t xml:space="preserve">Technology  Used   </w:t>
            </w:r>
            <w:r w:rsidR="00D770E9">
              <w:rPr>
                <w:rFonts w:asciiTheme="minorHAnsi" w:hAnsiTheme="minorHAnsi" w:cs="Arial"/>
                <w:sz w:val="20"/>
              </w:rPr>
              <w:t xml:space="preserve"> </w:t>
            </w:r>
            <w:r w:rsidRPr="00D770E9">
              <w:rPr>
                <w:rFonts w:asciiTheme="minorHAnsi" w:hAnsiTheme="minorHAnsi" w:cs="Arial"/>
                <w:sz w:val="20"/>
              </w:rPr>
              <w:t xml:space="preserve">  : Core Java, JSP, Servlet , AJAX</w:t>
            </w:r>
          </w:p>
          <w:p w:rsidR="00137791" w:rsidRPr="00D770E9" w:rsidRDefault="002D6B70" w:rsidP="002D6B70">
            <w:pPr>
              <w:snapToGrid w:val="0"/>
              <w:rPr>
                <w:rFonts w:asciiTheme="minorHAnsi" w:hAnsiTheme="minorHAnsi" w:cs="Arial"/>
                <w:sz w:val="20"/>
              </w:rPr>
            </w:pPr>
            <w:r w:rsidRPr="00D770E9">
              <w:rPr>
                <w:rFonts w:asciiTheme="minorHAnsi" w:hAnsiTheme="minorHAnsi" w:cs="Arial"/>
                <w:sz w:val="20"/>
              </w:rPr>
              <w:t xml:space="preserve">                                     Java Script, HTML5 Canvas</w:t>
            </w:r>
          </w:p>
          <w:p w:rsidR="006D2060" w:rsidRPr="00F952BE" w:rsidRDefault="006D2060" w:rsidP="002D6B70">
            <w:pPr>
              <w:snapToGrid w:val="0"/>
              <w:rPr>
                <w:rFonts w:asciiTheme="minorHAnsi" w:hAnsiTheme="minorHAnsi" w:cstheme="minorHAnsi"/>
                <w:sz w:val="24"/>
                <w:szCs w:val="24"/>
              </w:rPr>
            </w:pPr>
            <w:r w:rsidRPr="00D770E9">
              <w:rPr>
                <w:rFonts w:asciiTheme="minorHAnsi" w:hAnsiTheme="minorHAnsi" w:cs="Arial"/>
                <w:sz w:val="20"/>
              </w:rPr>
              <w:t xml:space="preserve">Tools                        </w:t>
            </w:r>
            <w:r w:rsidR="00D770E9">
              <w:rPr>
                <w:rFonts w:asciiTheme="minorHAnsi" w:hAnsiTheme="minorHAnsi" w:cs="Arial"/>
                <w:sz w:val="20"/>
              </w:rPr>
              <w:t xml:space="preserve"> </w:t>
            </w:r>
            <w:r w:rsidRPr="00D770E9">
              <w:rPr>
                <w:rFonts w:asciiTheme="minorHAnsi" w:hAnsiTheme="minorHAnsi" w:cs="Arial"/>
                <w:sz w:val="20"/>
              </w:rPr>
              <w:t xml:space="preserve"> : Eclipse, CVS</w:t>
            </w:r>
          </w:p>
        </w:tc>
      </w:tr>
      <w:tr w:rsidR="00353472" w:rsidRPr="00F952BE" w:rsidTr="00353472">
        <w:trPr>
          <w:trHeight w:val="556"/>
        </w:trPr>
        <w:tc>
          <w:tcPr>
            <w:tcW w:w="2694" w:type="dxa"/>
            <w:tcBorders>
              <w:top w:val="single" w:sz="4" w:space="0" w:color="000000"/>
              <w:left w:val="single" w:sz="4" w:space="0" w:color="000000"/>
              <w:bottom w:val="single" w:sz="4" w:space="0" w:color="000000"/>
            </w:tcBorders>
            <w:shd w:val="clear" w:color="auto" w:fill="auto"/>
          </w:tcPr>
          <w:p w:rsidR="00353472" w:rsidRPr="00B52DBA" w:rsidRDefault="00353472" w:rsidP="00632AE6">
            <w:pPr>
              <w:pStyle w:val="Header"/>
              <w:tabs>
                <w:tab w:val="clear" w:pos="4320"/>
                <w:tab w:val="clear" w:pos="8640"/>
              </w:tabs>
              <w:spacing w:before="20" w:after="20"/>
              <w:jc w:val="left"/>
              <w:rPr>
                <w:rFonts w:asciiTheme="minorHAnsi" w:hAnsiTheme="minorHAnsi" w:cstheme="minorHAnsi"/>
                <w:b/>
                <w:spacing w:val="4"/>
                <w:sz w:val="24"/>
              </w:rPr>
            </w:pPr>
            <w:r w:rsidRPr="00B52DBA">
              <w:rPr>
                <w:rFonts w:asciiTheme="minorHAnsi" w:hAnsiTheme="minorHAnsi" w:cstheme="minorHAnsi"/>
                <w:b/>
                <w:spacing w:val="4"/>
                <w:sz w:val="24"/>
              </w:rPr>
              <w:t>Responsibilities/Highlights</w:t>
            </w:r>
          </w:p>
        </w:tc>
        <w:tc>
          <w:tcPr>
            <w:tcW w:w="7181" w:type="dxa"/>
            <w:tcBorders>
              <w:top w:val="single" w:sz="4" w:space="0" w:color="000000"/>
              <w:left w:val="single" w:sz="4" w:space="0" w:color="000000"/>
              <w:bottom w:val="single" w:sz="4" w:space="0" w:color="000000"/>
              <w:right w:val="single" w:sz="4" w:space="0" w:color="000000"/>
            </w:tcBorders>
            <w:shd w:val="clear" w:color="auto" w:fill="auto"/>
          </w:tcPr>
          <w:p w:rsidR="00353472" w:rsidRPr="00A000EB" w:rsidRDefault="00353472" w:rsidP="00632AE6">
            <w:pPr>
              <w:rPr>
                <w:rFonts w:asciiTheme="minorHAnsi" w:hAnsiTheme="minorHAnsi"/>
                <w:sz w:val="20"/>
              </w:rPr>
            </w:pPr>
            <w:r w:rsidRPr="00A000EB">
              <w:rPr>
                <w:rFonts w:asciiTheme="minorHAnsi" w:hAnsiTheme="minorHAnsi"/>
                <w:sz w:val="20"/>
              </w:rPr>
              <w:t xml:space="preserve">Developer – </w:t>
            </w:r>
          </w:p>
          <w:p w:rsidR="00353472" w:rsidRPr="00A000EB" w:rsidRDefault="00353472" w:rsidP="00353472">
            <w:pPr>
              <w:numPr>
                <w:ilvl w:val="0"/>
                <w:numId w:val="22"/>
              </w:numPr>
              <w:suppressAutoHyphens/>
              <w:jc w:val="left"/>
              <w:rPr>
                <w:rFonts w:asciiTheme="minorHAnsi" w:hAnsiTheme="minorHAnsi"/>
                <w:sz w:val="20"/>
              </w:rPr>
            </w:pPr>
            <w:r w:rsidRPr="00A000EB">
              <w:rPr>
                <w:rFonts w:asciiTheme="minorHAnsi" w:hAnsiTheme="minorHAnsi"/>
                <w:sz w:val="20"/>
              </w:rPr>
              <w:t>Involved in development ,unit testing &amp; code review</w:t>
            </w:r>
          </w:p>
          <w:p w:rsidR="00353472" w:rsidRPr="00A000EB" w:rsidRDefault="00353472" w:rsidP="00353472">
            <w:pPr>
              <w:numPr>
                <w:ilvl w:val="0"/>
                <w:numId w:val="22"/>
              </w:numPr>
              <w:suppressAutoHyphens/>
              <w:jc w:val="left"/>
              <w:rPr>
                <w:rFonts w:asciiTheme="minorHAnsi" w:hAnsiTheme="minorHAnsi"/>
                <w:sz w:val="20"/>
              </w:rPr>
            </w:pPr>
            <w:r w:rsidRPr="00A000EB">
              <w:rPr>
                <w:rFonts w:asciiTheme="minorHAnsi" w:hAnsiTheme="minorHAnsi"/>
                <w:sz w:val="20"/>
              </w:rPr>
              <w:t xml:space="preserve">Preparation of document like SRS, Class design document, Table Design Document, Use Case Document etc. </w:t>
            </w:r>
          </w:p>
          <w:p w:rsidR="00353472" w:rsidRPr="00A000EB" w:rsidRDefault="00353472" w:rsidP="00353472">
            <w:pPr>
              <w:numPr>
                <w:ilvl w:val="0"/>
                <w:numId w:val="22"/>
              </w:numPr>
              <w:suppressAutoHyphens/>
              <w:jc w:val="left"/>
              <w:rPr>
                <w:rFonts w:asciiTheme="minorHAnsi" w:hAnsiTheme="minorHAnsi"/>
                <w:bCs/>
                <w:sz w:val="20"/>
              </w:rPr>
            </w:pPr>
            <w:r w:rsidRPr="00A000EB">
              <w:rPr>
                <w:rFonts w:asciiTheme="minorHAnsi" w:hAnsiTheme="minorHAnsi"/>
                <w:sz w:val="20"/>
              </w:rPr>
              <w:t>Involved in fixing bugs.</w:t>
            </w:r>
          </w:p>
          <w:p w:rsidR="00353472" w:rsidRDefault="00353472" w:rsidP="00632AE6">
            <w:pPr>
              <w:pStyle w:val="ListParagraph"/>
              <w:snapToGrid w:val="0"/>
              <w:rPr>
                <w:rFonts w:ascii="Times New Roman" w:hAnsi="Times New Roman"/>
                <w:bCs/>
                <w:sz w:val="20"/>
              </w:rPr>
            </w:pPr>
          </w:p>
        </w:tc>
      </w:tr>
    </w:tbl>
    <w:p w:rsidR="004B431C" w:rsidRDefault="004B431C" w:rsidP="00064293">
      <w:pPr>
        <w:jc w:val="left"/>
        <w:rPr>
          <w:rFonts w:asciiTheme="minorHAnsi" w:hAnsiTheme="minorHAnsi" w:cstheme="minorHAnsi"/>
          <w:b/>
          <w:sz w:val="28"/>
          <w:szCs w:val="28"/>
        </w:rPr>
      </w:pPr>
    </w:p>
    <w:p w:rsidR="004E3F23" w:rsidRDefault="004E3F23" w:rsidP="00064293">
      <w:pPr>
        <w:jc w:val="left"/>
        <w:rPr>
          <w:rFonts w:asciiTheme="minorHAnsi" w:hAnsiTheme="minorHAnsi" w:cstheme="minorHAnsi"/>
          <w:b/>
          <w:sz w:val="28"/>
          <w:szCs w:val="28"/>
        </w:rPr>
      </w:pPr>
    </w:p>
    <w:p w:rsidR="00F47D84" w:rsidRPr="00124083" w:rsidRDefault="000C4999" w:rsidP="00590A5C">
      <w:pPr>
        <w:numPr>
          <w:ilvl w:val="0"/>
          <w:numId w:val="3"/>
        </w:numPr>
        <w:ind w:left="540" w:hanging="180"/>
        <w:jc w:val="left"/>
        <w:rPr>
          <w:rFonts w:asciiTheme="minorHAnsi" w:hAnsiTheme="minorHAnsi" w:cstheme="minorHAnsi"/>
          <w:b/>
          <w:sz w:val="28"/>
          <w:szCs w:val="28"/>
        </w:rPr>
      </w:pPr>
      <w:r w:rsidRPr="00124083">
        <w:rPr>
          <w:rFonts w:asciiTheme="minorHAnsi" w:hAnsiTheme="minorHAnsi" w:cstheme="minorHAnsi"/>
          <w:b/>
          <w:sz w:val="28"/>
          <w:szCs w:val="28"/>
        </w:rPr>
        <w:t>Education</w:t>
      </w:r>
    </w:p>
    <w:p w:rsidR="00843099" w:rsidRPr="00124083" w:rsidRDefault="00843099" w:rsidP="00843099">
      <w:pPr>
        <w:ind w:left="720"/>
        <w:jc w:val="left"/>
        <w:rPr>
          <w:rFonts w:asciiTheme="minorHAnsi" w:hAnsiTheme="minorHAnsi" w:cstheme="minorHAnsi"/>
          <w:b/>
          <w:sz w:val="28"/>
          <w:szCs w:val="28"/>
        </w:rPr>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5"/>
        <w:gridCol w:w="1907"/>
        <w:gridCol w:w="2061"/>
        <w:gridCol w:w="1827"/>
      </w:tblGrid>
      <w:tr w:rsidR="00843099" w:rsidRPr="00124083" w:rsidTr="00CA79D3">
        <w:tc>
          <w:tcPr>
            <w:tcW w:w="2922" w:type="dxa"/>
            <w:shd w:val="clear" w:color="auto" w:fill="BFBFBF"/>
          </w:tcPr>
          <w:p w:rsidR="00843099" w:rsidRPr="00124083" w:rsidRDefault="00843099" w:rsidP="00AF103A">
            <w:pPr>
              <w:pStyle w:val="Heading1"/>
              <w:spacing w:before="60"/>
              <w:jc w:val="left"/>
              <w:rPr>
                <w:rFonts w:asciiTheme="minorHAnsi" w:hAnsiTheme="minorHAnsi" w:cstheme="minorHAnsi"/>
                <w:smallCaps/>
                <w:spacing w:val="4"/>
                <w:sz w:val="20"/>
                <w:szCs w:val="20"/>
              </w:rPr>
            </w:pPr>
            <w:r w:rsidRPr="00124083">
              <w:rPr>
                <w:rFonts w:asciiTheme="minorHAnsi" w:hAnsiTheme="minorHAnsi" w:cstheme="minorHAnsi"/>
                <w:smallCaps/>
                <w:spacing w:val="4"/>
                <w:sz w:val="20"/>
                <w:szCs w:val="20"/>
              </w:rPr>
              <w:t>Degree</w:t>
            </w:r>
          </w:p>
        </w:tc>
        <w:tc>
          <w:tcPr>
            <w:tcW w:w="1740" w:type="dxa"/>
            <w:shd w:val="clear" w:color="auto" w:fill="BFBFBF"/>
          </w:tcPr>
          <w:p w:rsidR="00843099" w:rsidRPr="00124083" w:rsidRDefault="00843099" w:rsidP="00AF103A">
            <w:pPr>
              <w:pStyle w:val="Heading1"/>
              <w:spacing w:before="60"/>
              <w:jc w:val="left"/>
              <w:rPr>
                <w:rFonts w:asciiTheme="minorHAnsi" w:hAnsiTheme="minorHAnsi" w:cstheme="minorHAnsi"/>
                <w:smallCaps/>
                <w:spacing w:val="4"/>
                <w:sz w:val="20"/>
                <w:szCs w:val="20"/>
              </w:rPr>
            </w:pPr>
            <w:r w:rsidRPr="00124083">
              <w:rPr>
                <w:rFonts w:asciiTheme="minorHAnsi" w:hAnsiTheme="minorHAnsi" w:cstheme="minorHAnsi"/>
                <w:smallCaps/>
                <w:spacing w:val="4"/>
                <w:sz w:val="20"/>
                <w:szCs w:val="20"/>
              </w:rPr>
              <w:t>Specialization</w:t>
            </w:r>
          </w:p>
        </w:tc>
        <w:tc>
          <w:tcPr>
            <w:tcW w:w="2106" w:type="dxa"/>
            <w:shd w:val="clear" w:color="auto" w:fill="BFBFBF"/>
          </w:tcPr>
          <w:p w:rsidR="00843099" w:rsidRPr="00124083" w:rsidRDefault="00843099" w:rsidP="00AF103A">
            <w:pPr>
              <w:pStyle w:val="Heading1"/>
              <w:spacing w:before="60"/>
              <w:jc w:val="left"/>
              <w:rPr>
                <w:rFonts w:asciiTheme="minorHAnsi" w:hAnsiTheme="minorHAnsi" w:cstheme="minorHAnsi"/>
                <w:smallCaps/>
                <w:spacing w:val="4"/>
                <w:sz w:val="20"/>
                <w:szCs w:val="20"/>
              </w:rPr>
            </w:pPr>
            <w:r w:rsidRPr="00124083">
              <w:rPr>
                <w:rFonts w:asciiTheme="minorHAnsi" w:hAnsiTheme="minorHAnsi" w:cstheme="minorHAnsi"/>
                <w:smallCaps/>
                <w:spacing w:val="4"/>
                <w:sz w:val="20"/>
                <w:szCs w:val="20"/>
              </w:rPr>
              <w:t>University</w:t>
            </w:r>
          </w:p>
        </w:tc>
        <w:tc>
          <w:tcPr>
            <w:tcW w:w="1872" w:type="dxa"/>
            <w:shd w:val="clear" w:color="auto" w:fill="BFBFBF"/>
          </w:tcPr>
          <w:p w:rsidR="00843099" w:rsidRPr="00124083" w:rsidRDefault="00843099" w:rsidP="00AF103A">
            <w:pPr>
              <w:pStyle w:val="Heading1"/>
              <w:spacing w:before="60"/>
              <w:jc w:val="left"/>
              <w:rPr>
                <w:rFonts w:asciiTheme="minorHAnsi" w:hAnsiTheme="minorHAnsi" w:cstheme="minorHAnsi"/>
                <w:smallCaps/>
                <w:spacing w:val="4"/>
                <w:sz w:val="20"/>
                <w:szCs w:val="20"/>
              </w:rPr>
            </w:pPr>
            <w:r w:rsidRPr="00124083">
              <w:rPr>
                <w:rFonts w:asciiTheme="minorHAnsi" w:hAnsiTheme="minorHAnsi" w:cstheme="minorHAnsi"/>
                <w:smallCaps/>
                <w:spacing w:val="4"/>
                <w:sz w:val="20"/>
                <w:szCs w:val="20"/>
              </w:rPr>
              <w:t>Year of passing</w:t>
            </w:r>
          </w:p>
        </w:tc>
      </w:tr>
      <w:tr w:rsidR="00843099" w:rsidRPr="00124083" w:rsidTr="00CA79D3">
        <w:trPr>
          <w:trHeight w:val="647"/>
        </w:trPr>
        <w:tc>
          <w:tcPr>
            <w:tcW w:w="2922" w:type="dxa"/>
          </w:tcPr>
          <w:p w:rsidR="00843099" w:rsidRPr="00A000EB" w:rsidRDefault="00CA79D3" w:rsidP="003F2AE4">
            <w:pPr>
              <w:jc w:val="left"/>
              <w:rPr>
                <w:rFonts w:asciiTheme="minorHAnsi" w:hAnsiTheme="minorHAnsi" w:cstheme="minorHAnsi"/>
                <w:color w:val="FF0000"/>
                <w:sz w:val="24"/>
                <w:szCs w:val="24"/>
              </w:rPr>
            </w:pPr>
            <w:r w:rsidRPr="00A000EB">
              <w:rPr>
                <w:rFonts w:asciiTheme="minorHAnsi" w:hAnsiTheme="minorHAnsi"/>
                <w:sz w:val="20"/>
              </w:rPr>
              <w:t>Bachelor of Technology 2003-2007</w:t>
            </w:r>
          </w:p>
        </w:tc>
        <w:tc>
          <w:tcPr>
            <w:tcW w:w="1740" w:type="dxa"/>
          </w:tcPr>
          <w:p w:rsidR="00843099" w:rsidRPr="00A000EB" w:rsidRDefault="00CA79D3" w:rsidP="003F2AE4">
            <w:pPr>
              <w:jc w:val="left"/>
              <w:rPr>
                <w:rFonts w:asciiTheme="minorHAnsi" w:hAnsiTheme="minorHAnsi" w:cstheme="minorHAnsi"/>
                <w:sz w:val="20"/>
              </w:rPr>
            </w:pPr>
            <w:r w:rsidRPr="00A000EB">
              <w:rPr>
                <w:rFonts w:asciiTheme="minorHAnsi" w:hAnsiTheme="minorHAnsi" w:cstheme="minorHAnsi"/>
                <w:sz w:val="20"/>
              </w:rPr>
              <w:t>Electronics &amp; Telecommunications</w:t>
            </w:r>
          </w:p>
        </w:tc>
        <w:tc>
          <w:tcPr>
            <w:tcW w:w="2106" w:type="dxa"/>
          </w:tcPr>
          <w:p w:rsidR="00843099" w:rsidRPr="00A000EB" w:rsidRDefault="00CA79D3" w:rsidP="006753DF">
            <w:pPr>
              <w:jc w:val="left"/>
              <w:rPr>
                <w:rFonts w:asciiTheme="minorHAnsi" w:hAnsiTheme="minorHAnsi" w:cstheme="minorHAnsi"/>
                <w:sz w:val="20"/>
              </w:rPr>
            </w:pPr>
            <w:r w:rsidRPr="00A000EB">
              <w:rPr>
                <w:rFonts w:asciiTheme="minorHAnsi" w:hAnsiTheme="minorHAnsi" w:cstheme="minorHAnsi"/>
                <w:sz w:val="20"/>
              </w:rPr>
              <w:t>BPUT</w:t>
            </w:r>
            <w:r w:rsidR="00495073" w:rsidRPr="00A000EB">
              <w:rPr>
                <w:rFonts w:asciiTheme="minorHAnsi" w:hAnsiTheme="minorHAnsi" w:cstheme="minorHAnsi"/>
                <w:sz w:val="20"/>
              </w:rPr>
              <w:t>, Odisha, India</w:t>
            </w:r>
          </w:p>
        </w:tc>
        <w:tc>
          <w:tcPr>
            <w:tcW w:w="1872" w:type="dxa"/>
          </w:tcPr>
          <w:p w:rsidR="00843099" w:rsidRPr="00A000EB" w:rsidRDefault="00CA79D3" w:rsidP="00495073">
            <w:pPr>
              <w:jc w:val="left"/>
              <w:rPr>
                <w:rFonts w:asciiTheme="minorHAnsi" w:hAnsiTheme="minorHAnsi" w:cstheme="minorHAnsi"/>
                <w:color w:val="FF0000"/>
                <w:sz w:val="20"/>
              </w:rPr>
            </w:pPr>
            <w:r w:rsidRPr="00A000EB">
              <w:rPr>
                <w:rFonts w:asciiTheme="minorHAnsi" w:hAnsiTheme="minorHAnsi" w:cstheme="minorHAnsi"/>
                <w:sz w:val="20"/>
              </w:rPr>
              <w:t>2007</w:t>
            </w:r>
          </w:p>
        </w:tc>
      </w:tr>
    </w:tbl>
    <w:p w:rsidR="007B7307" w:rsidRDefault="007B7307" w:rsidP="00064293">
      <w:pPr>
        <w:jc w:val="left"/>
        <w:rPr>
          <w:rFonts w:asciiTheme="minorHAnsi" w:hAnsiTheme="minorHAnsi" w:cstheme="minorHAnsi"/>
          <w:b/>
          <w:sz w:val="28"/>
          <w:szCs w:val="28"/>
        </w:rPr>
      </w:pPr>
    </w:p>
    <w:p w:rsidR="004E3F23" w:rsidRDefault="004E3F23" w:rsidP="00064293">
      <w:pPr>
        <w:jc w:val="left"/>
        <w:rPr>
          <w:rFonts w:asciiTheme="minorHAnsi" w:hAnsiTheme="minorHAnsi" w:cstheme="minorHAnsi"/>
          <w:b/>
          <w:sz w:val="28"/>
          <w:szCs w:val="28"/>
        </w:rPr>
      </w:pPr>
    </w:p>
    <w:p w:rsidR="004E3F23" w:rsidRDefault="004E3F23" w:rsidP="00064293">
      <w:pPr>
        <w:jc w:val="left"/>
        <w:rPr>
          <w:rFonts w:asciiTheme="minorHAnsi" w:hAnsiTheme="minorHAnsi" w:cstheme="minorHAnsi"/>
          <w:b/>
          <w:sz w:val="28"/>
          <w:szCs w:val="28"/>
        </w:rPr>
      </w:pPr>
    </w:p>
    <w:p w:rsidR="004E3F23" w:rsidRDefault="004E3F23" w:rsidP="00064293">
      <w:pPr>
        <w:jc w:val="left"/>
        <w:rPr>
          <w:rFonts w:asciiTheme="minorHAnsi" w:hAnsiTheme="minorHAnsi" w:cstheme="minorHAnsi"/>
          <w:b/>
          <w:sz w:val="28"/>
          <w:szCs w:val="28"/>
        </w:rPr>
      </w:pPr>
    </w:p>
    <w:p w:rsidR="004E3F23" w:rsidRDefault="004E3F23" w:rsidP="00064293">
      <w:pPr>
        <w:jc w:val="left"/>
        <w:rPr>
          <w:rFonts w:asciiTheme="minorHAnsi" w:hAnsiTheme="minorHAnsi" w:cstheme="minorHAnsi"/>
          <w:b/>
          <w:sz w:val="28"/>
          <w:szCs w:val="28"/>
        </w:rPr>
      </w:pPr>
    </w:p>
    <w:p w:rsidR="004E3F23" w:rsidRDefault="004E3F23" w:rsidP="00064293">
      <w:pPr>
        <w:jc w:val="left"/>
        <w:rPr>
          <w:rFonts w:asciiTheme="minorHAnsi" w:hAnsiTheme="minorHAnsi" w:cstheme="minorHAnsi"/>
          <w:b/>
          <w:sz w:val="28"/>
          <w:szCs w:val="28"/>
        </w:rPr>
      </w:pPr>
    </w:p>
    <w:p w:rsidR="004E3F23" w:rsidRDefault="004E3F23" w:rsidP="00064293">
      <w:pPr>
        <w:jc w:val="left"/>
        <w:rPr>
          <w:rFonts w:asciiTheme="minorHAnsi" w:hAnsiTheme="minorHAnsi" w:cstheme="minorHAnsi"/>
          <w:b/>
          <w:sz w:val="28"/>
          <w:szCs w:val="28"/>
        </w:rPr>
      </w:pPr>
    </w:p>
    <w:p w:rsidR="00A45EB7" w:rsidRPr="00A45EB7" w:rsidRDefault="00A45EB7" w:rsidP="00A45EB7">
      <w:pPr>
        <w:numPr>
          <w:ilvl w:val="0"/>
          <w:numId w:val="3"/>
        </w:numPr>
        <w:ind w:left="540" w:hanging="180"/>
        <w:jc w:val="left"/>
        <w:rPr>
          <w:rFonts w:asciiTheme="minorHAnsi" w:hAnsiTheme="minorHAnsi" w:cstheme="minorHAnsi"/>
          <w:b/>
          <w:sz w:val="28"/>
          <w:szCs w:val="28"/>
        </w:rPr>
      </w:pPr>
      <w:r w:rsidRPr="00A45EB7">
        <w:rPr>
          <w:rFonts w:asciiTheme="minorHAnsi" w:hAnsiTheme="minorHAnsi" w:cstheme="minorHAnsi"/>
          <w:b/>
          <w:sz w:val="28"/>
          <w:szCs w:val="28"/>
        </w:rPr>
        <w:t>Passport &amp; Visa Details</w:t>
      </w:r>
    </w:p>
    <w:p w:rsidR="00A45EB7" w:rsidRDefault="00A45EB7" w:rsidP="00A45EB7">
      <w:pPr>
        <w:jc w:val="left"/>
        <w:rPr>
          <w:rFonts w:ascii="Times New Roman" w:hAnsi="Times New Roman"/>
          <w:b/>
          <w:sz w:val="28"/>
          <w:szCs w:val="28"/>
        </w:rPr>
      </w:pPr>
    </w:p>
    <w:tbl>
      <w:tblPr>
        <w:tblW w:w="8640" w:type="dxa"/>
        <w:tblInd w:w="1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15" w:type="dxa"/>
          <w:right w:w="115" w:type="dxa"/>
        </w:tblCellMar>
        <w:tblLook w:val="0000" w:firstRow="0" w:lastRow="0" w:firstColumn="0" w:lastColumn="0" w:noHBand="0" w:noVBand="0"/>
      </w:tblPr>
      <w:tblGrid>
        <w:gridCol w:w="2790"/>
        <w:gridCol w:w="2160"/>
        <w:gridCol w:w="3690"/>
      </w:tblGrid>
      <w:tr w:rsidR="00A45EB7" w:rsidTr="00F51ECD">
        <w:trPr>
          <w:trHeight w:val="477"/>
        </w:trPr>
        <w:tc>
          <w:tcPr>
            <w:tcW w:w="2790" w:type="dxa"/>
            <w:tcBorders>
              <w:top w:val="single" w:sz="4" w:space="0" w:color="auto"/>
              <w:left w:val="single" w:sz="4" w:space="0" w:color="auto"/>
              <w:bottom w:val="single" w:sz="4" w:space="0" w:color="auto"/>
              <w:right w:val="single" w:sz="4" w:space="0" w:color="auto"/>
            </w:tcBorders>
          </w:tcPr>
          <w:p w:rsidR="00A45EB7" w:rsidRDefault="00A45EB7" w:rsidP="00F51ECD">
            <w:pPr>
              <w:tabs>
                <w:tab w:val="left" w:pos="360"/>
                <w:tab w:val="left" w:pos="720"/>
                <w:tab w:val="left" w:pos="3960"/>
                <w:tab w:val="left" w:pos="4320"/>
              </w:tabs>
              <w:jc w:val="left"/>
              <w:rPr>
                <w:rFonts w:ascii="Times New Roman" w:hAnsi="Times New Roman"/>
                <w:b/>
                <w:sz w:val="24"/>
              </w:rPr>
            </w:pPr>
            <w:r>
              <w:rPr>
                <w:rFonts w:ascii="Times New Roman" w:hAnsi="Times New Roman"/>
                <w:b/>
                <w:sz w:val="24"/>
              </w:rPr>
              <w:t>Passport No.</w:t>
            </w:r>
          </w:p>
          <w:p w:rsidR="00A45EB7" w:rsidRDefault="00A45EB7" w:rsidP="00F51ECD">
            <w:pPr>
              <w:tabs>
                <w:tab w:val="left" w:pos="360"/>
                <w:tab w:val="left" w:pos="720"/>
                <w:tab w:val="left" w:pos="3960"/>
                <w:tab w:val="left" w:pos="4320"/>
              </w:tabs>
              <w:jc w:val="left"/>
              <w:rPr>
                <w:rFonts w:ascii="Times New Roman" w:hAnsi="Times New Roman"/>
                <w:b/>
                <w:sz w:val="24"/>
              </w:rPr>
            </w:pPr>
          </w:p>
        </w:tc>
        <w:tc>
          <w:tcPr>
            <w:tcW w:w="2160" w:type="dxa"/>
            <w:tcBorders>
              <w:top w:val="single" w:sz="4" w:space="0" w:color="auto"/>
              <w:left w:val="single" w:sz="4" w:space="0" w:color="auto"/>
              <w:bottom w:val="single" w:sz="4" w:space="0" w:color="auto"/>
              <w:right w:val="single" w:sz="4" w:space="0" w:color="auto"/>
            </w:tcBorders>
          </w:tcPr>
          <w:p w:rsidR="00A45EB7" w:rsidRPr="00A000EB" w:rsidRDefault="008A4204" w:rsidP="00F51ECD">
            <w:pPr>
              <w:tabs>
                <w:tab w:val="left" w:pos="360"/>
                <w:tab w:val="left" w:pos="720"/>
                <w:tab w:val="left" w:pos="3960"/>
                <w:tab w:val="left" w:pos="4320"/>
              </w:tabs>
              <w:jc w:val="left"/>
              <w:rPr>
                <w:rFonts w:asciiTheme="minorHAnsi" w:hAnsiTheme="minorHAnsi"/>
                <w:sz w:val="24"/>
              </w:rPr>
            </w:pPr>
            <w:r w:rsidRPr="00A000EB">
              <w:rPr>
                <w:rFonts w:asciiTheme="minorHAnsi" w:hAnsiTheme="minorHAnsi"/>
                <w:sz w:val="20"/>
              </w:rPr>
              <w:t>F9792349</w:t>
            </w:r>
          </w:p>
        </w:tc>
        <w:tc>
          <w:tcPr>
            <w:tcW w:w="3690" w:type="dxa"/>
            <w:tcBorders>
              <w:top w:val="single" w:sz="4" w:space="0" w:color="auto"/>
              <w:left w:val="single" w:sz="4" w:space="0" w:color="auto"/>
              <w:bottom w:val="single" w:sz="4" w:space="0" w:color="auto"/>
              <w:right w:val="single" w:sz="4" w:space="0" w:color="auto"/>
            </w:tcBorders>
          </w:tcPr>
          <w:p w:rsidR="00A45EB7" w:rsidRDefault="00A45EB7" w:rsidP="008A4204">
            <w:pPr>
              <w:tabs>
                <w:tab w:val="left" w:pos="360"/>
                <w:tab w:val="left" w:pos="720"/>
                <w:tab w:val="left" w:pos="3960"/>
                <w:tab w:val="left" w:pos="4320"/>
              </w:tabs>
              <w:jc w:val="left"/>
              <w:rPr>
                <w:rFonts w:ascii="Times New Roman" w:hAnsi="Times New Roman"/>
                <w:b/>
                <w:sz w:val="24"/>
                <w:lang w:val="es-ES"/>
              </w:rPr>
            </w:pPr>
            <w:proofErr w:type="spellStart"/>
            <w:r w:rsidRPr="003E04E3">
              <w:rPr>
                <w:rFonts w:ascii="Times New Roman" w:hAnsi="Times New Roman"/>
                <w:b/>
                <w:sz w:val="24"/>
              </w:rPr>
              <w:t>ValidUpto</w:t>
            </w:r>
            <w:proofErr w:type="spellEnd"/>
            <w:r>
              <w:rPr>
                <w:rFonts w:ascii="Times New Roman" w:hAnsi="Times New Roman"/>
                <w:b/>
                <w:sz w:val="24"/>
                <w:lang w:val="es-ES"/>
              </w:rPr>
              <w:t xml:space="preserve">: </w:t>
            </w:r>
            <w:r w:rsidR="008A4204" w:rsidRPr="00746BF4">
              <w:rPr>
                <w:rFonts w:asciiTheme="minorHAnsi" w:hAnsiTheme="minorHAnsi"/>
                <w:sz w:val="20"/>
                <w:lang w:val="es-ES"/>
              </w:rPr>
              <w:t>24-Sept-2016</w:t>
            </w:r>
          </w:p>
        </w:tc>
      </w:tr>
      <w:tr w:rsidR="00A45EB7" w:rsidTr="00F51EC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5"/>
        </w:trPr>
        <w:tc>
          <w:tcPr>
            <w:tcW w:w="2790" w:type="dxa"/>
          </w:tcPr>
          <w:p w:rsidR="00A45EB7" w:rsidRDefault="00A45EB7" w:rsidP="00F51ECD">
            <w:pPr>
              <w:jc w:val="left"/>
              <w:rPr>
                <w:rFonts w:ascii="Times New Roman" w:hAnsi="Times New Roman"/>
                <w:b/>
                <w:sz w:val="28"/>
                <w:szCs w:val="28"/>
              </w:rPr>
            </w:pPr>
            <w:r>
              <w:rPr>
                <w:rFonts w:ascii="Times New Roman" w:hAnsi="Times New Roman"/>
                <w:b/>
                <w:sz w:val="24"/>
                <w:szCs w:val="24"/>
              </w:rPr>
              <w:t>Visa Type</w:t>
            </w:r>
          </w:p>
        </w:tc>
        <w:tc>
          <w:tcPr>
            <w:tcW w:w="2160" w:type="dxa"/>
          </w:tcPr>
          <w:p w:rsidR="00A45EB7" w:rsidRDefault="00A45EB7" w:rsidP="00F51ECD">
            <w:pPr>
              <w:jc w:val="left"/>
              <w:rPr>
                <w:rFonts w:ascii="Times New Roman" w:hAnsi="Times New Roman"/>
                <w:b/>
                <w:sz w:val="28"/>
                <w:szCs w:val="28"/>
              </w:rPr>
            </w:pPr>
            <w:r>
              <w:rPr>
                <w:rFonts w:ascii="Times New Roman" w:hAnsi="Times New Roman"/>
                <w:b/>
                <w:sz w:val="24"/>
                <w:szCs w:val="24"/>
              </w:rPr>
              <w:t>Country</w:t>
            </w:r>
          </w:p>
        </w:tc>
        <w:tc>
          <w:tcPr>
            <w:tcW w:w="3690" w:type="dxa"/>
          </w:tcPr>
          <w:p w:rsidR="00A45EB7" w:rsidRDefault="00A45EB7" w:rsidP="00F51ECD">
            <w:pPr>
              <w:jc w:val="left"/>
              <w:rPr>
                <w:rFonts w:ascii="Times New Roman" w:hAnsi="Times New Roman"/>
                <w:b/>
                <w:sz w:val="28"/>
                <w:szCs w:val="28"/>
              </w:rPr>
            </w:pPr>
            <w:r>
              <w:rPr>
                <w:rFonts w:ascii="Times New Roman" w:hAnsi="Times New Roman"/>
                <w:b/>
                <w:sz w:val="24"/>
                <w:szCs w:val="24"/>
              </w:rPr>
              <w:t xml:space="preserve">Valid </w:t>
            </w:r>
            <w:proofErr w:type="spellStart"/>
            <w:r>
              <w:rPr>
                <w:rFonts w:ascii="Times New Roman" w:hAnsi="Times New Roman"/>
                <w:b/>
                <w:sz w:val="24"/>
                <w:szCs w:val="24"/>
              </w:rPr>
              <w:t>Upto</w:t>
            </w:r>
            <w:proofErr w:type="spellEnd"/>
          </w:p>
        </w:tc>
      </w:tr>
    </w:tbl>
    <w:p w:rsidR="00A45EB7" w:rsidRPr="00124083" w:rsidRDefault="00A45EB7" w:rsidP="00064293">
      <w:pPr>
        <w:jc w:val="left"/>
        <w:rPr>
          <w:rFonts w:asciiTheme="minorHAnsi" w:hAnsiTheme="minorHAnsi" w:cstheme="minorHAnsi"/>
          <w:b/>
          <w:sz w:val="28"/>
          <w:szCs w:val="28"/>
        </w:rPr>
      </w:pPr>
    </w:p>
    <w:p w:rsidR="00843099" w:rsidRPr="00124083" w:rsidRDefault="00843099" w:rsidP="00590A5C">
      <w:pPr>
        <w:numPr>
          <w:ilvl w:val="0"/>
          <w:numId w:val="3"/>
        </w:numPr>
        <w:ind w:left="540" w:hanging="180"/>
        <w:jc w:val="left"/>
        <w:rPr>
          <w:rFonts w:asciiTheme="minorHAnsi" w:hAnsiTheme="minorHAnsi" w:cstheme="minorHAnsi"/>
          <w:b/>
          <w:sz w:val="28"/>
          <w:szCs w:val="28"/>
        </w:rPr>
      </w:pPr>
      <w:r w:rsidRPr="00124083">
        <w:rPr>
          <w:rFonts w:asciiTheme="minorHAnsi" w:hAnsiTheme="minorHAnsi" w:cstheme="minorHAnsi"/>
          <w:b/>
          <w:sz w:val="28"/>
          <w:szCs w:val="28"/>
        </w:rPr>
        <w:t>Personal Details</w:t>
      </w:r>
    </w:p>
    <w:p w:rsidR="00F47D84" w:rsidRPr="00124083" w:rsidRDefault="00F47D84" w:rsidP="007F1B7D">
      <w:pPr>
        <w:jc w:val="left"/>
        <w:rPr>
          <w:rFonts w:asciiTheme="minorHAnsi" w:hAnsiTheme="minorHAnsi" w:cstheme="minorHAnsi"/>
        </w:rPr>
      </w:pPr>
    </w:p>
    <w:tbl>
      <w:tblPr>
        <w:tblW w:w="864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59"/>
        <w:gridCol w:w="975"/>
        <w:gridCol w:w="1284"/>
        <w:gridCol w:w="5122"/>
      </w:tblGrid>
      <w:tr w:rsidR="00F47D84" w:rsidRPr="00124083">
        <w:trPr>
          <w:trHeight w:val="233"/>
        </w:trPr>
        <w:tc>
          <w:tcPr>
            <w:tcW w:w="3518" w:type="dxa"/>
            <w:gridSpan w:val="3"/>
            <w:tcBorders>
              <w:top w:val="single" w:sz="4" w:space="0" w:color="auto"/>
              <w:left w:val="single" w:sz="4" w:space="0" w:color="auto"/>
              <w:bottom w:val="single" w:sz="4" w:space="0" w:color="auto"/>
              <w:right w:val="single" w:sz="4" w:space="0" w:color="auto"/>
            </w:tcBorders>
          </w:tcPr>
          <w:p w:rsidR="00F47D84" w:rsidRPr="00124083" w:rsidRDefault="000C4999" w:rsidP="007F1B7D">
            <w:pPr>
              <w:pStyle w:val="Header"/>
              <w:spacing w:before="20" w:after="20"/>
              <w:jc w:val="left"/>
              <w:rPr>
                <w:rFonts w:asciiTheme="minorHAnsi" w:hAnsiTheme="minorHAnsi" w:cstheme="minorHAnsi"/>
                <w:b/>
                <w:sz w:val="24"/>
              </w:rPr>
            </w:pPr>
            <w:r w:rsidRPr="00124083">
              <w:rPr>
                <w:rFonts w:asciiTheme="minorHAnsi" w:hAnsiTheme="minorHAnsi" w:cstheme="minorHAnsi"/>
                <w:b/>
                <w:sz w:val="24"/>
              </w:rPr>
              <w:t>Name</w:t>
            </w:r>
          </w:p>
        </w:tc>
        <w:tc>
          <w:tcPr>
            <w:tcW w:w="5122" w:type="dxa"/>
            <w:tcBorders>
              <w:top w:val="single" w:sz="4" w:space="0" w:color="auto"/>
              <w:left w:val="single" w:sz="4" w:space="0" w:color="auto"/>
              <w:bottom w:val="single" w:sz="4" w:space="0" w:color="auto"/>
              <w:right w:val="single" w:sz="4" w:space="0" w:color="auto"/>
            </w:tcBorders>
          </w:tcPr>
          <w:p w:rsidR="00F47D84" w:rsidRPr="00746BF4" w:rsidRDefault="00512E2C" w:rsidP="009B51CA">
            <w:pPr>
              <w:pStyle w:val="Header"/>
              <w:spacing w:before="20" w:after="20"/>
              <w:jc w:val="left"/>
              <w:rPr>
                <w:rFonts w:asciiTheme="minorHAnsi" w:hAnsiTheme="minorHAnsi" w:cstheme="minorHAnsi"/>
                <w:color w:val="000000"/>
                <w:sz w:val="20"/>
              </w:rPr>
            </w:pPr>
            <w:r w:rsidRPr="00746BF4">
              <w:rPr>
                <w:rFonts w:asciiTheme="minorHAnsi" w:hAnsiTheme="minorHAnsi" w:cstheme="minorHAnsi"/>
                <w:color w:val="000000"/>
                <w:sz w:val="20"/>
              </w:rPr>
              <w:t>Bhanumati Das</w:t>
            </w:r>
          </w:p>
        </w:tc>
      </w:tr>
      <w:tr w:rsidR="00F47D84" w:rsidRPr="00124083">
        <w:tc>
          <w:tcPr>
            <w:tcW w:w="3518" w:type="dxa"/>
            <w:gridSpan w:val="3"/>
            <w:tcBorders>
              <w:top w:val="single" w:sz="4" w:space="0" w:color="auto"/>
              <w:left w:val="single" w:sz="4" w:space="0" w:color="auto"/>
              <w:bottom w:val="single" w:sz="4" w:space="0" w:color="auto"/>
              <w:right w:val="single" w:sz="4" w:space="0" w:color="auto"/>
            </w:tcBorders>
          </w:tcPr>
          <w:p w:rsidR="00F47D84" w:rsidRPr="00124083" w:rsidRDefault="000C4999" w:rsidP="007F1B7D">
            <w:pPr>
              <w:pStyle w:val="Header"/>
              <w:spacing w:before="20" w:after="20"/>
              <w:jc w:val="left"/>
              <w:rPr>
                <w:rFonts w:asciiTheme="minorHAnsi" w:hAnsiTheme="minorHAnsi" w:cstheme="minorHAnsi"/>
                <w:b/>
                <w:sz w:val="24"/>
              </w:rPr>
            </w:pPr>
            <w:r w:rsidRPr="00124083">
              <w:rPr>
                <w:rFonts w:asciiTheme="minorHAnsi" w:hAnsiTheme="minorHAnsi" w:cstheme="minorHAnsi"/>
                <w:b/>
                <w:sz w:val="24"/>
              </w:rPr>
              <w:t xml:space="preserve">GID No. </w:t>
            </w:r>
          </w:p>
        </w:tc>
        <w:tc>
          <w:tcPr>
            <w:tcW w:w="5122" w:type="dxa"/>
            <w:tcBorders>
              <w:top w:val="single" w:sz="4" w:space="0" w:color="auto"/>
              <w:left w:val="single" w:sz="4" w:space="0" w:color="auto"/>
              <w:bottom w:val="single" w:sz="4" w:space="0" w:color="auto"/>
              <w:right w:val="single" w:sz="4" w:space="0" w:color="auto"/>
            </w:tcBorders>
          </w:tcPr>
          <w:p w:rsidR="00F47D84" w:rsidRPr="00746BF4" w:rsidRDefault="00512E2C" w:rsidP="00222A2C">
            <w:pPr>
              <w:pStyle w:val="Header"/>
              <w:spacing w:before="20" w:after="20"/>
              <w:jc w:val="left"/>
              <w:rPr>
                <w:rFonts w:asciiTheme="minorHAnsi" w:hAnsiTheme="minorHAnsi" w:cstheme="minorHAnsi"/>
                <w:sz w:val="20"/>
              </w:rPr>
            </w:pPr>
            <w:r w:rsidRPr="00746BF4">
              <w:rPr>
                <w:rFonts w:asciiTheme="minorHAnsi" w:hAnsiTheme="minorHAnsi" w:cstheme="minorHAnsi"/>
                <w:sz w:val="20"/>
              </w:rPr>
              <w:t>470389</w:t>
            </w:r>
          </w:p>
        </w:tc>
      </w:tr>
      <w:tr w:rsidR="00F47D84" w:rsidRPr="00124083">
        <w:trPr>
          <w:trHeight w:val="420"/>
        </w:trPr>
        <w:tc>
          <w:tcPr>
            <w:tcW w:w="1259" w:type="dxa"/>
            <w:vMerge w:val="restart"/>
            <w:tcBorders>
              <w:top w:val="single" w:sz="4" w:space="0" w:color="auto"/>
              <w:left w:val="single" w:sz="4" w:space="0" w:color="auto"/>
              <w:right w:val="single" w:sz="4" w:space="0" w:color="auto"/>
            </w:tcBorders>
          </w:tcPr>
          <w:p w:rsidR="00F47D84" w:rsidRPr="00124083" w:rsidRDefault="000C4999" w:rsidP="007F1B7D">
            <w:pPr>
              <w:pStyle w:val="Header"/>
              <w:spacing w:before="20" w:after="20"/>
              <w:jc w:val="left"/>
              <w:rPr>
                <w:rFonts w:asciiTheme="minorHAnsi" w:hAnsiTheme="minorHAnsi" w:cstheme="minorHAnsi"/>
                <w:b/>
                <w:sz w:val="24"/>
              </w:rPr>
            </w:pPr>
            <w:r w:rsidRPr="00124083">
              <w:rPr>
                <w:rFonts w:asciiTheme="minorHAnsi" w:hAnsiTheme="minorHAnsi" w:cstheme="minorHAnsi"/>
                <w:b/>
                <w:sz w:val="24"/>
              </w:rPr>
              <w:t xml:space="preserve">Email Id </w:t>
            </w:r>
          </w:p>
          <w:p w:rsidR="00F47D84" w:rsidRPr="00124083" w:rsidRDefault="00F47D84" w:rsidP="007F1B7D">
            <w:pPr>
              <w:pStyle w:val="Header"/>
              <w:spacing w:before="20" w:after="20"/>
              <w:jc w:val="left"/>
              <w:rPr>
                <w:rFonts w:asciiTheme="minorHAnsi" w:hAnsiTheme="minorHAnsi" w:cstheme="minorHAnsi"/>
                <w:b/>
                <w:sz w:val="24"/>
              </w:rPr>
            </w:pPr>
          </w:p>
        </w:tc>
        <w:tc>
          <w:tcPr>
            <w:tcW w:w="2259" w:type="dxa"/>
            <w:gridSpan w:val="2"/>
            <w:tcBorders>
              <w:top w:val="single" w:sz="4" w:space="0" w:color="auto"/>
              <w:left w:val="single" w:sz="4" w:space="0" w:color="auto"/>
              <w:bottom w:val="single" w:sz="4" w:space="0" w:color="auto"/>
              <w:right w:val="single" w:sz="4" w:space="0" w:color="auto"/>
            </w:tcBorders>
          </w:tcPr>
          <w:p w:rsidR="00F47D84" w:rsidRPr="00124083" w:rsidRDefault="006C0644" w:rsidP="007F1B7D">
            <w:pPr>
              <w:pStyle w:val="Header"/>
              <w:spacing w:before="20" w:after="20"/>
              <w:jc w:val="left"/>
              <w:rPr>
                <w:rFonts w:asciiTheme="minorHAnsi" w:hAnsiTheme="minorHAnsi" w:cstheme="minorHAnsi"/>
                <w:b/>
                <w:sz w:val="24"/>
              </w:rPr>
            </w:pPr>
            <w:proofErr w:type="spellStart"/>
            <w:r w:rsidRPr="00124083">
              <w:rPr>
                <w:rFonts w:asciiTheme="minorHAnsi" w:hAnsiTheme="minorHAnsi" w:cstheme="minorHAnsi"/>
                <w:b/>
                <w:sz w:val="24"/>
              </w:rPr>
              <w:t>TechM</w:t>
            </w:r>
            <w:proofErr w:type="spellEnd"/>
            <w:r w:rsidR="000C4999" w:rsidRPr="00124083">
              <w:rPr>
                <w:rFonts w:asciiTheme="minorHAnsi" w:hAnsiTheme="minorHAnsi" w:cstheme="minorHAnsi"/>
                <w:b/>
                <w:sz w:val="24"/>
              </w:rPr>
              <w:t xml:space="preserve"> email id</w:t>
            </w:r>
          </w:p>
        </w:tc>
        <w:tc>
          <w:tcPr>
            <w:tcW w:w="5122" w:type="dxa"/>
            <w:tcBorders>
              <w:top w:val="single" w:sz="4" w:space="0" w:color="auto"/>
              <w:left w:val="single" w:sz="4" w:space="0" w:color="auto"/>
              <w:bottom w:val="single" w:sz="4" w:space="0" w:color="auto"/>
              <w:right w:val="single" w:sz="4" w:space="0" w:color="auto"/>
            </w:tcBorders>
          </w:tcPr>
          <w:p w:rsidR="00F47D84" w:rsidRPr="00746BF4" w:rsidRDefault="00512E2C" w:rsidP="007F1B7D">
            <w:pPr>
              <w:pStyle w:val="Header"/>
              <w:spacing w:before="20" w:after="20"/>
              <w:jc w:val="left"/>
              <w:rPr>
                <w:rFonts w:asciiTheme="minorHAnsi" w:hAnsiTheme="minorHAnsi" w:cstheme="minorHAnsi"/>
                <w:sz w:val="20"/>
              </w:rPr>
            </w:pPr>
            <w:r w:rsidRPr="00746BF4">
              <w:rPr>
                <w:rFonts w:asciiTheme="minorHAnsi" w:hAnsiTheme="minorHAnsi" w:cstheme="minorHAnsi"/>
                <w:sz w:val="20"/>
              </w:rPr>
              <w:t>Bhanumati.Das</w:t>
            </w:r>
            <w:r w:rsidR="00F47D84" w:rsidRPr="00746BF4">
              <w:rPr>
                <w:rFonts w:asciiTheme="minorHAnsi" w:hAnsiTheme="minorHAnsi" w:cstheme="minorHAnsi"/>
                <w:sz w:val="20"/>
              </w:rPr>
              <w:t>@TechMahindra.com</w:t>
            </w:r>
          </w:p>
        </w:tc>
      </w:tr>
      <w:tr w:rsidR="00F47D84" w:rsidRPr="00124083">
        <w:trPr>
          <w:trHeight w:val="510"/>
        </w:trPr>
        <w:tc>
          <w:tcPr>
            <w:tcW w:w="1259" w:type="dxa"/>
            <w:vMerge/>
            <w:tcBorders>
              <w:left w:val="single" w:sz="4" w:space="0" w:color="auto"/>
              <w:bottom w:val="single" w:sz="4" w:space="0" w:color="auto"/>
              <w:right w:val="single" w:sz="4" w:space="0" w:color="auto"/>
            </w:tcBorders>
          </w:tcPr>
          <w:p w:rsidR="00F47D84" w:rsidRPr="00124083" w:rsidRDefault="00F47D84" w:rsidP="007F1B7D">
            <w:pPr>
              <w:pStyle w:val="Header"/>
              <w:spacing w:before="20" w:after="20"/>
              <w:jc w:val="left"/>
              <w:rPr>
                <w:rFonts w:asciiTheme="minorHAnsi" w:hAnsiTheme="minorHAnsi" w:cstheme="minorHAnsi"/>
                <w:b/>
                <w:sz w:val="24"/>
              </w:rPr>
            </w:pPr>
          </w:p>
        </w:tc>
        <w:tc>
          <w:tcPr>
            <w:tcW w:w="2259" w:type="dxa"/>
            <w:gridSpan w:val="2"/>
            <w:tcBorders>
              <w:top w:val="single" w:sz="4" w:space="0" w:color="auto"/>
              <w:left w:val="single" w:sz="4" w:space="0" w:color="auto"/>
              <w:bottom w:val="single" w:sz="4" w:space="0" w:color="auto"/>
              <w:right w:val="single" w:sz="4" w:space="0" w:color="auto"/>
            </w:tcBorders>
          </w:tcPr>
          <w:p w:rsidR="00F47D84" w:rsidRPr="00124083" w:rsidRDefault="000C4999" w:rsidP="007F1B7D">
            <w:pPr>
              <w:pStyle w:val="Header"/>
              <w:spacing w:before="20" w:after="20"/>
              <w:jc w:val="left"/>
              <w:rPr>
                <w:rFonts w:asciiTheme="minorHAnsi" w:hAnsiTheme="minorHAnsi" w:cstheme="minorHAnsi"/>
                <w:b/>
                <w:sz w:val="24"/>
              </w:rPr>
            </w:pPr>
            <w:r w:rsidRPr="00124083">
              <w:rPr>
                <w:rFonts w:asciiTheme="minorHAnsi" w:hAnsiTheme="minorHAnsi" w:cstheme="minorHAnsi"/>
                <w:b/>
                <w:sz w:val="24"/>
              </w:rPr>
              <w:t>Client email id</w:t>
            </w:r>
          </w:p>
          <w:p w:rsidR="00F47D84" w:rsidRPr="00124083" w:rsidRDefault="000C4999" w:rsidP="00E332C3">
            <w:pPr>
              <w:pStyle w:val="Header"/>
              <w:spacing w:before="20" w:after="20"/>
              <w:jc w:val="left"/>
              <w:rPr>
                <w:rFonts w:asciiTheme="minorHAnsi" w:hAnsiTheme="minorHAnsi" w:cstheme="minorHAnsi"/>
                <w:b/>
                <w:sz w:val="24"/>
              </w:rPr>
            </w:pPr>
            <w:r w:rsidRPr="00124083">
              <w:rPr>
                <w:rFonts w:asciiTheme="minorHAnsi" w:hAnsiTheme="minorHAnsi" w:cstheme="minorHAnsi"/>
                <w:b/>
                <w:sz w:val="24"/>
              </w:rPr>
              <w:t>(if any)</w:t>
            </w:r>
          </w:p>
        </w:tc>
        <w:tc>
          <w:tcPr>
            <w:tcW w:w="5122" w:type="dxa"/>
            <w:tcBorders>
              <w:top w:val="single" w:sz="4" w:space="0" w:color="auto"/>
              <w:left w:val="single" w:sz="4" w:space="0" w:color="auto"/>
              <w:bottom w:val="single" w:sz="4" w:space="0" w:color="auto"/>
              <w:right w:val="single" w:sz="4" w:space="0" w:color="auto"/>
            </w:tcBorders>
          </w:tcPr>
          <w:p w:rsidR="00F47D84" w:rsidRPr="00F952BE" w:rsidRDefault="00F47D84" w:rsidP="009B51CA">
            <w:pPr>
              <w:pStyle w:val="Header"/>
              <w:spacing w:before="20" w:after="20"/>
              <w:jc w:val="left"/>
              <w:rPr>
                <w:rFonts w:asciiTheme="minorHAnsi" w:hAnsiTheme="minorHAnsi" w:cstheme="minorHAnsi"/>
                <w:sz w:val="24"/>
                <w:szCs w:val="24"/>
              </w:rPr>
            </w:pPr>
          </w:p>
        </w:tc>
      </w:tr>
      <w:tr w:rsidR="009D391C" w:rsidRPr="00124083">
        <w:tc>
          <w:tcPr>
            <w:tcW w:w="3518" w:type="dxa"/>
            <w:gridSpan w:val="3"/>
            <w:tcBorders>
              <w:top w:val="single" w:sz="4" w:space="0" w:color="auto"/>
              <w:left w:val="single" w:sz="4" w:space="0" w:color="auto"/>
              <w:bottom w:val="single" w:sz="4" w:space="0" w:color="auto"/>
              <w:right w:val="single" w:sz="4" w:space="0" w:color="auto"/>
            </w:tcBorders>
          </w:tcPr>
          <w:p w:rsidR="009D391C" w:rsidRPr="00124083" w:rsidRDefault="009D391C" w:rsidP="007F1B7D">
            <w:pPr>
              <w:pStyle w:val="Header"/>
              <w:spacing w:before="20" w:after="20"/>
              <w:jc w:val="left"/>
              <w:rPr>
                <w:rFonts w:asciiTheme="minorHAnsi" w:hAnsiTheme="minorHAnsi" w:cstheme="minorHAnsi"/>
                <w:b/>
                <w:sz w:val="24"/>
              </w:rPr>
            </w:pPr>
            <w:r w:rsidRPr="00124083">
              <w:rPr>
                <w:rFonts w:asciiTheme="minorHAnsi" w:hAnsiTheme="minorHAnsi" w:cstheme="minorHAnsi"/>
                <w:b/>
                <w:sz w:val="24"/>
              </w:rPr>
              <w:t>Location</w:t>
            </w:r>
          </w:p>
        </w:tc>
        <w:tc>
          <w:tcPr>
            <w:tcW w:w="5122" w:type="dxa"/>
            <w:tcBorders>
              <w:top w:val="single" w:sz="4" w:space="0" w:color="auto"/>
              <w:left w:val="single" w:sz="4" w:space="0" w:color="auto"/>
              <w:bottom w:val="single" w:sz="4" w:space="0" w:color="auto"/>
              <w:right w:val="single" w:sz="4" w:space="0" w:color="auto"/>
            </w:tcBorders>
          </w:tcPr>
          <w:p w:rsidR="009D391C" w:rsidRPr="00746BF4" w:rsidRDefault="00926721" w:rsidP="007F1B7D">
            <w:pPr>
              <w:pStyle w:val="Header"/>
              <w:spacing w:before="20" w:after="20"/>
              <w:jc w:val="left"/>
              <w:rPr>
                <w:rFonts w:asciiTheme="minorHAnsi" w:hAnsiTheme="minorHAnsi" w:cstheme="minorHAnsi"/>
                <w:sz w:val="20"/>
              </w:rPr>
            </w:pPr>
            <w:proofErr w:type="spellStart"/>
            <w:r w:rsidRPr="00746BF4">
              <w:rPr>
                <w:rFonts w:asciiTheme="minorHAnsi" w:hAnsiTheme="minorHAnsi"/>
                <w:sz w:val="20"/>
              </w:rPr>
              <w:t>TechM</w:t>
            </w:r>
            <w:proofErr w:type="spellEnd"/>
            <w:r w:rsidRPr="00746BF4">
              <w:rPr>
                <w:rFonts w:asciiTheme="minorHAnsi" w:hAnsiTheme="minorHAnsi"/>
                <w:sz w:val="20"/>
              </w:rPr>
              <w:t>-Odisha-Bhubaneswar</w:t>
            </w:r>
          </w:p>
        </w:tc>
      </w:tr>
      <w:tr w:rsidR="009D391C" w:rsidRPr="00124083">
        <w:trPr>
          <w:trHeight w:val="240"/>
        </w:trPr>
        <w:tc>
          <w:tcPr>
            <w:tcW w:w="2234" w:type="dxa"/>
            <w:gridSpan w:val="2"/>
            <w:vMerge w:val="restart"/>
            <w:tcBorders>
              <w:top w:val="single" w:sz="4" w:space="0" w:color="auto"/>
              <w:left w:val="single" w:sz="4" w:space="0" w:color="auto"/>
              <w:right w:val="single" w:sz="4" w:space="0" w:color="auto"/>
            </w:tcBorders>
          </w:tcPr>
          <w:p w:rsidR="009D391C" w:rsidRPr="00124083" w:rsidRDefault="009D391C" w:rsidP="004A42A3">
            <w:pPr>
              <w:pStyle w:val="Heading7"/>
              <w:tabs>
                <w:tab w:val="left" w:pos="360"/>
                <w:tab w:val="left" w:pos="720"/>
                <w:tab w:val="left" w:pos="3960"/>
                <w:tab w:val="left" w:pos="4320"/>
              </w:tabs>
              <w:jc w:val="left"/>
              <w:rPr>
                <w:rFonts w:asciiTheme="minorHAnsi" w:hAnsiTheme="minorHAnsi" w:cstheme="minorHAnsi"/>
                <w:b/>
              </w:rPr>
            </w:pPr>
            <w:r w:rsidRPr="00124083">
              <w:rPr>
                <w:rFonts w:asciiTheme="minorHAnsi" w:hAnsiTheme="minorHAnsi" w:cstheme="minorHAnsi"/>
                <w:b/>
              </w:rPr>
              <w:t>Contact Numbers</w:t>
            </w:r>
          </w:p>
        </w:tc>
        <w:tc>
          <w:tcPr>
            <w:tcW w:w="1284" w:type="dxa"/>
            <w:tcBorders>
              <w:top w:val="single" w:sz="4" w:space="0" w:color="auto"/>
              <w:left w:val="single" w:sz="4" w:space="0" w:color="auto"/>
              <w:bottom w:val="single" w:sz="4" w:space="0" w:color="auto"/>
              <w:right w:val="single" w:sz="4" w:space="0" w:color="auto"/>
            </w:tcBorders>
          </w:tcPr>
          <w:p w:rsidR="009D391C" w:rsidRPr="00124083" w:rsidRDefault="009D391C" w:rsidP="007F1B7D">
            <w:pPr>
              <w:tabs>
                <w:tab w:val="left" w:pos="360"/>
                <w:tab w:val="left" w:pos="720"/>
                <w:tab w:val="left" w:pos="3960"/>
                <w:tab w:val="left" w:pos="4320"/>
              </w:tabs>
              <w:jc w:val="left"/>
              <w:rPr>
                <w:rFonts w:asciiTheme="minorHAnsi" w:hAnsiTheme="minorHAnsi" w:cstheme="minorHAnsi"/>
                <w:b/>
                <w:sz w:val="24"/>
              </w:rPr>
            </w:pPr>
            <w:r w:rsidRPr="00124083">
              <w:rPr>
                <w:rFonts w:asciiTheme="minorHAnsi" w:hAnsiTheme="minorHAnsi" w:cstheme="minorHAnsi"/>
                <w:b/>
                <w:sz w:val="24"/>
              </w:rPr>
              <w:t>Home:</w:t>
            </w:r>
          </w:p>
        </w:tc>
        <w:tc>
          <w:tcPr>
            <w:tcW w:w="5122" w:type="dxa"/>
            <w:tcBorders>
              <w:top w:val="single" w:sz="4" w:space="0" w:color="auto"/>
              <w:left w:val="single" w:sz="4" w:space="0" w:color="auto"/>
              <w:bottom w:val="single" w:sz="4" w:space="0" w:color="auto"/>
              <w:right w:val="single" w:sz="4" w:space="0" w:color="auto"/>
            </w:tcBorders>
          </w:tcPr>
          <w:p w:rsidR="009D391C" w:rsidRPr="00F952BE" w:rsidRDefault="009D391C" w:rsidP="00C360CA">
            <w:pPr>
              <w:tabs>
                <w:tab w:val="left" w:pos="360"/>
                <w:tab w:val="left" w:pos="720"/>
                <w:tab w:val="left" w:pos="3960"/>
                <w:tab w:val="left" w:pos="4320"/>
              </w:tabs>
              <w:jc w:val="left"/>
              <w:rPr>
                <w:rFonts w:asciiTheme="minorHAnsi" w:hAnsiTheme="minorHAnsi" w:cstheme="minorHAnsi"/>
                <w:sz w:val="24"/>
                <w:szCs w:val="24"/>
              </w:rPr>
            </w:pPr>
          </w:p>
        </w:tc>
      </w:tr>
      <w:tr w:rsidR="009D391C" w:rsidRPr="00124083">
        <w:trPr>
          <w:trHeight w:val="300"/>
        </w:trPr>
        <w:tc>
          <w:tcPr>
            <w:tcW w:w="2234" w:type="dxa"/>
            <w:gridSpan w:val="2"/>
            <w:vMerge/>
            <w:tcBorders>
              <w:left w:val="single" w:sz="4" w:space="0" w:color="auto"/>
              <w:right w:val="single" w:sz="4" w:space="0" w:color="auto"/>
            </w:tcBorders>
          </w:tcPr>
          <w:p w:rsidR="009D391C" w:rsidRPr="00124083" w:rsidRDefault="009D391C" w:rsidP="007F1B7D">
            <w:pPr>
              <w:pStyle w:val="Heading7"/>
              <w:tabs>
                <w:tab w:val="left" w:pos="360"/>
                <w:tab w:val="left" w:pos="720"/>
                <w:tab w:val="left" w:pos="3960"/>
                <w:tab w:val="left" w:pos="4320"/>
              </w:tabs>
              <w:jc w:val="left"/>
              <w:rPr>
                <w:rFonts w:asciiTheme="minorHAnsi" w:hAnsiTheme="minorHAnsi" w:cstheme="minorHAnsi"/>
              </w:rPr>
            </w:pPr>
          </w:p>
        </w:tc>
        <w:tc>
          <w:tcPr>
            <w:tcW w:w="1284" w:type="dxa"/>
            <w:tcBorders>
              <w:top w:val="single" w:sz="4" w:space="0" w:color="auto"/>
              <w:left w:val="single" w:sz="4" w:space="0" w:color="auto"/>
              <w:bottom w:val="single" w:sz="4" w:space="0" w:color="auto"/>
              <w:right w:val="single" w:sz="4" w:space="0" w:color="auto"/>
            </w:tcBorders>
          </w:tcPr>
          <w:p w:rsidR="009D391C" w:rsidRPr="00124083" w:rsidRDefault="009D391C" w:rsidP="007F1B7D">
            <w:pPr>
              <w:tabs>
                <w:tab w:val="left" w:pos="360"/>
                <w:tab w:val="left" w:pos="720"/>
                <w:tab w:val="left" w:pos="3960"/>
                <w:tab w:val="left" w:pos="4320"/>
              </w:tabs>
              <w:jc w:val="left"/>
              <w:rPr>
                <w:rFonts w:asciiTheme="minorHAnsi" w:hAnsiTheme="minorHAnsi" w:cstheme="minorHAnsi"/>
              </w:rPr>
            </w:pPr>
            <w:r w:rsidRPr="00124083">
              <w:rPr>
                <w:rFonts w:asciiTheme="minorHAnsi" w:hAnsiTheme="minorHAnsi" w:cstheme="minorHAnsi"/>
                <w:b/>
                <w:sz w:val="24"/>
              </w:rPr>
              <w:t>Mobile:</w:t>
            </w:r>
          </w:p>
        </w:tc>
        <w:tc>
          <w:tcPr>
            <w:tcW w:w="5122" w:type="dxa"/>
            <w:tcBorders>
              <w:top w:val="single" w:sz="4" w:space="0" w:color="auto"/>
              <w:left w:val="single" w:sz="4" w:space="0" w:color="auto"/>
              <w:bottom w:val="single" w:sz="4" w:space="0" w:color="auto"/>
              <w:right w:val="single" w:sz="4" w:space="0" w:color="auto"/>
            </w:tcBorders>
          </w:tcPr>
          <w:p w:rsidR="009D391C" w:rsidRPr="00746BF4" w:rsidRDefault="00460AF0" w:rsidP="007F1B7D">
            <w:pPr>
              <w:tabs>
                <w:tab w:val="left" w:pos="360"/>
                <w:tab w:val="left" w:pos="720"/>
                <w:tab w:val="left" w:pos="3960"/>
                <w:tab w:val="left" w:pos="4320"/>
              </w:tabs>
              <w:jc w:val="left"/>
              <w:rPr>
                <w:rFonts w:asciiTheme="minorHAnsi" w:hAnsiTheme="minorHAnsi" w:cstheme="minorHAnsi"/>
                <w:sz w:val="20"/>
              </w:rPr>
            </w:pPr>
            <w:r w:rsidRPr="00746BF4">
              <w:rPr>
                <w:rFonts w:asciiTheme="minorHAnsi" w:hAnsiTheme="minorHAnsi" w:cstheme="minorHAnsi"/>
                <w:sz w:val="20"/>
              </w:rPr>
              <w:t>9703676140</w:t>
            </w:r>
          </w:p>
        </w:tc>
      </w:tr>
      <w:tr w:rsidR="009D391C" w:rsidRPr="00124083">
        <w:trPr>
          <w:trHeight w:val="260"/>
        </w:trPr>
        <w:tc>
          <w:tcPr>
            <w:tcW w:w="2234" w:type="dxa"/>
            <w:gridSpan w:val="2"/>
            <w:vMerge/>
            <w:tcBorders>
              <w:left w:val="single" w:sz="4" w:space="0" w:color="auto"/>
              <w:bottom w:val="single" w:sz="4" w:space="0" w:color="auto"/>
              <w:right w:val="single" w:sz="4" w:space="0" w:color="auto"/>
            </w:tcBorders>
          </w:tcPr>
          <w:p w:rsidR="009D391C" w:rsidRPr="00124083" w:rsidRDefault="009D391C" w:rsidP="007F1B7D">
            <w:pPr>
              <w:pStyle w:val="Heading7"/>
              <w:tabs>
                <w:tab w:val="left" w:pos="360"/>
                <w:tab w:val="left" w:pos="720"/>
                <w:tab w:val="left" w:pos="3960"/>
                <w:tab w:val="left" w:pos="4320"/>
              </w:tabs>
              <w:jc w:val="left"/>
              <w:rPr>
                <w:rFonts w:asciiTheme="minorHAnsi" w:hAnsiTheme="minorHAnsi" w:cstheme="minorHAnsi"/>
              </w:rPr>
            </w:pPr>
          </w:p>
        </w:tc>
        <w:tc>
          <w:tcPr>
            <w:tcW w:w="1284" w:type="dxa"/>
            <w:tcBorders>
              <w:top w:val="single" w:sz="4" w:space="0" w:color="auto"/>
              <w:left w:val="single" w:sz="4" w:space="0" w:color="auto"/>
              <w:bottom w:val="single" w:sz="4" w:space="0" w:color="auto"/>
              <w:right w:val="single" w:sz="4" w:space="0" w:color="auto"/>
            </w:tcBorders>
          </w:tcPr>
          <w:p w:rsidR="009D391C" w:rsidRPr="00124083" w:rsidRDefault="009D391C" w:rsidP="007F1B7D">
            <w:pPr>
              <w:tabs>
                <w:tab w:val="left" w:pos="360"/>
                <w:tab w:val="left" w:pos="720"/>
                <w:tab w:val="left" w:pos="3960"/>
                <w:tab w:val="left" w:pos="4320"/>
              </w:tabs>
              <w:jc w:val="left"/>
              <w:rPr>
                <w:rFonts w:asciiTheme="minorHAnsi" w:hAnsiTheme="minorHAnsi" w:cstheme="minorHAnsi"/>
              </w:rPr>
            </w:pPr>
            <w:r w:rsidRPr="00124083">
              <w:rPr>
                <w:rFonts w:asciiTheme="minorHAnsi" w:hAnsiTheme="minorHAnsi" w:cstheme="minorHAnsi"/>
                <w:b/>
                <w:sz w:val="24"/>
              </w:rPr>
              <w:t>Work:</w:t>
            </w:r>
          </w:p>
        </w:tc>
        <w:tc>
          <w:tcPr>
            <w:tcW w:w="5122" w:type="dxa"/>
            <w:tcBorders>
              <w:top w:val="single" w:sz="4" w:space="0" w:color="auto"/>
              <w:left w:val="single" w:sz="4" w:space="0" w:color="auto"/>
              <w:bottom w:val="single" w:sz="4" w:space="0" w:color="auto"/>
              <w:right w:val="single" w:sz="4" w:space="0" w:color="auto"/>
            </w:tcBorders>
          </w:tcPr>
          <w:p w:rsidR="009D391C" w:rsidRPr="00124083" w:rsidRDefault="009D391C" w:rsidP="007F1B7D">
            <w:pPr>
              <w:tabs>
                <w:tab w:val="left" w:pos="360"/>
                <w:tab w:val="left" w:pos="720"/>
                <w:tab w:val="left" w:pos="3960"/>
                <w:tab w:val="left" w:pos="4320"/>
              </w:tabs>
              <w:jc w:val="left"/>
              <w:rPr>
                <w:rFonts w:asciiTheme="minorHAnsi" w:hAnsiTheme="minorHAnsi" w:cstheme="minorHAnsi"/>
                <w:sz w:val="24"/>
              </w:rPr>
            </w:pPr>
          </w:p>
        </w:tc>
      </w:tr>
    </w:tbl>
    <w:p w:rsidR="00A45EB7" w:rsidRPr="00124083" w:rsidRDefault="00A45EB7" w:rsidP="007F1B7D">
      <w:pPr>
        <w:pStyle w:val="BodyText2"/>
        <w:numPr>
          <w:ilvl w:val="0"/>
          <w:numId w:val="0"/>
        </w:numPr>
        <w:jc w:val="left"/>
        <w:rPr>
          <w:rFonts w:asciiTheme="minorHAnsi" w:hAnsiTheme="minorHAnsi" w:cstheme="minorHAnsi"/>
          <w:spacing w:val="0"/>
          <w:sz w:val="22"/>
        </w:rPr>
      </w:pPr>
    </w:p>
    <w:sectPr w:rsidR="00A45EB7" w:rsidRPr="00124083" w:rsidSect="00F47D84">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04EF" w:rsidRDefault="00CC04EF">
      <w:pPr>
        <w:pStyle w:val="Header"/>
      </w:pPr>
      <w:r>
        <w:separator/>
      </w:r>
    </w:p>
  </w:endnote>
  <w:endnote w:type="continuationSeparator" w:id="0">
    <w:p w:rsidR="00CC04EF" w:rsidRDefault="00CC04EF">
      <w:pPr>
        <w:pStyle w:val="Head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67A5" w:rsidRDefault="00D767A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426A" w:rsidRDefault="00A1426A" w:rsidP="00A1426A">
    <w:pPr>
      <w:pStyle w:val="Footer"/>
      <w:jc w:val="center"/>
      <w:rPr>
        <w:rFonts w:cs="Arial"/>
        <w:snapToGrid w:val="0"/>
        <w:sz w:val="18"/>
      </w:rPr>
    </w:pPr>
  </w:p>
  <w:p w:rsidR="00B04E47" w:rsidRDefault="00B04E47" w:rsidP="00A1426A">
    <w:pPr>
      <w:pStyle w:val="Footer"/>
      <w:jc w:val="center"/>
      <w:rPr>
        <w:rFonts w:cs="Arial"/>
        <w:sz w:val="18"/>
      </w:rPr>
    </w:pPr>
    <w:proofErr w:type="spellStart"/>
    <w:r>
      <w:rPr>
        <w:rFonts w:cs="Arial"/>
        <w:sz w:val="18"/>
      </w:rPr>
      <w:t>TechM</w:t>
    </w:r>
    <w:proofErr w:type="spellEnd"/>
    <w:r>
      <w:rPr>
        <w:rFonts w:cs="Arial"/>
        <w:sz w:val="18"/>
      </w:rPr>
      <w:t xml:space="preserve"> Internal</w:t>
    </w:r>
  </w:p>
  <w:p w:rsidR="00B04E47" w:rsidRPr="00B04E47" w:rsidRDefault="00B04E47" w:rsidP="00B04E47">
    <w:pPr>
      <w:pStyle w:val="Footer"/>
      <w:jc w:val="center"/>
      <w:rPr>
        <w:rFonts w:cs="Arial"/>
        <w:sz w:val="18"/>
      </w:rPr>
    </w:pPr>
    <w:r>
      <w:rPr>
        <w:rFonts w:cs="Arial"/>
        <w:sz w:val="18"/>
      </w:rPr>
      <w:fldChar w:fldCharType="begin"/>
    </w:r>
    <w:r>
      <w:rPr>
        <w:rFonts w:cs="Arial"/>
        <w:sz w:val="18"/>
      </w:rPr>
      <w:instrText xml:space="preserve"> PAGE  \* MERGEFORMAT </w:instrText>
    </w:r>
    <w:r>
      <w:rPr>
        <w:rFonts w:cs="Arial"/>
        <w:sz w:val="18"/>
      </w:rPr>
      <w:fldChar w:fldCharType="separate"/>
    </w:r>
    <w:r w:rsidR="00DB3A73">
      <w:rPr>
        <w:rFonts w:cs="Arial"/>
        <w:noProof/>
        <w:sz w:val="18"/>
      </w:rPr>
      <w:t>1</w:t>
    </w:r>
    <w:r>
      <w:rPr>
        <w:rFonts w:cs="Arial"/>
        <w:sz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67A5" w:rsidRDefault="00D767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04EF" w:rsidRDefault="00CC04EF">
      <w:pPr>
        <w:pStyle w:val="Header"/>
      </w:pPr>
      <w:r>
        <w:separator/>
      </w:r>
    </w:p>
  </w:footnote>
  <w:footnote w:type="continuationSeparator" w:id="0">
    <w:p w:rsidR="00CC04EF" w:rsidRDefault="00CC04EF">
      <w:pPr>
        <w:pStyle w:val="Heade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67A5" w:rsidRDefault="00D767A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7D84" w:rsidRPr="00560AF2" w:rsidRDefault="001E27A9">
    <w:pPr>
      <w:pStyle w:val="Header"/>
    </w:pPr>
    <w:r>
      <w:tab/>
    </w:r>
    <w:r>
      <w:tab/>
    </w:r>
    <w:r w:rsidR="00C44174">
      <w:rPr>
        <w:noProof/>
      </w:rPr>
      <w:drawing>
        <wp:inline distT="0" distB="0" distL="0" distR="0">
          <wp:extent cx="1371600" cy="533400"/>
          <wp:effectExtent l="0" t="0" r="0" b="0"/>
          <wp:docPr id="2" name="Picture 2" descr="TM_logo_standal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M_logo_standalo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inline>
      </w:drawing>
    </w:r>
    <w:r w:rsidR="003F2AE4">
      <w:tab/>
    </w:r>
    <w:r w:rsidR="003F2AE4">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67A5" w:rsidRDefault="00D767A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bullet"/>
      <w:lvlText w:val=""/>
      <w:lvlJc w:val="left"/>
      <w:pPr>
        <w:tabs>
          <w:tab w:val="num" w:pos="720"/>
        </w:tabs>
        <w:ind w:left="720" w:hanging="360"/>
      </w:pPr>
      <w:rPr>
        <w:rFonts w:ascii="Wingdings" w:hAnsi="Wingdings" w:cs="Wingdings"/>
        <w:color w:val="auto"/>
        <w:kern w:val="1"/>
        <w:sz w:val="20"/>
        <w:szCs w:val="20"/>
      </w:rPr>
    </w:lvl>
  </w:abstractNum>
  <w:abstractNum w:abstractNumId="1">
    <w:nsid w:val="00000003"/>
    <w:multiLevelType w:val="singleLevel"/>
    <w:tmpl w:val="00000003"/>
    <w:name w:val="WW8Num3"/>
    <w:lvl w:ilvl="0">
      <w:start w:val="1"/>
      <w:numFmt w:val="bullet"/>
      <w:lvlText w:val=""/>
      <w:lvlJc w:val="left"/>
      <w:pPr>
        <w:tabs>
          <w:tab w:val="num" w:pos="720"/>
        </w:tabs>
        <w:ind w:left="720" w:hanging="360"/>
      </w:pPr>
      <w:rPr>
        <w:rFonts w:ascii="Wingdings" w:hAnsi="Wingdings" w:cs="Wingdings"/>
        <w:color w:val="auto"/>
        <w:sz w:val="20"/>
      </w:rPr>
    </w:lvl>
  </w:abstractNum>
  <w:abstractNum w:abstractNumId="2">
    <w:nsid w:val="00000004"/>
    <w:multiLevelType w:val="singleLevel"/>
    <w:tmpl w:val="00000004"/>
    <w:name w:val="WW8Num4"/>
    <w:lvl w:ilvl="0">
      <w:start w:val="1"/>
      <w:numFmt w:val="decimal"/>
      <w:lvlText w:val="%1."/>
      <w:lvlJc w:val="left"/>
      <w:pPr>
        <w:tabs>
          <w:tab w:val="num" w:pos="0"/>
        </w:tabs>
        <w:ind w:left="720" w:hanging="360"/>
      </w:pPr>
      <w:rPr>
        <w:rFonts w:ascii="Symbol" w:hAnsi="Symbol" w:cs="Symbol"/>
        <w:bCs/>
        <w:sz w:val="20"/>
      </w:rPr>
    </w:lvl>
  </w:abstractNum>
  <w:abstractNum w:abstractNumId="3">
    <w:nsid w:val="00000005"/>
    <w:multiLevelType w:val="singleLevel"/>
    <w:tmpl w:val="00000005"/>
    <w:name w:val="WW8Num23"/>
    <w:lvl w:ilvl="0">
      <w:start w:val="1"/>
      <w:numFmt w:val="bullet"/>
      <w:lvlText w:val=""/>
      <w:lvlJc w:val="left"/>
      <w:pPr>
        <w:tabs>
          <w:tab w:val="num" w:pos="0"/>
        </w:tabs>
        <w:ind w:left="720" w:hanging="360"/>
      </w:pPr>
      <w:rPr>
        <w:rFonts w:ascii="Symbol" w:hAnsi="Symbol" w:cs="Symbol" w:hint="default"/>
        <w:sz w:val="20"/>
        <w:szCs w:val="20"/>
        <w:lang w:val="en-GB"/>
      </w:rPr>
    </w:lvl>
  </w:abstractNum>
  <w:abstractNum w:abstractNumId="4">
    <w:nsid w:val="00000006"/>
    <w:multiLevelType w:val="singleLevel"/>
    <w:tmpl w:val="00000006"/>
    <w:name w:val="WW8Num6"/>
    <w:lvl w:ilvl="0">
      <w:start w:val="1"/>
      <w:numFmt w:val="decimal"/>
      <w:lvlText w:val="%1."/>
      <w:lvlJc w:val="left"/>
      <w:pPr>
        <w:tabs>
          <w:tab w:val="num" w:pos="0"/>
        </w:tabs>
        <w:ind w:left="720" w:hanging="360"/>
      </w:pPr>
      <w:rPr>
        <w:rFonts w:ascii="Wingdings" w:hAnsi="Wingdings" w:cs="Wingdings" w:hint="default"/>
        <w:bCs/>
        <w:sz w:val="20"/>
      </w:rPr>
    </w:lvl>
  </w:abstractNum>
  <w:abstractNum w:abstractNumId="5">
    <w:nsid w:val="00000007"/>
    <w:multiLevelType w:val="singleLevel"/>
    <w:tmpl w:val="00000007"/>
    <w:name w:val="WW8Num7"/>
    <w:lvl w:ilvl="0">
      <w:start w:val="1"/>
      <w:numFmt w:val="decimal"/>
      <w:lvlText w:val="%1."/>
      <w:lvlJc w:val="left"/>
      <w:pPr>
        <w:tabs>
          <w:tab w:val="num" w:pos="0"/>
        </w:tabs>
        <w:ind w:left="720" w:hanging="360"/>
      </w:pPr>
      <w:rPr>
        <w:rFonts w:hint="default"/>
        <w:sz w:val="20"/>
      </w:rPr>
    </w:lvl>
  </w:abstractNum>
  <w:abstractNum w:abstractNumId="6">
    <w:nsid w:val="00000008"/>
    <w:multiLevelType w:val="singleLevel"/>
    <w:tmpl w:val="00000008"/>
    <w:name w:val="WW8Num8"/>
    <w:lvl w:ilvl="0">
      <w:start w:val="1"/>
      <w:numFmt w:val="decimal"/>
      <w:lvlText w:val="%1."/>
      <w:lvlJc w:val="left"/>
      <w:pPr>
        <w:tabs>
          <w:tab w:val="num" w:pos="0"/>
        </w:tabs>
        <w:ind w:left="720" w:hanging="360"/>
      </w:pPr>
      <w:rPr>
        <w:rFonts w:ascii="Symbol" w:hAnsi="Symbol" w:cs="Symbol" w:hint="default"/>
      </w:rPr>
    </w:lvl>
  </w:abstractNum>
  <w:abstractNum w:abstractNumId="7">
    <w:nsid w:val="00000009"/>
    <w:multiLevelType w:val="singleLevel"/>
    <w:tmpl w:val="00000009"/>
    <w:name w:val="WW8Num9"/>
    <w:lvl w:ilvl="0">
      <w:start w:val="1"/>
      <w:numFmt w:val="decimal"/>
      <w:lvlText w:val="%1."/>
      <w:lvlJc w:val="left"/>
      <w:pPr>
        <w:tabs>
          <w:tab w:val="num" w:pos="0"/>
        </w:tabs>
        <w:ind w:left="720" w:hanging="360"/>
      </w:pPr>
      <w:rPr>
        <w:rFonts w:ascii="Symbol" w:hAnsi="Symbol" w:cs="Symbol" w:hint="default"/>
      </w:rPr>
    </w:lvl>
  </w:abstractNum>
  <w:abstractNum w:abstractNumId="8">
    <w:nsid w:val="023D19F3"/>
    <w:multiLevelType w:val="hybridMultilevel"/>
    <w:tmpl w:val="84E27AF2"/>
    <w:lvl w:ilvl="0" w:tplc="3A8EAE34">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0B6D4E"/>
    <w:multiLevelType w:val="hybridMultilevel"/>
    <w:tmpl w:val="483A33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5B51A2F"/>
    <w:multiLevelType w:val="hybridMultilevel"/>
    <w:tmpl w:val="47AC1CE4"/>
    <w:lvl w:ilvl="0" w:tplc="B05E9FCE">
      <w:start w:val="1"/>
      <w:numFmt w:val="upperRoman"/>
      <w:lvlText w:val="%1."/>
      <w:lvlJc w:val="righ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5A3992"/>
    <w:multiLevelType w:val="hybridMultilevel"/>
    <w:tmpl w:val="CCE280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E810C1B"/>
    <w:multiLevelType w:val="hybridMultilevel"/>
    <w:tmpl w:val="1B1EB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AB4BB5"/>
    <w:multiLevelType w:val="hybridMultilevel"/>
    <w:tmpl w:val="53C62B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3C188F"/>
    <w:multiLevelType w:val="hybridMultilevel"/>
    <w:tmpl w:val="47AC1CE4"/>
    <w:lvl w:ilvl="0" w:tplc="B05E9FCE">
      <w:start w:val="1"/>
      <w:numFmt w:val="upperRoman"/>
      <w:lvlText w:val="%1."/>
      <w:lvlJc w:val="righ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2C11DD"/>
    <w:multiLevelType w:val="hybridMultilevel"/>
    <w:tmpl w:val="E5DE0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240FE6"/>
    <w:multiLevelType w:val="hybridMultilevel"/>
    <w:tmpl w:val="BAB657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8AC4DDC"/>
    <w:multiLevelType w:val="hybridMultilevel"/>
    <w:tmpl w:val="8DC64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334C22"/>
    <w:multiLevelType w:val="singleLevel"/>
    <w:tmpl w:val="00000006"/>
    <w:lvl w:ilvl="0">
      <w:start w:val="1"/>
      <w:numFmt w:val="decimal"/>
      <w:lvlText w:val="%1."/>
      <w:lvlJc w:val="left"/>
      <w:pPr>
        <w:tabs>
          <w:tab w:val="num" w:pos="0"/>
        </w:tabs>
        <w:ind w:left="720" w:hanging="360"/>
      </w:pPr>
      <w:rPr>
        <w:rFonts w:ascii="Wingdings" w:hAnsi="Wingdings" w:cs="Wingdings" w:hint="default"/>
        <w:bCs/>
        <w:sz w:val="20"/>
      </w:rPr>
    </w:lvl>
  </w:abstractNum>
  <w:abstractNum w:abstractNumId="19">
    <w:nsid w:val="75120D14"/>
    <w:multiLevelType w:val="hybridMultilevel"/>
    <w:tmpl w:val="A98285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7C759F1"/>
    <w:multiLevelType w:val="singleLevel"/>
    <w:tmpl w:val="00000006"/>
    <w:lvl w:ilvl="0">
      <w:start w:val="1"/>
      <w:numFmt w:val="decimal"/>
      <w:lvlText w:val="%1."/>
      <w:lvlJc w:val="left"/>
      <w:pPr>
        <w:tabs>
          <w:tab w:val="num" w:pos="0"/>
        </w:tabs>
        <w:ind w:left="720" w:hanging="360"/>
      </w:pPr>
      <w:rPr>
        <w:rFonts w:ascii="Wingdings" w:hAnsi="Wingdings" w:cs="Wingdings" w:hint="default"/>
        <w:bCs/>
        <w:sz w:val="20"/>
      </w:rPr>
    </w:lvl>
  </w:abstractNum>
  <w:abstractNum w:abstractNumId="21">
    <w:nsid w:val="79F200EB"/>
    <w:multiLevelType w:val="singleLevel"/>
    <w:tmpl w:val="00000008"/>
    <w:lvl w:ilvl="0">
      <w:start w:val="1"/>
      <w:numFmt w:val="decimal"/>
      <w:lvlText w:val="%1."/>
      <w:lvlJc w:val="left"/>
      <w:pPr>
        <w:tabs>
          <w:tab w:val="num" w:pos="0"/>
        </w:tabs>
        <w:ind w:left="720" w:hanging="360"/>
      </w:pPr>
      <w:rPr>
        <w:rFonts w:ascii="Symbol" w:hAnsi="Symbol" w:cs="Symbol" w:hint="default"/>
      </w:rPr>
    </w:lvl>
  </w:abstractNum>
  <w:num w:numId="1">
    <w:abstractNumId w:val="8"/>
  </w:num>
  <w:num w:numId="2">
    <w:abstractNumId w:val="19"/>
  </w:num>
  <w:num w:numId="3">
    <w:abstractNumId w:val="10"/>
  </w:num>
  <w:num w:numId="4">
    <w:abstractNumId w:val="9"/>
  </w:num>
  <w:num w:numId="5">
    <w:abstractNumId w:val="11"/>
  </w:num>
  <w:num w:numId="6">
    <w:abstractNumId w:val="16"/>
  </w:num>
  <w:num w:numId="7">
    <w:abstractNumId w:val="15"/>
  </w:num>
  <w:num w:numId="8">
    <w:abstractNumId w:val="17"/>
  </w:num>
  <w:num w:numId="9">
    <w:abstractNumId w:val="12"/>
  </w:num>
  <w:num w:numId="10">
    <w:abstractNumId w:val="3"/>
  </w:num>
  <w:num w:numId="11">
    <w:abstractNumId w:val="14"/>
  </w:num>
  <w:num w:numId="12">
    <w:abstractNumId w:val="13"/>
  </w:num>
  <w:num w:numId="13">
    <w:abstractNumId w:val="0"/>
  </w:num>
  <w:num w:numId="14">
    <w:abstractNumId w:val="1"/>
  </w:num>
  <w:num w:numId="15">
    <w:abstractNumId w:val="4"/>
  </w:num>
  <w:num w:numId="16">
    <w:abstractNumId w:val="18"/>
  </w:num>
  <w:num w:numId="17">
    <w:abstractNumId w:val="20"/>
  </w:num>
  <w:num w:numId="18">
    <w:abstractNumId w:val="2"/>
  </w:num>
  <w:num w:numId="19">
    <w:abstractNumId w:val="5"/>
  </w:num>
  <w:num w:numId="20">
    <w:abstractNumId w:val="6"/>
  </w:num>
  <w:num w:numId="21">
    <w:abstractNumId w:val="21"/>
  </w:num>
  <w:num w:numId="22">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InvalidXml/>
  <w:ignoreMixedContent/>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47D84"/>
    <w:rsid w:val="00025D80"/>
    <w:rsid w:val="00026AF8"/>
    <w:rsid w:val="00027A58"/>
    <w:rsid w:val="000329D8"/>
    <w:rsid w:val="000341E5"/>
    <w:rsid w:val="00044FD9"/>
    <w:rsid w:val="00045DF2"/>
    <w:rsid w:val="0004635C"/>
    <w:rsid w:val="000559A8"/>
    <w:rsid w:val="00064293"/>
    <w:rsid w:val="00066710"/>
    <w:rsid w:val="00075CC4"/>
    <w:rsid w:val="00077F63"/>
    <w:rsid w:val="0008615A"/>
    <w:rsid w:val="00087167"/>
    <w:rsid w:val="000A158F"/>
    <w:rsid w:val="000A3562"/>
    <w:rsid w:val="000B0003"/>
    <w:rsid w:val="000B2D39"/>
    <w:rsid w:val="000B76AA"/>
    <w:rsid w:val="000C4999"/>
    <w:rsid w:val="000C5AA6"/>
    <w:rsid w:val="000D08FB"/>
    <w:rsid w:val="000D3B7F"/>
    <w:rsid w:val="000D51A4"/>
    <w:rsid w:val="000D6218"/>
    <w:rsid w:val="000E0406"/>
    <w:rsid w:val="000E2B52"/>
    <w:rsid w:val="000F6A28"/>
    <w:rsid w:val="00100646"/>
    <w:rsid w:val="00110F91"/>
    <w:rsid w:val="001131FB"/>
    <w:rsid w:val="00120F26"/>
    <w:rsid w:val="00124083"/>
    <w:rsid w:val="0013179F"/>
    <w:rsid w:val="00132898"/>
    <w:rsid w:val="00132EE2"/>
    <w:rsid w:val="00137791"/>
    <w:rsid w:val="00140FDE"/>
    <w:rsid w:val="001415E5"/>
    <w:rsid w:val="00143F4C"/>
    <w:rsid w:val="0014461D"/>
    <w:rsid w:val="00146368"/>
    <w:rsid w:val="001550EF"/>
    <w:rsid w:val="00163C14"/>
    <w:rsid w:val="0017080E"/>
    <w:rsid w:val="00177669"/>
    <w:rsid w:val="00180769"/>
    <w:rsid w:val="00185823"/>
    <w:rsid w:val="001B1A56"/>
    <w:rsid w:val="001B58C6"/>
    <w:rsid w:val="001B6593"/>
    <w:rsid w:val="001B66A3"/>
    <w:rsid w:val="001C28CB"/>
    <w:rsid w:val="001C2B18"/>
    <w:rsid w:val="001C306D"/>
    <w:rsid w:val="001D4FAE"/>
    <w:rsid w:val="001E2498"/>
    <w:rsid w:val="001E27A9"/>
    <w:rsid w:val="00201326"/>
    <w:rsid w:val="00210DDB"/>
    <w:rsid w:val="00217F07"/>
    <w:rsid w:val="00221BD2"/>
    <w:rsid w:val="00222A2C"/>
    <w:rsid w:val="00226216"/>
    <w:rsid w:val="00237DE2"/>
    <w:rsid w:val="00241EAF"/>
    <w:rsid w:val="00242AF9"/>
    <w:rsid w:val="00242F7A"/>
    <w:rsid w:val="002432AC"/>
    <w:rsid w:val="00244E1F"/>
    <w:rsid w:val="0025157E"/>
    <w:rsid w:val="002529B6"/>
    <w:rsid w:val="002560B4"/>
    <w:rsid w:val="00256F4E"/>
    <w:rsid w:val="00275A02"/>
    <w:rsid w:val="00282BBC"/>
    <w:rsid w:val="0028374A"/>
    <w:rsid w:val="00285624"/>
    <w:rsid w:val="002A2150"/>
    <w:rsid w:val="002B4729"/>
    <w:rsid w:val="002C151E"/>
    <w:rsid w:val="002C3976"/>
    <w:rsid w:val="002C3B1B"/>
    <w:rsid w:val="002D069B"/>
    <w:rsid w:val="002D275F"/>
    <w:rsid w:val="002D6B70"/>
    <w:rsid w:val="002E3028"/>
    <w:rsid w:val="002E3954"/>
    <w:rsid w:val="002E5ECC"/>
    <w:rsid w:val="002F7D1A"/>
    <w:rsid w:val="002F7E98"/>
    <w:rsid w:val="00306EDA"/>
    <w:rsid w:val="0031595D"/>
    <w:rsid w:val="00331F50"/>
    <w:rsid w:val="003417D9"/>
    <w:rsid w:val="003445BF"/>
    <w:rsid w:val="00353472"/>
    <w:rsid w:val="00353C69"/>
    <w:rsid w:val="00354742"/>
    <w:rsid w:val="00360F80"/>
    <w:rsid w:val="0036741A"/>
    <w:rsid w:val="003715F8"/>
    <w:rsid w:val="00390244"/>
    <w:rsid w:val="0039109D"/>
    <w:rsid w:val="00393234"/>
    <w:rsid w:val="003A2DBE"/>
    <w:rsid w:val="003A696C"/>
    <w:rsid w:val="003B0178"/>
    <w:rsid w:val="003B5CFB"/>
    <w:rsid w:val="003B752E"/>
    <w:rsid w:val="003C6885"/>
    <w:rsid w:val="003D2349"/>
    <w:rsid w:val="003D2DB7"/>
    <w:rsid w:val="003D319B"/>
    <w:rsid w:val="003D3C8F"/>
    <w:rsid w:val="003E04E3"/>
    <w:rsid w:val="003E3F6E"/>
    <w:rsid w:val="003F29ED"/>
    <w:rsid w:val="003F2AE4"/>
    <w:rsid w:val="003F778D"/>
    <w:rsid w:val="00403198"/>
    <w:rsid w:val="00410109"/>
    <w:rsid w:val="00421B22"/>
    <w:rsid w:val="00424419"/>
    <w:rsid w:val="004363A8"/>
    <w:rsid w:val="004378CA"/>
    <w:rsid w:val="00447461"/>
    <w:rsid w:val="00453081"/>
    <w:rsid w:val="00460AF0"/>
    <w:rsid w:val="004752A9"/>
    <w:rsid w:val="00484248"/>
    <w:rsid w:val="00486157"/>
    <w:rsid w:val="00492192"/>
    <w:rsid w:val="004927BF"/>
    <w:rsid w:val="00495073"/>
    <w:rsid w:val="00497D30"/>
    <w:rsid w:val="00497F02"/>
    <w:rsid w:val="004A0AFB"/>
    <w:rsid w:val="004A4060"/>
    <w:rsid w:val="004A42A3"/>
    <w:rsid w:val="004A7700"/>
    <w:rsid w:val="004B1C23"/>
    <w:rsid w:val="004B3A18"/>
    <w:rsid w:val="004B431C"/>
    <w:rsid w:val="004B7329"/>
    <w:rsid w:val="004C1796"/>
    <w:rsid w:val="004E3F23"/>
    <w:rsid w:val="004E70FE"/>
    <w:rsid w:val="004F1EF2"/>
    <w:rsid w:val="004F21D3"/>
    <w:rsid w:val="004F4953"/>
    <w:rsid w:val="00507979"/>
    <w:rsid w:val="00510F63"/>
    <w:rsid w:val="00512E2C"/>
    <w:rsid w:val="00513700"/>
    <w:rsid w:val="005160D2"/>
    <w:rsid w:val="005241AD"/>
    <w:rsid w:val="00524ECE"/>
    <w:rsid w:val="00527755"/>
    <w:rsid w:val="0052776A"/>
    <w:rsid w:val="00537C3F"/>
    <w:rsid w:val="00540FF1"/>
    <w:rsid w:val="005509C4"/>
    <w:rsid w:val="00556FFD"/>
    <w:rsid w:val="00566FBD"/>
    <w:rsid w:val="0057235D"/>
    <w:rsid w:val="00572ACD"/>
    <w:rsid w:val="00576D43"/>
    <w:rsid w:val="00576E94"/>
    <w:rsid w:val="0058038E"/>
    <w:rsid w:val="00581878"/>
    <w:rsid w:val="00584A04"/>
    <w:rsid w:val="00590A5C"/>
    <w:rsid w:val="005A2CBB"/>
    <w:rsid w:val="005A4335"/>
    <w:rsid w:val="005A501C"/>
    <w:rsid w:val="005A5C08"/>
    <w:rsid w:val="005B01E4"/>
    <w:rsid w:val="005B344E"/>
    <w:rsid w:val="005B520B"/>
    <w:rsid w:val="005B616D"/>
    <w:rsid w:val="005B6214"/>
    <w:rsid w:val="005B7EEC"/>
    <w:rsid w:val="005C273E"/>
    <w:rsid w:val="005D0DD9"/>
    <w:rsid w:val="005E22A4"/>
    <w:rsid w:val="005E525B"/>
    <w:rsid w:val="005F1359"/>
    <w:rsid w:val="006032D2"/>
    <w:rsid w:val="00624B7E"/>
    <w:rsid w:val="006304C6"/>
    <w:rsid w:val="00633648"/>
    <w:rsid w:val="00641DF8"/>
    <w:rsid w:val="0064470A"/>
    <w:rsid w:val="00646D98"/>
    <w:rsid w:val="00646E1D"/>
    <w:rsid w:val="006473DC"/>
    <w:rsid w:val="00647B40"/>
    <w:rsid w:val="00652766"/>
    <w:rsid w:val="00656082"/>
    <w:rsid w:val="006579F2"/>
    <w:rsid w:val="006606B5"/>
    <w:rsid w:val="00660BF7"/>
    <w:rsid w:val="00672095"/>
    <w:rsid w:val="006753DF"/>
    <w:rsid w:val="00684256"/>
    <w:rsid w:val="006B017D"/>
    <w:rsid w:val="006C0644"/>
    <w:rsid w:val="006C1760"/>
    <w:rsid w:val="006C3F1D"/>
    <w:rsid w:val="006C647C"/>
    <w:rsid w:val="006D2060"/>
    <w:rsid w:val="006D2297"/>
    <w:rsid w:val="006D79A2"/>
    <w:rsid w:val="006E35C5"/>
    <w:rsid w:val="006E49FF"/>
    <w:rsid w:val="006E55C0"/>
    <w:rsid w:val="006E61DF"/>
    <w:rsid w:val="007032B2"/>
    <w:rsid w:val="00703D80"/>
    <w:rsid w:val="00704596"/>
    <w:rsid w:val="00712EE8"/>
    <w:rsid w:val="007137DD"/>
    <w:rsid w:val="00715D1C"/>
    <w:rsid w:val="007327E2"/>
    <w:rsid w:val="00746BF4"/>
    <w:rsid w:val="007475A1"/>
    <w:rsid w:val="00770B9F"/>
    <w:rsid w:val="007741F7"/>
    <w:rsid w:val="007A4595"/>
    <w:rsid w:val="007A79D5"/>
    <w:rsid w:val="007B3139"/>
    <w:rsid w:val="007B31E9"/>
    <w:rsid w:val="007B7307"/>
    <w:rsid w:val="007C0486"/>
    <w:rsid w:val="007D39AE"/>
    <w:rsid w:val="007D6DFB"/>
    <w:rsid w:val="007E6640"/>
    <w:rsid w:val="007E78A4"/>
    <w:rsid w:val="007F1B7D"/>
    <w:rsid w:val="007F246D"/>
    <w:rsid w:val="007F24AE"/>
    <w:rsid w:val="008065BB"/>
    <w:rsid w:val="00806C53"/>
    <w:rsid w:val="00810EF0"/>
    <w:rsid w:val="00816012"/>
    <w:rsid w:val="00820F05"/>
    <w:rsid w:val="00827066"/>
    <w:rsid w:val="00831552"/>
    <w:rsid w:val="0083415F"/>
    <w:rsid w:val="00834A20"/>
    <w:rsid w:val="00843099"/>
    <w:rsid w:val="00855262"/>
    <w:rsid w:val="008658B7"/>
    <w:rsid w:val="00866013"/>
    <w:rsid w:val="008762A4"/>
    <w:rsid w:val="00892B78"/>
    <w:rsid w:val="008A4204"/>
    <w:rsid w:val="008A5CBD"/>
    <w:rsid w:val="008B6B65"/>
    <w:rsid w:val="008B78F2"/>
    <w:rsid w:val="008C3CCE"/>
    <w:rsid w:val="008D25C5"/>
    <w:rsid w:val="008D79A2"/>
    <w:rsid w:val="008E307B"/>
    <w:rsid w:val="008E403A"/>
    <w:rsid w:val="008E617C"/>
    <w:rsid w:val="008F1001"/>
    <w:rsid w:val="008F3CD1"/>
    <w:rsid w:val="008F4C1A"/>
    <w:rsid w:val="00905510"/>
    <w:rsid w:val="00906558"/>
    <w:rsid w:val="00907A73"/>
    <w:rsid w:val="009104BC"/>
    <w:rsid w:val="00911333"/>
    <w:rsid w:val="00913782"/>
    <w:rsid w:val="00920343"/>
    <w:rsid w:val="009239BC"/>
    <w:rsid w:val="00926721"/>
    <w:rsid w:val="00927643"/>
    <w:rsid w:val="0095476E"/>
    <w:rsid w:val="0095483C"/>
    <w:rsid w:val="0096281B"/>
    <w:rsid w:val="00970971"/>
    <w:rsid w:val="00974172"/>
    <w:rsid w:val="00974DA7"/>
    <w:rsid w:val="00984CF9"/>
    <w:rsid w:val="009870A2"/>
    <w:rsid w:val="00987F6C"/>
    <w:rsid w:val="00996008"/>
    <w:rsid w:val="0099604D"/>
    <w:rsid w:val="009A1D87"/>
    <w:rsid w:val="009A653A"/>
    <w:rsid w:val="009B2AB8"/>
    <w:rsid w:val="009B51CA"/>
    <w:rsid w:val="009C4B2E"/>
    <w:rsid w:val="009C7F73"/>
    <w:rsid w:val="009D0A52"/>
    <w:rsid w:val="009D391C"/>
    <w:rsid w:val="009D7D27"/>
    <w:rsid w:val="009E2CFB"/>
    <w:rsid w:val="009F116C"/>
    <w:rsid w:val="009F471A"/>
    <w:rsid w:val="009F4EEF"/>
    <w:rsid w:val="00A000EB"/>
    <w:rsid w:val="00A1426A"/>
    <w:rsid w:val="00A17D11"/>
    <w:rsid w:val="00A27ECD"/>
    <w:rsid w:val="00A36D7C"/>
    <w:rsid w:val="00A37EE0"/>
    <w:rsid w:val="00A45EB7"/>
    <w:rsid w:val="00A47D17"/>
    <w:rsid w:val="00A512C6"/>
    <w:rsid w:val="00A65229"/>
    <w:rsid w:val="00A66392"/>
    <w:rsid w:val="00A67216"/>
    <w:rsid w:val="00A74D36"/>
    <w:rsid w:val="00A74DD2"/>
    <w:rsid w:val="00A8076C"/>
    <w:rsid w:val="00A8306D"/>
    <w:rsid w:val="00A83EE5"/>
    <w:rsid w:val="00A8765F"/>
    <w:rsid w:val="00A94A21"/>
    <w:rsid w:val="00A96E4A"/>
    <w:rsid w:val="00AA669B"/>
    <w:rsid w:val="00AA7BBC"/>
    <w:rsid w:val="00AC40E2"/>
    <w:rsid w:val="00AD047F"/>
    <w:rsid w:val="00AE580C"/>
    <w:rsid w:val="00AE77B5"/>
    <w:rsid w:val="00AF103A"/>
    <w:rsid w:val="00B03739"/>
    <w:rsid w:val="00B04E47"/>
    <w:rsid w:val="00B118CC"/>
    <w:rsid w:val="00B136CA"/>
    <w:rsid w:val="00B24774"/>
    <w:rsid w:val="00B25E1E"/>
    <w:rsid w:val="00B34F92"/>
    <w:rsid w:val="00B4229D"/>
    <w:rsid w:val="00B52DBA"/>
    <w:rsid w:val="00B61EBC"/>
    <w:rsid w:val="00B70BEB"/>
    <w:rsid w:val="00B73D2A"/>
    <w:rsid w:val="00B7452E"/>
    <w:rsid w:val="00B8382B"/>
    <w:rsid w:val="00B941AC"/>
    <w:rsid w:val="00B974F3"/>
    <w:rsid w:val="00BA17B8"/>
    <w:rsid w:val="00BA1FC5"/>
    <w:rsid w:val="00BA24B5"/>
    <w:rsid w:val="00BA5A56"/>
    <w:rsid w:val="00BC2DAA"/>
    <w:rsid w:val="00BC483B"/>
    <w:rsid w:val="00BC544D"/>
    <w:rsid w:val="00BD48A0"/>
    <w:rsid w:val="00BD50AD"/>
    <w:rsid w:val="00BD6BAE"/>
    <w:rsid w:val="00BD6CCA"/>
    <w:rsid w:val="00BE6FAC"/>
    <w:rsid w:val="00C077C1"/>
    <w:rsid w:val="00C10FA1"/>
    <w:rsid w:val="00C127B0"/>
    <w:rsid w:val="00C13360"/>
    <w:rsid w:val="00C171A1"/>
    <w:rsid w:val="00C23127"/>
    <w:rsid w:val="00C242E4"/>
    <w:rsid w:val="00C24E13"/>
    <w:rsid w:val="00C30A15"/>
    <w:rsid w:val="00C350CE"/>
    <w:rsid w:val="00C360CA"/>
    <w:rsid w:val="00C44174"/>
    <w:rsid w:val="00C61438"/>
    <w:rsid w:val="00C669FE"/>
    <w:rsid w:val="00C77CFF"/>
    <w:rsid w:val="00C8526B"/>
    <w:rsid w:val="00C8682A"/>
    <w:rsid w:val="00C90AA8"/>
    <w:rsid w:val="00C91B40"/>
    <w:rsid w:val="00C9204B"/>
    <w:rsid w:val="00CA0338"/>
    <w:rsid w:val="00CA78A7"/>
    <w:rsid w:val="00CA79D3"/>
    <w:rsid w:val="00CB0DB4"/>
    <w:rsid w:val="00CB18EE"/>
    <w:rsid w:val="00CB5AC6"/>
    <w:rsid w:val="00CC03ED"/>
    <w:rsid w:val="00CC04EF"/>
    <w:rsid w:val="00CC2EC2"/>
    <w:rsid w:val="00CC5BFB"/>
    <w:rsid w:val="00CC7B48"/>
    <w:rsid w:val="00CE2CE3"/>
    <w:rsid w:val="00CF3748"/>
    <w:rsid w:val="00CF745D"/>
    <w:rsid w:val="00D144F9"/>
    <w:rsid w:val="00D145FD"/>
    <w:rsid w:val="00D16E4B"/>
    <w:rsid w:val="00D22E33"/>
    <w:rsid w:val="00D23691"/>
    <w:rsid w:val="00D25FD4"/>
    <w:rsid w:val="00D30B0C"/>
    <w:rsid w:val="00D31503"/>
    <w:rsid w:val="00D33019"/>
    <w:rsid w:val="00D3565C"/>
    <w:rsid w:val="00D37C10"/>
    <w:rsid w:val="00D423A1"/>
    <w:rsid w:val="00D61DC9"/>
    <w:rsid w:val="00D743FF"/>
    <w:rsid w:val="00D74F26"/>
    <w:rsid w:val="00D7511C"/>
    <w:rsid w:val="00D759C7"/>
    <w:rsid w:val="00D767A5"/>
    <w:rsid w:val="00D770E9"/>
    <w:rsid w:val="00D86714"/>
    <w:rsid w:val="00D86A19"/>
    <w:rsid w:val="00DB357F"/>
    <w:rsid w:val="00DB3A73"/>
    <w:rsid w:val="00DB687B"/>
    <w:rsid w:val="00DC2C59"/>
    <w:rsid w:val="00DD2E19"/>
    <w:rsid w:val="00DD3D1A"/>
    <w:rsid w:val="00DD4441"/>
    <w:rsid w:val="00DD6556"/>
    <w:rsid w:val="00DE13D5"/>
    <w:rsid w:val="00DE3C3A"/>
    <w:rsid w:val="00DE4A03"/>
    <w:rsid w:val="00DE579D"/>
    <w:rsid w:val="00DE59EE"/>
    <w:rsid w:val="00DE5E01"/>
    <w:rsid w:val="00DF4FCE"/>
    <w:rsid w:val="00E025B5"/>
    <w:rsid w:val="00E03CFF"/>
    <w:rsid w:val="00E0572E"/>
    <w:rsid w:val="00E164A4"/>
    <w:rsid w:val="00E173E3"/>
    <w:rsid w:val="00E26C51"/>
    <w:rsid w:val="00E27313"/>
    <w:rsid w:val="00E332C3"/>
    <w:rsid w:val="00E417CA"/>
    <w:rsid w:val="00E420E2"/>
    <w:rsid w:val="00E50963"/>
    <w:rsid w:val="00E54F29"/>
    <w:rsid w:val="00E56120"/>
    <w:rsid w:val="00E62DFD"/>
    <w:rsid w:val="00E651C8"/>
    <w:rsid w:val="00E73676"/>
    <w:rsid w:val="00E73BBB"/>
    <w:rsid w:val="00E74CE7"/>
    <w:rsid w:val="00E75A7C"/>
    <w:rsid w:val="00E773CF"/>
    <w:rsid w:val="00E94482"/>
    <w:rsid w:val="00EA139C"/>
    <w:rsid w:val="00EA3F37"/>
    <w:rsid w:val="00EA6101"/>
    <w:rsid w:val="00EC4B5F"/>
    <w:rsid w:val="00ED1AE8"/>
    <w:rsid w:val="00ED4381"/>
    <w:rsid w:val="00EE133C"/>
    <w:rsid w:val="00EE63C4"/>
    <w:rsid w:val="00EE79FB"/>
    <w:rsid w:val="00EE7E7B"/>
    <w:rsid w:val="00F0569B"/>
    <w:rsid w:val="00F1688C"/>
    <w:rsid w:val="00F335F1"/>
    <w:rsid w:val="00F35C94"/>
    <w:rsid w:val="00F45DA2"/>
    <w:rsid w:val="00F47B75"/>
    <w:rsid w:val="00F47D84"/>
    <w:rsid w:val="00F50C58"/>
    <w:rsid w:val="00F57143"/>
    <w:rsid w:val="00F6405D"/>
    <w:rsid w:val="00F6477E"/>
    <w:rsid w:val="00F73410"/>
    <w:rsid w:val="00F830FE"/>
    <w:rsid w:val="00F84D16"/>
    <w:rsid w:val="00F936CC"/>
    <w:rsid w:val="00F952BE"/>
    <w:rsid w:val="00FA3F6C"/>
    <w:rsid w:val="00FA5E9E"/>
    <w:rsid w:val="00FC0A85"/>
    <w:rsid w:val="00FC1280"/>
    <w:rsid w:val="00FD0FE5"/>
    <w:rsid w:val="00FD52DA"/>
    <w:rsid w:val="00FE4B66"/>
    <w:rsid w:val="00FE4D66"/>
    <w:rsid w:val="00FE79BB"/>
    <w:rsid w:val="00FE7EC1"/>
    <w:rsid w:val="00FF38D6"/>
    <w:rsid w:val="00FF7D8F"/>
  </w:rsids>
  <m:mathPr>
    <m:mathFont m:val="Cambria Math"/>
    <m:brkBin m:val="before"/>
    <m:brkBinSub m:val="--"/>
    <m:smallFrac/>
    <m:dispDef/>
    <m:lMargin m:val="0"/>
    <m:rMargin m:val="0"/>
    <m:defJc m:val="centerGroup"/>
    <m:wrapIndent m:val="1440"/>
    <m:intLim m:val="subSup"/>
    <m:naryLim m:val="undOvr"/>
  </m:mathPr>
  <w:attachedSchema w:val="http://tempuri.org/ProfileSchema.xsd"/>
  <w:attachedSchema w:val="ActionsPane"/>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A465AD"/>
    <w:pPr>
      <w:jc w:val="both"/>
    </w:pPr>
    <w:rPr>
      <w:rFonts w:ascii="Arial" w:hAnsi="Arial"/>
      <w:sz w:val="22"/>
    </w:rPr>
  </w:style>
  <w:style w:type="paragraph" w:styleId="Heading1">
    <w:name w:val="heading 1"/>
    <w:basedOn w:val="Normal"/>
    <w:next w:val="Normal"/>
    <w:qFormat/>
    <w:rsid w:val="00A465AD"/>
    <w:pPr>
      <w:keepNext/>
      <w:spacing w:before="240" w:after="60"/>
      <w:outlineLvl w:val="0"/>
    </w:pPr>
    <w:rPr>
      <w:rFonts w:cs="Arial"/>
      <w:b/>
      <w:bCs/>
      <w:kern w:val="32"/>
      <w:sz w:val="32"/>
      <w:szCs w:val="32"/>
    </w:rPr>
  </w:style>
  <w:style w:type="paragraph" w:styleId="Heading2">
    <w:name w:val="heading 2"/>
    <w:basedOn w:val="Normal"/>
    <w:next w:val="Normal"/>
    <w:qFormat/>
    <w:rsid w:val="00A465AD"/>
    <w:pPr>
      <w:keepNext/>
      <w:spacing w:before="240" w:after="60"/>
      <w:outlineLvl w:val="1"/>
    </w:pPr>
    <w:rPr>
      <w:rFonts w:cs="Arial"/>
      <w:b/>
      <w:bCs/>
      <w:i/>
      <w:iCs/>
      <w:sz w:val="28"/>
      <w:szCs w:val="28"/>
    </w:rPr>
  </w:style>
  <w:style w:type="paragraph" w:styleId="Heading5">
    <w:name w:val="heading 5"/>
    <w:basedOn w:val="Normal"/>
    <w:next w:val="Normal"/>
    <w:qFormat/>
    <w:rsid w:val="00A465AD"/>
    <w:pPr>
      <w:spacing w:before="240" w:after="60"/>
      <w:outlineLvl w:val="4"/>
    </w:pPr>
    <w:rPr>
      <w:b/>
      <w:bCs/>
      <w:i/>
      <w:iCs/>
      <w:sz w:val="26"/>
      <w:szCs w:val="26"/>
    </w:rPr>
  </w:style>
  <w:style w:type="paragraph" w:styleId="Heading7">
    <w:name w:val="heading 7"/>
    <w:basedOn w:val="Normal"/>
    <w:next w:val="Normal"/>
    <w:qFormat/>
    <w:rsid w:val="00A465AD"/>
    <w:pPr>
      <w:spacing w:before="240" w:after="60"/>
      <w:outlineLvl w:val="6"/>
    </w:pPr>
    <w:rPr>
      <w:rFonts w:ascii="Times New Roman" w:hAnsi="Times New Roman"/>
      <w:sz w:val="24"/>
      <w:szCs w:val="24"/>
    </w:rPr>
  </w:style>
  <w:style w:type="paragraph" w:styleId="Heading8">
    <w:name w:val="heading 8"/>
    <w:basedOn w:val="Normal"/>
    <w:next w:val="Normal"/>
    <w:qFormat/>
    <w:rsid w:val="00A465AD"/>
    <w:pPr>
      <w:keepNext/>
      <w:outlineLvl w:val="7"/>
    </w:pPr>
    <w:rPr>
      <w:rFonts w:ascii="Times New Roman" w:hAnsi="Times New Roman"/>
      <w:b/>
      <w:color w:val="FF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465AD"/>
    <w:pPr>
      <w:tabs>
        <w:tab w:val="center" w:pos="4320"/>
        <w:tab w:val="right" w:pos="8640"/>
      </w:tabs>
    </w:pPr>
  </w:style>
  <w:style w:type="character" w:styleId="PageNumber">
    <w:name w:val="page number"/>
    <w:basedOn w:val="DefaultParagraphFont"/>
    <w:rsid w:val="00A465AD"/>
  </w:style>
  <w:style w:type="paragraph" w:customStyle="1" w:styleId="kpmgbody">
    <w:name w:val="kpmgbody"/>
    <w:basedOn w:val="BodyText"/>
    <w:rsid w:val="00A465AD"/>
    <w:pPr>
      <w:spacing w:before="40" w:after="40" w:line="360" w:lineRule="auto"/>
    </w:pPr>
    <w:rPr>
      <w:rFonts w:ascii="Century Gothic" w:hAnsi="Century Gothic"/>
      <w:b/>
    </w:rPr>
  </w:style>
  <w:style w:type="paragraph" w:styleId="BodyText2">
    <w:name w:val="Body Text 2"/>
    <w:basedOn w:val="Normal"/>
    <w:rsid w:val="00A465AD"/>
    <w:pPr>
      <w:numPr>
        <w:ilvl w:val="12"/>
      </w:numPr>
    </w:pPr>
    <w:rPr>
      <w:rFonts w:ascii="Times New Roman" w:hAnsi="Times New Roman"/>
      <w:color w:val="FF0000"/>
      <w:spacing w:val="4"/>
      <w:sz w:val="24"/>
    </w:rPr>
  </w:style>
  <w:style w:type="paragraph" w:styleId="BodyText">
    <w:name w:val="Body Text"/>
    <w:basedOn w:val="Normal"/>
    <w:rsid w:val="00A465AD"/>
    <w:pPr>
      <w:spacing w:after="120"/>
    </w:pPr>
  </w:style>
  <w:style w:type="paragraph" w:styleId="Footer">
    <w:name w:val="footer"/>
    <w:basedOn w:val="Normal"/>
    <w:rsid w:val="00A465AD"/>
    <w:pPr>
      <w:tabs>
        <w:tab w:val="center" w:pos="4153"/>
        <w:tab w:val="right" w:pos="8306"/>
      </w:tabs>
    </w:pPr>
  </w:style>
  <w:style w:type="paragraph" w:styleId="BalloonText">
    <w:name w:val="Balloon Text"/>
    <w:basedOn w:val="Normal"/>
    <w:link w:val="BalloonTextChar"/>
    <w:rsid w:val="00BC483B"/>
    <w:rPr>
      <w:rFonts w:ascii="Tahoma" w:hAnsi="Tahoma" w:cs="Tahoma"/>
      <w:sz w:val="16"/>
      <w:szCs w:val="16"/>
    </w:rPr>
  </w:style>
  <w:style w:type="character" w:customStyle="1" w:styleId="BalloonTextChar">
    <w:name w:val="Balloon Text Char"/>
    <w:basedOn w:val="DefaultParagraphFont"/>
    <w:link w:val="BalloonText"/>
    <w:rsid w:val="00BC483B"/>
    <w:rPr>
      <w:rFonts w:ascii="Tahoma" w:hAnsi="Tahoma" w:cs="Tahoma"/>
      <w:sz w:val="16"/>
      <w:szCs w:val="16"/>
    </w:rPr>
  </w:style>
  <w:style w:type="paragraph" w:styleId="ListParagraph">
    <w:name w:val="List Paragraph"/>
    <w:basedOn w:val="Normal"/>
    <w:qFormat/>
    <w:rsid w:val="004363A8"/>
    <w:pPr>
      <w:ind w:left="720"/>
      <w:contextualSpacing/>
    </w:pPr>
  </w:style>
  <w:style w:type="paragraph" w:customStyle="1" w:styleId="Default">
    <w:name w:val="Default"/>
    <w:rsid w:val="0014461D"/>
    <w:pPr>
      <w:autoSpaceDE w:val="0"/>
      <w:autoSpaceDN w:val="0"/>
      <w:adjustRightInd w:val="0"/>
    </w:pPr>
    <w:rPr>
      <w:color w:val="000000"/>
      <w:sz w:val="24"/>
      <w:szCs w:val="24"/>
    </w:rPr>
  </w:style>
  <w:style w:type="character" w:styleId="BookTitle">
    <w:name w:val="Book Title"/>
    <w:basedOn w:val="DefaultParagraphFont"/>
    <w:qFormat/>
    <w:rsid w:val="00424419"/>
    <w:rPr>
      <w:b/>
      <w:bCs/>
      <w:smallCaps/>
      <w:spacing w:val="5"/>
    </w:rPr>
  </w:style>
  <w:style w:type="paragraph" w:styleId="NormalWeb">
    <w:name w:val="Normal (Web)"/>
    <w:basedOn w:val="Normal"/>
    <w:rsid w:val="00AA669B"/>
    <w:pPr>
      <w:suppressAutoHyphens/>
      <w:spacing w:before="280" w:after="280"/>
      <w:jc w:val="left"/>
    </w:pPr>
    <w:rPr>
      <w:rFonts w:ascii="Times New Roman" w:hAnsi="Times New Roman"/>
      <w:sz w:val="24"/>
      <w:szCs w:val="24"/>
      <w:lang w:val="en-IN" w:eastAsia="ar-SA"/>
    </w:rPr>
  </w:style>
  <w:style w:type="character" w:customStyle="1" w:styleId="cmword">
    <w:name w:val="cm_word"/>
    <w:basedOn w:val="DefaultParagraphFont"/>
    <w:rsid w:val="00282BBC"/>
  </w:style>
  <w:style w:type="paragraph" w:styleId="BodyTextIndent2">
    <w:name w:val="Body Text Indent 2"/>
    <w:basedOn w:val="Normal"/>
    <w:link w:val="BodyTextIndent2Char"/>
    <w:rsid w:val="00282BBC"/>
    <w:pPr>
      <w:suppressAutoHyphens/>
      <w:spacing w:after="120" w:line="480" w:lineRule="auto"/>
      <w:ind w:left="360"/>
      <w:jc w:val="left"/>
    </w:pPr>
    <w:rPr>
      <w:rFonts w:ascii="Times New Roman" w:hAnsi="Times New Roman"/>
      <w:sz w:val="24"/>
      <w:szCs w:val="24"/>
      <w:lang w:eastAsia="ar-SA"/>
    </w:rPr>
  </w:style>
  <w:style w:type="character" w:customStyle="1" w:styleId="BodyTextIndent2Char">
    <w:name w:val="Body Text Indent 2 Char"/>
    <w:basedOn w:val="DefaultParagraphFont"/>
    <w:link w:val="BodyTextIndent2"/>
    <w:rsid w:val="00282BBC"/>
    <w:rPr>
      <w:sz w:val="24"/>
      <w:szCs w:val="24"/>
      <w:lang w:eastAsia="ar-SA"/>
    </w:rPr>
  </w:style>
  <w:style w:type="character" w:styleId="Strong">
    <w:name w:val="Strong"/>
    <w:qFormat/>
    <w:rsid w:val="00A6522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A465AD"/>
    <w:pPr>
      <w:jc w:val="both"/>
    </w:pPr>
    <w:rPr>
      <w:rFonts w:ascii="Arial" w:hAnsi="Arial"/>
      <w:sz w:val="22"/>
    </w:rPr>
  </w:style>
  <w:style w:type="paragraph" w:styleId="Heading1">
    <w:name w:val="heading 1"/>
    <w:basedOn w:val="Normal"/>
    <w:next w:val="Normal"/>
    <w:qFormat/>
    <w:rsid w:val="00A465AD"/>
    <w:pPr>
      <w:keepNext/>
      <w:spacing w:before="240" w:after="60"/>
      <w:outlineLvl w:val="0"/>
    </w:pPr>
    <w:rPr>
      <w:rFonts w:cs="Arial"/>
      <w:b/>
      <w:bCs/>
      <w:kern w:val="32"/>
      <w:sz w:val="32"/>
      <w:szCs w:val="32"/>
    </w:rPr>
  </w:style>
  <w:style w:type="paragraph" w:styleId="Heading2">
    <w:name w:val="heading 2"/>
    <w:basedOn w:val="Normal"/>
    <w:next w:val="Normal"/>
    <w:qFormat/>
    <w:rsid w:val="00A465AD"/>
    <w:pPr>
      <w:keepNext/>
      <w:spacing w:before="240" w:after="60"/>
      <w:outlineLvl w:val="1"/>
    </w:pPr>
    <w:rPr>
      <w:rFonts w:cs="Arial"/>
      <w:b/>
      <w:bCs/>
      <w:i/>
      <w:iCs/>
      <w:sz w:val="28"/>
      <w:szCs w:val="28"/>
    </w:rPr>
  </w:style>
  <w:style w:type="paragraph" w:styleId="Heading5">
    <w:name w:val="heading 5"/>
    <w:basedOn w:val="Normal"/>
    <w:next w:val="Normal"/>
    <w:qFormat/>
    <w:rsid w:val="00A465AD"/>
    <w:pPr>
      <w:spacing w:before="240" w:after="60"/>
      <w:outlineLvl w:val="4"/>
    </w:pPr>
    <w:rPr>
      <w:b/>
      <w:bCs/>
      <w:i/>
      <w:iCs/>
      <w:sz w:val="26"/>
      <w:szCs w:val="26"/>
    </w:rPr>
  </w:style>
  <w:style w:type="paragraph" w:styleId="Heading7">
    <w:name w:val="heading 7"/>
    <w:basedOn w:val="Normal"/>
    <w:next w:val="Normal"/>
    <w:qFormat/>
    <w:rsid w:val="00A465AD"/>
    <w:pPr>
      <w:spacing w:before="240" w:after="60"/>
      <w:outlineLvl w:val="6"/>
    </w:pPr>
    <w:rPr>
      <w:rFonts w:ascii="Times New Roman" w:hAnsi="Times New Roman"/>
      <w:sz w:val="24"/>
      <w:szCs w:val="24"/>
    </w:rPr>
  </w:style>
  <w:style w:type="paragraph" w:styleId="Heading8">
    <w:name w:val="heading 8"/>
    <w:basedOn w:val="Normal"/>
    <w:next w:val="Normal"/>
    <w:qFormat/>
    <w:rsid w:val="00A465AD"/>
    <w:pPr>
      <w:keepNext/>
      <w:outlineLvl w:val="7"/>
    </w:pPr>
    <w:rPr>
      <w:rFonts w:ascii="Times New Roman" w:hAnsi="Times New Roman"/>
      <w:b/>
      <w:color w:val="FF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465AD"/>
    <w:pPr>
      <w:tabs>
        <w:tab w:val="center" w:pos="4320"/>
        <w:tab w:val="right" w:pos="8640"/>
      </w:tabs>
    </w:pPr>
  </w:style>
  <w:style w:type="character" w:styleId="PageNumber">
    <w:name w:val="page number"/>
    <w:basedOn w:val="DefaultParagraphFont"/>
    <w:rsid w:val="00A465AD"/>
  </w:style>
  <w:style w:type="paragraph" w:customStyle="1" w:styleId="kpmgbody">
    <w:name w:val="kpmgbody"/>
    <w:basedOn w:val="BodyText"/>
    <w:rsid w:val="00A465AD"/>
    <w:pPr>
      <w:spacing w:before="40" w:after="40" w:line="360" w:lineRule="auto"/>
    </w:pPr>
    <w:rPr>
      <w:rFonts w:ascii="Century Gothic" w:hAnsi="Century Gothic"/>
      <w:b/>
    </w:rPr>
  </w:style>
  <w:style w:type="paragraph" w:styleId="BodyText2">
    <w:name w:val="Body Text 2"/>
    <w:basedOn w:val="Normal"/>
    <w:rsid w:val="00A465AD"/>
    <w:pPr>
      <w:numPr>
        <w:ilvl w:val="12"/>
      </w:numPr>
    </w:pPr>
    <w:rPr>
      <w:rFonts w:ascii="Times New Roman" w:hAnsi="Times New Roman"/>
      <w:color w:val="FF0000"/>
      <w:spacing w:val="4"/>
      <w:sz w:val="24"/>
    </w:rPr>
  </w:style>
  <w:style w:type="paragraph" w:styleId="BodyText">
    <w:name w:val="Body Text"/>
    <w:basedOn w:val="Normal"/>
    <w:rsid w:val="00A465AD"/>
    <w:pPr>
      <w:spacing w:after="120"/>
    </w:pPr>
  </w:style>
  <w:style w:type="paragraph" w:styleId="Footer">
    <w:name w:val="footer"/>
    <w:basedOn w:val="Normal"/>
    <w:rsid w:val="00A465AD"/>
    <w:pPr>
      <w:tabs>
        <w:tab w:val="center" w:pos="4153"/>
        <w:tab w:val="right" w:pos="8306"/>
      </w:tabs>
    </w:pPr>
  </w:style>
  <w:style w:type="paragraph" w:styleId="BalloonText">
    <w:name w:val="Balloon Text"/>
    <w:basedOn w:val="Normal"/>
    <w:link w:val="BalloonTextChar"/>
    <w:rsid w:val="00BC483B"/>
    <w:rPr>
      <w:rFonts w:ascii="Tahoma" w:hAnsi="Tahoma" w:cs="Tahoma"/>
      <w:sz w:val="16"/>
      <w:szCs w:val="16"/>
    </w:rPr>
  </w:style>
  <w:style w:type="character" w:customStyle="1" w:styleId="BalloonTextChar">
    <w:name w:val="Balloon Text Char"/>
    <w:basedOn w:val="DefaultParagraphFont"/>
    <w:link w:val="BalloonText"/>
    <w:rsid w:val="00BC483B"/>
    <w:rPr>
      <w:rFonts w:ascii="Tahoma" w:hAnsi="Tahoma" w:cs="Tahoma"/>
      <w:sz w:val="16"/>
      <w:szCs w:val="16"/>
    </w:rPr>
  </w:style>
  <w:style w:type="paragraph" w:styleId="ListParagraph">
    <w:name w:val="List Paragraph"/>
    <w:basedOn w:val="Normal"/>
    <w:qFormat/>
    <w:rsid w:val="004363A8"/>
    <w:pPr>
      <w:ind w:left="720"/>
      <w:contextualSpacing/>
    </w:pPr>
  </w:style>
  <w:style w:type="paragraph" w:customStyle="1" w:styleId="Default">
    <w:name w:val="Default"/>
    <w:rsid w:val="0014461D"/>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2391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9</Pages>
  <Words>2213</Words>
  <Characters>12619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Instructions for preparing your “Resume”</vt:lpstr>
    </vt:vector>
  </TitlesOfParts>
  <Company/>
  <LinksUpToDate>false</LinksUpToDate>
  <CharactersWithSpaces>14803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preparing your “Resume”</dc:title>
  <dc:creator>af00293343</dc:creator>
  <cp:lastModifiedBy>Bhanumati Das</cp:lastModifiedBy>
  <cp:revision>101</cp:revision>
  <cp:lastPrinted>2008-04-23T15:51:00Z</cp:lastPrinted>
  <dcterms:created xsi:type="dcterms:W3CDTF">2017-06-22T09:45:00Z</dcterms:created>
  <dcterms:modified xsi:type="dcterms:W3CDTF">2017-06-23T12:57:00Z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cessingInstructions">
    <vt:lpwstr>   </vt:lpwstr>
  </property>
  <property fmtid="{D5CDD505-2E9C-101B-9397-08002B2CF9AE}" pid="3" name="Solution ID">
    <vt:lpwstr>None</vt:lpwstr>
  </property>
</Properties>
</file>